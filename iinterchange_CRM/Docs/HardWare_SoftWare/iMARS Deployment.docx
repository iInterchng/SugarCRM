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1B34E9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1B34E9">
              <w:t>MARS</w:t>
            </w:r>
            <w:r>
              <w:t xml:space="preserve"> </w:t>
            </w:r>
            <w:r w:rsidR="00605AC4">
              <w:t>Hardware and Software</w:t>
            </w:r>
            <w:r>
              <w:t xml:space="preserve"> </w:t>
            </w:r>
            <w:r w:rsidR="00C07ECB">
              <w:t xml:space="preserve">Deployment </w:t>
            </w:r>
            <w:r>
              <w:t>Requirements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proofErr w:type="gramStart"/>
            <w:r w:rsidRPr="00572FF3">
              <w:t>iInterchange</w:t>
            </w:r>
            <w:proofErr w:type="gramEnd"/>
            <w:r w:rsidRPr="00572FF3">
              <w:t xml:space="preserve">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E765C5" w:rsidP="00CD5FC1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7728" behindDoc="0" locked="0" layoutInCell="0" allowOverlap="1">
                <wp:simplePos x="0" y="0"/>
                <wp:positionH relativeFrom="margin">
                  <wp:posOffset>2676525</wp:posOffset>
                </wp:positionH>
                <wp:positionV relativeFrom="margin">
                  <wp:posOffset>6529705</wp:posOffset>
                </wp:positionV>
                <wp:extent cx="3549650" cy="986155"/>
                <wp:effectExtent l="9525" t="5080" r="12700" b="8890"/>
                <wp:wrapSquare wrapText="bothSides"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9861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F7B79">
                                  <a:alpha val="3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52F5" w:rsidRPr="00C86240" w:rsidRDefault="007D52F5" w:rsidP="00A816A6">
                            <w:pPr>
                              <w:pStyle w:val="Style3"/>
                              <w:jc w:val="both"/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</w:pP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This is a privileged and confidential document of iInterchange Systems </w:t>
                            </w:r>
                            <w:proofErr w:type="spellStart"/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>Pvt</w:t>
                            </w:r>
                            <w:proofErr w:type="spellEnd"/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Ltd. No part of this publication may be reproduced, stored in a retrieval system, or transmitted, in any form or by any means</w:t>
                            </w:r>
                            <w:r w:rsidRPr="00C86240"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  <w:t xml:space="preserve"> (electronic, mechanical, photocopying, recording, or otherwise), without prior written consent from </w:t>
                            </w:r>
                            <w:r w:rsidRPr="00C86240">
                              <w:rPr>
                                <w:rFonts w:cs="Wingdings"/>
                                <w:b/>
                                <w:i/>
                                <w:sz w:val="18"/>
                                <w:szCs w:val="18"/>
                              </w:rPr>
                              <w:t>iInterchange</w:t>
                            </w:r>
                          </w:p>
                          <w:p w:rsidR="007D52F5" w:rsidRPr="00C86240" w:rsidRDefault="007D52F5" w:rsidP="00C86240">
                            <w:pPr>
                              <w:pStyle w:val="Style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12" o:spid="_x0000_s1026" type="#_x0000_t65" style="position:absolute;left:0;text-align:left;margin-left:210.75pt;margin-top:514.15pt;width:279.5pt;height:77.65pt;z-index:2516577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" o:allowincell="f" filled="f" fillcolor="#cf7b79" strokecolor="#969696" strokeweight=".5pt">
                <v:fill opacity="19789f"/>
                <v:textbox inset="10.8pt,7.2pt,10.8pt">
                  <w:txbxContent>
                    <w:p w:rsidR="007D52F5" w:rsidRPr="00C86240" w:rsidRDefault="007D52F5" w:rsidP="00A816A6">
                      <w:pPr>
                        <w:pStyle w:val="Style3"/>
                        <w:jc w:val="both"/>
                        <w:rPr>
                          <w:rFonts w:cs="Wingdings"/>
                          <w:i/>
                          <w:sz w:val="18"/>
                          <w:szCs w:val="18"/>
                        </w:rPr>
                      </w:pPr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Note: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This is a privileged and confidential document of iInterchange Systems </w:t>
                      </w:r>
                      <w:proofErr w:type="spellStart"/>
                      <w:r w:rsidRPr="00C86240">
                        <w:rPr>
                          <w:i/>
                          <w:sz w:val="18"/>
                          <w:szCs w:val="18"/>
                        </w:rPr>
                        <w:t>Pvt</w:t>
                      </w:r>
                      <w:proofErr w:type="spellEnd"/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 Ltd. No part of this publication may be reproduced, stored in a retrieval system, or transmitted, in any form or by any means</w:t>
                      </w:r>
                      <w:r w:rsidRPr="00C86240">
                        <w:rPr>
                          <w:rFonts w:cs="Wingdings"/>
                          <w:i/>
                          <w:sz w:val="18"/>
                          <w:szCs w:val="18"/>
                        </w:rPr>
                        <w:t xml:space="preserve"> (electronic, mechanical, photocopying, recording, or otherwise), without prior written consent from </w:t>
                      </w:r>
                      <w:r w:rsidRPr="00C86240">
                        <w:rPr>
                          <w:rFonts w:cs="Wingdings"/>
                          <w:b/>
                          <w:i/>
                          <w:sz w:val="18"/>
                          <w:szCs w:val="18"/>
                        </w:rPr>
                        <w:t>iInterchange</w:t>
                      </w:r>
                    </w:p>
                    <w:p w:rsidR="007D52F5" w:rsidRPr="00C86240" w:rsidRDefault="007D52F5" w:rsidP="00C86240">
                      <w:pPr>
                        <w:pStyle w:val="Style3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  <w:bookmarkStart w:id="0" w:name="_GoBack"/>
      <w:bookmarkEnd w:id="0"/>
    </w:p>
    <w:p w:rsidR="00AD1201" w:rsidRDefault="00AC753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305073216" w:history="1">
        <w:r w:rsidR="00AD1201" w:rsidRPr="00EA02A9">
          <w:rPr>
            <w:rStyle w:val="Hyperlink"/>
            <w:noProof/>
          </w:rPr>
          <w:t>1.</w:t>
        </w:r>
        <w:r w:rsidR="00AD12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D1201" w:rsidRPr="00EA02A9">
          <w:rPr>
            <w:rStyle w:val="Hyperlink"/>
            <w:noProof/>
          </w:rPr>
          <w:t>Introduction</w:t>
        </w:r>
        <w:r w:rsidR="00AD1201">
          <w:rPr>
            <w:noProof/>
            <w:webHidden/>
          </w:rPr>
          <w:tab/>
        </w:r>
        <w:r w:rsidR="00AD1201">
          <w:rPr>
            <w:noProof/>
            <w:webHidden/>
          </w:rPr>
          <w:fldChar w:fldCharType="begin"/>
        </w:r>
        <w:r w:rsidR="00AD1201">
          <w:rPr>
            <w:noProof/>
            <w:webHidden/>
          </w:rPr>
          <w:instrText xml:space="preserve"> PAGEREF _Toc305073216 \h </w:instrText>
        </w:r>
        <w:r w:rsidR="00AD1201">
          <w:rPr>
            <w:noProof/>
            <w:webHidden/>
          </w:rPr>
        </w:r>
        <w:r w:rsidR="00AD1201">
          <w:rPr>
            <w:noProof/>
            <w:webHidden/>
          </w:rPr>
          <w:fldChar w:fldCharType="separate"/>
        </w:r>
        <w:r w:rsidR="00AD1201">
          <w:rPr>
            <w:noProof/>
            <w:webHidden/>
          </w:rPr>
          <w:t>3</w:t>
        </w:r>
        <w:r w:rsidR="00AD1201">
          <w:rPr>
            <w:noProof/>
            <w:webHidden/>
          </w:rPr>
          <w:fldChar w:fldCharType="end"/>
        </w:r>
      </w:hyperlink>
    </w:p>
    <w:p w:rsidR="00AD1201" w:rsidRDefault="00AD1201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5073217" w:history="1">
        <w:r w:rsidRPr="00EA02A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A02A9">
          <w:rPr>
            <w:rStyle w:val="Hyperlink"/>
            <w:noProof/>
          </w:rPr>
          <w:t>Hardware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_Toc305073217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1201" w:rsidRDefault="00AD1201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05073218" w:history="1">
        <w:r w:rsidRPr="00EA02A9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EA02A9">
          <w:rPr>
            <w:rStyle w:val="Hyperlink"/>
            <w:noProof/>
          </w:rPr>
          <w:t>Web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_Toc305073218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1201" w:rsidRDefault="00AD1201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05073219" w:history="1">
        <w:r w:rsidRPr="00EA02A9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EA02A9">
          <w:rPr>
            <w:rStyle w:val="Hyperlink"/>
            <w:noProof/>
          </w:rPr>
          <w:t>Application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_Toc305073219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1201" w:rsidRDefault="00AD1201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05073220" w:history="1">
        <w:r w:rsidRPr="00EA02A9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EA02A9">
          <w:rPr>
            <w:rStyle w:val="Hyperlink"/>
            <w:noProof/>
          </w:rPr>
          <w:t>Database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_Toc305073220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1201" w:rsidRDefault="00AD1201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05073221" w:history="1">
        <w:r w:rsidRPr="00EA02A9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EA02A9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_Toc305073221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1201" w:rsidRDefault="00AD1201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5073222" w:history="1">
        <w:r w:rsidRPr="00EA02A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A02A9">
          <w:rPr>
            <w:rStyle w:val="Hyperlink"/>
            <w:noProof/>
          </w:rPr>
          <w:t>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_Toc305073222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201" w:rsidRDefault="00AD1201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05073223" w:history="1">
        <w:r w:rsidRPr="00EA02A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EA02A9">
          <w:rPr>
            <w:rStyle w:val="Hyperlink"/>
            <w:noProof/>
          </w:rPr>
          <w:t>Web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_Toc305073223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201" w:rsidRDefault="00AD1201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05073224" w:history="1">
        <w:r w:rsidRPr="00EA02A9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EA02A9">
          <w:rPr>
            <w:rStyle w:val="Hyperlink"/>
            <w:noProof/>
          </w:rPr>
          <w:t>Application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_Toc305073224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201" w:rsidRDefault="00AD1201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05073225" w:history="1">
        <w:r w:rsidRPr="00EA02A9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EA02A9">
          <w:rPr>
            <w:rStyle w:val="Hyperlink"/>
            <w:noProof/>
          </w:rPr>
          <w:t>Database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_Toc305073225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201" w:rsidRDefault="00AD1201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05073226" w:history="1">
        <w:r w:rsidRPr="00EA02A9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EA02A9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_Toc305073226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52F5" w:rsidRDefault="00AC753B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7D52F5" w:rsidRPr="00A943AF" w:rsidRDefault="007D52F5" w:rsidP="00A943AF">
      <w:pPr>
        <w:pStyle w:val="taskhead1"/>
      </w:pPr>
      <w:bookmarkStart w:id="1" w:name="_Toc305073216"/>
      <w:r w:rsidRPr="006E4C59">
        <w:lastRenderedPageBreak/>
        <w:t>Introduction</w:t>
      </w:r>
      <w:bookmarkEnd w:id="1"/>
    </w:p>
    <w:p w:rsidR="00027902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</w:t>
      </w:r>
      <w:r w:rsidR="00827485">
        <w:rPr>
          <w:lang w:val="en-GB"/>
        </w:rPr>
        <w:t xml:space="preserve">live </w:t>
      </w:r>
      <w:r>
        <w:rPr>
          <w:lang w:val="en-GB"/>
        </w:rPr>
        <w:t xml:space="preserve">deployment of </w:t>
      </w:r>
      <w:r w:rsidR="00987F37">
        <w:rPr>
          <w:lang w:val="en-GB"/>
        </w:rPr>
        <w:t>iMARS</w:t>
      </w:r>
      <w:r w:rsidR="00AA7E1A">
        <w:rPr>
          <w:lang w:val="en-GB"/>
        </w:rPr>
        <w:t xml:space="preserve"> at CMACGM, Marseille</w:t>
      </w:r>
      <w:r>
        <w:rPr>
          <w:lang w:val="en-GB"/>
        </w:rPr>
        <w:t xml:space="preserve">, developed by iInterchange Systems </w:t>
      </w:r>
      <w:proofErr w:type="spellStart"/>
      <w:r>
        <w:rPr>
          <w:lang w:val="en-GB"/>
        </w:rPr>
        <w:t>Pvt.</w:t>
      </w:r>
      <w:proofErr w:type="spellEnd"/>
      <w:r>
        <w:rPr>
          <w:lang w:val="en-GB"/>
        </w:rPr>
        <w:t xml:space="preserve"> Ltd. </w:t>
      </w:r>
    </w:p>
    <w:p w:rsidR="007D52F5" w:rsidRDefault="00F40F90" w:rsidP="009E0D1B">
      <w:pPr>
        <w:pStyle w:val="taskhead1"/>
      </w:pPr>
      <w:bookmarkStart w:id="2" w:name="_Toc305073217"/>
      <w:r>
        <w:t xml:space="preserve">Hardware </w:t>
      </w:r>
      <w:r w:rsidR="00575A9E">
        <w:t>Requirements</w:t>
      </w:r>
      <w:bookmarkEnd w:id="2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  <w:bookmarkStart w:id="3" w:name="_Toc176238484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Pr="00495891" w:rsidRDefault="00C355AA" w:rsidP="00F40F90">
      <w:pPr>
        <w:pStyle w:val="taskhead2"/>
      </w:pPr>
      <w:bookmarkStart w:id="4" w:name="_Toc176238489"/>
      <w:bookmarkStart w:id="5" w:name="_Toc305073218"/>
      <w:bookmarkEnd w:id="3"/>
      <w:r>
        <w:t>Web</w:t>
      </w:r>
      <w:r w:rsidR="009C7206" w:rsidRPr="00495891">
        <w:t xml:space="preserve"> Server</w:t>
      </w:r>
      <w:bookmarkEnd w:id="4"/>
      <w:bookmarkEnd w:id="5"/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 requirements</w:t>
      </w:r>
    </w:p>
    <w:p w:rsidR="009C7206" w:rsidRDefault="009C7206" w:rsidP="009C7206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803EF3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="00803EF3">
              <w:rPr>
                <w:rFonts w:eastAsia="Lucida Sans Unicode"/>
              </w:rPr>
              <w:t xml:space="preserve">Dual </w:t>
            </w:r>
            <w:r w:rsidR="00AA7E1A">
              <w:rPr>
                <w:rFonts w:eastAsia="Lucida Sans Unicode"/>
                <w:bCs/>
              </w:rPr>
              <w:t>Quad Core</w:t>
            </w:r>
            <w:r w:rsidR="00803EF3">
              <w:rPr>
                <w:rFonts w:eastAsia="Lucida Sans Unicode"/>
                <w:bCs/>
              </w:rPr>
              <w:t xml:space="preserve"> Xeon Processor with 2.4 GHZ or more clock speed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803EF3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16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803EF3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282F37">
              <w:rPr>
                <w:rFonts w:eastAsia="Lucida Sans Unicode"/>
              </w:rPr>
              <w:t>50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865F87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803EF3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="00907E4F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2B0753">
      <w:pPr>
        <w:pStyle w:val="Style5"/>
        <w:numPr>
          <w:ilvl w:val="0"/>
          <w:numId w:val="0"/>
        </w:numPr>
        <w:ind w:left="1080"/>
      </w:pPr>
      <w:bookmarkStart w:id="6" w:name="_Toc174179908"/>
      <w:bookmarkStart w:id="7" w:name="_Toc174180306"/>
      <w:bookmarkStart w:id="8" w:name="_Toc174180509"/>
      <w:bookmarkStart w:id="9" w:name="_Toc174180710"/>
      <w:bookmarkStart w:id="10" w:name="_Toc174180907"/>
      <w:bookmarkStart w:id="11" w:name="_Toc174181102"/>
      <w:bookmarkEnd w:id="6"/>
      <w:bookmarkEnd w:id="7"/>
      <w:bookmarkEnd w:id="8"/>
      <w:bookmarkEnd w:id="9"/>
      <w:bookmarkEnd w:id="10"/>
      <w:bookmarkEnd w:id="11"/>
      <w:r>
        <w:t>Recommended</w:t>
      </w:r>
    </w:p>
    <w:tbl>
      <w:tblPr>
        <w:tblpPr w:leftFromText="180" w:rightFromText="180" w:vertAnchor="text" w:horzAnchor="page" w:tblpX="2713" w:tblpY="158"/>
        <w:tblW w:w="89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CF558D" w:rsidRPr="004F625D" w:rsidTr="00CF558D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F558D" w:rsidRPr="004F625D" w:rsidRDefault="00CF558D" w:rsidP="00CF558D">
            <w:pPr>
              <w:pStyle w:val="Style8"/>
            </w:pPr>
            <w:bookmarkStart w:id="12" w:name="_Toc176238491"/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F558D" w:rsidRPr="004F625D" w:rsidRDefault="00803EF3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</w:t>
            </w:r>
            <w:r>
              <w:rPr>
                <w:rFonts w:eastAsia="Lucida Sans Unicode"/>
                <w:bCs/>
              </w:rPr>
              <w:t xml:space="preserve">Quad Core Xeon Processor with 3 GHZ or more clock </w:t>
            </w:r>
            <w:r>
              <w:rPr>
                <w:rFonts w:eastAsia="Lucida Sans Unicode"/>
                <w:bCs/>
              </w:rPr>
              <w:t>speed</w:t>
            </w:r>
          </w:p>
        </w:tc>
      </w:tr>
      <w:tr w:rsidR="00CF558D" w:rsidRPr="004F625D" w:rsidTr="00CF558D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F558D" w:rsidRPr="004F625D" w:rsidRDefault="00803EF3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16</w:t>
            </w:r>
            <w:r w:rsidR="00CF558D" w:rsidRPr="004F625D">
              <w:rPr>
                <w:rFonts w:eastAsia="Lucida Sans Unicode"/>
              </w:rPr>
              <w:t xml:space="preserve"> gigabytes (</w:t>
            </w:r>
            <w:r w:rsidR="00CF558D">
              <w:rPr>
                <w:rFonts w:eastAsia="Lucida Sans Unicode"/>
              </w:rPr>
              <w:t xml:space="preserve">GB) </w:t>
            </w:r>
            <w:r w:rsidR="00CF558D" w:rsidRPr="004F625D">
              <w:rPr>
                <w:rFonts w:eastAsia="Lucida Sans Unicode"/>
              </w:rPr>
              <w:t xml:space="preserve"> </w:t>
            </w:r>
          </w:p>
        </w:tc>
      </w:tr>
      <w:tr w:rsidR="00CF558D" w:rsidRPr="004F625D" w:rsidTr="00CF558D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803EF3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CF558D">
              <w:rPr>
                <w:rFonts w:eastAsia="Lucida Sans Unicode"/>
              </w:rPr>
              <w:t>50 GB</w:t>
            </w:r>
          </w:p>
        </w:tc>
      </w:tr>
      <w:tr w:rsidR="00CF558D" w:rsidRPr="004F625D" w:rsidTr="00CF558D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Default="00803EF3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="00CF558D">
              <w:rPr>
                <w:rFonts w:eastAsia="Lucida Sans Unicode"/>
              </w:rPr>
              <w:t xml:space="preserve"> MBPS</w:t>
            </w:r>
          </w:p>
        </w:tc>
      </w:tr>
    </w:tbl>
    <w:p w:rsidR="00CF558D" w:rsidRDefault="008E411B" w:rsidP="002B0753">
      <w:pPr>
        <w:pStyle w:val="Style5"/>
        <w:numPr>
          <w:ilvl w:val="0"/>
          <w:numId w:val="0"/>
        </w:numPr>
        <w:ind w:left="108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355AA" w:rsidRPr="00495891" w:rsidRDefault="00C355AA" w:rsidP="00C355AA">
      <w:pPr>
        <w:pStyle w:val="taskhead2"/>
      </w:pPr>
      <w:bookmarkStart w:id="13" w:name="_Toc305073219"/>
      <w:r w:rsidRPr="00495891">
        <w:t>Application Server</w:t>
      </w:r>
      <w:bookmarkEnd w:id="13"/>
    </w:p>
    <w:p w:rsidR="00C355AA" w:rsidRDefault="00C355AA" w:rsidP="00C355AA">
      <w:pPr>
        <w:pStyle w:val="Style5"/>
        <w:numPr>
          <w:ilvl w:val="0"/>
          <w:numId w:val="0"/>
        </w:numPr>
        <w:ind w:left="1080"/>
      </w:pPr>
      <w:r>
        <w:t>Minimum requirements</w:t>
      </w:r>
    </w:p>
    <w:p w:rsidR="00C355AA" w:rsidRDefault="00C355AA" w:rsidP="00C355AA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803EF3" w:rsidRPr="004F625D" w:rsidTr="00FC0028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803EF3" w:rsidRPr="004F625D" w:rsidRDefault="00803EF3" w:rsidP="00810658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803EF3" w:rsidRPr="004F625D" w:rsidRDefault="00803EF3" w:rsidP="0081065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</w:t>
            </w:r>
            <w:r>
              <w:rPr>
                <w:rFonts w:eastAsia="Lucida Sans Unicode"/>
                <w:bCs/>
              </w:rPr>
              <w:t>Quad Core Xeon Processor with 2.4 GHZ or more clock speed</w:t>
            </w:r>
          </w:p>
        </w:tc>
      </w:tr>
      <w:tr w:rsidR="00803EF3" w:rsidRPr="004F625D" w:rsidTr="00FC0028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803EF3" w:rsidRPr="004F625D" w:rsidRDefault="00803EF3" w:rsidP="00810658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803EF3" w:rsidRPr="004F625D" w:rsidRDefault="00803EF3" w:rsidP="0081065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16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803EF3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03EF3" w:rsidRPr="004F625D" w:rsidRDefault="00803EF3" w:rsidP="00810658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03EF3" w:rsidRPr="004F625D" w:rsidRDefault="00803EF3" w:rsidP="0081065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>
              <w:rPr>
                <w:rFonts w:eastAsia="Lucida Sans Unicode"/>
              </w:rPr>
              <w:t>50 GB</w:t>
            </w:r>
          </w:p>
        </w:tc>
      </w:tr>
      <w:tr w:rsidR="00803EF3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03EF3" w:rsidRPr="004F625D" w:rsidRDefault="00803EF3" w:rsidP="00810658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03EF3" w:rsidRDefault="00803EF3" w:rsidP="0081065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C355AA" w:rsidRDefault="00C355AA" w:rsidP="00C355AA">
      <w:pPr>
        <w:pStyle w:val="Style5"/>
        <w:numPr>
          <w:ilvl w:val="0"/>
          <w:numId w:val="0"/>
        </w:numPr>
        <w:ind w:left="1080"/>
      </w:pPr>
      <w:r>
        <w:lastRenderedPageBreak/>
        <w:t>Recommended</w:t>
      </w:r>
    </w:p>
    <w:tbl>
      <w:tblPr>
        <w:tblpPr w:leftFromText="180" w:rightFromText="180" w:vertAnchor="text" w:horzAnchor="page" w:tblpX="2713" w:tblpY="158"/>
        <w:tblW w:w="89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C355AA" w:rsidRPr="004F625D" w:rsidTr="00FC0028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proofErr w:type="spellStart"/>
            <w:r>
              <w:rPr>
                <w:rFonts w:eastAsia="Lucida Sans Unicode"/>
              </w:rPr>
              <w:t>Mhz</w:t>
            </w:r>
            <w:proofErr w:type="spellEnd"/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C355AA" w:rsidRPr="004F625D" w:rsidTr="00FC0028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803EF3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C355AA">
              <w:rPr>
                <w:rFonts w:eastAsia="Lucida Sans Unicode"/>
              </w:rPr>
              <w:t>50 GB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Default="008669B5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F558D" w:rsidRDefault="00CF558D" w:rsidP="00856FAB">
      <w:pPr>
        <w:pStyle w:val="taskhead2"/>
      </w:pPr>
      <w:bookmarkStart w:id="14" w:name="_Toc305073220"/>
      <w:r>
        <w:t>Database Server</w:t>
      </w:r>
      <w:bookmarkEnd w:id="14"/>
    </w:p>
    <w:p w:rsidR="00803EF3" w:rsidRDefault="00074E43" w:rsidP="00803EF3">
      <w:pPr>
        <w:ind w:left="1080"/>
      </w:pPr>
      <w:r>
        <w:t>Database environment shall be provided by the CMACGM.</w:t>
      </w:r>
    </w:p>
    <w:p w:rsidR="00803EF3" w:rsidRDefault="009C7206" w:rsidP="00803EF3">
      <w:pPr>
        <w:pStyle w:val="taskhead2"/>
      </w:pPr>
      <w:bookmarkStart w:id="15" w:name="_Toc305073221"/>
      <w:r>
        <w:t>Client</w:t>
      </w:r>
      <w:bookmarkEnd w:id="12"/>
      <w:bookmarkEnd w:id="15"/>
      <w:r w:rsidR="00803EF3">
        <w:t xml:space="preserve"> </w:t>
      </w:r>
    </w:p>
    <w:p w:rsidR="009C7206" w:rsidRPr="00682E50" w:rsidRDefault="00803EF3" w:rsidP="00803EF3">
      <w:pPr>
        <w:ind w:left="1080"/>
      </w:pPr>
      <w:r w:rsidRPr="00803EF3">
        <w:t>The machines used to access the application mainly from other locations are defined as Client PCs.</w:t>
      </w:r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</w:t>
      </w:r>
    </w:p>
    <w:p w:rsidR="00803EF3" w:rsidRDefault="00803EF3" w:rsidP="00803EF3">
      <w:pPr>
        <w:pStyle w:val="NoSpacing"/>
        <w:tabs>
          <w:tab w:val="left" w:pos="1080"/>
        </w:tabs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EE5355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 xml:space="preserve">, </w:t>
            </w:r>
            <w:r>
              <w:rPr>
                <w:rFonts w:eastAsia="Lucida Sans Unicode"/>
              </w:rPr>
              <w:t>1.5</w:t>
            </w:r>
            <w:r w:rsidRPr="004F625D">
              <w:rPr>
                <w:rFonts w:eastAsia="Lucida Sans Unicode"/>
              </w:rPr>
              <w:t xml:space="preserve">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EE5355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C62F0D" w:rsidP="00C62F0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 xml:space="preserve">1 </w:t>
            </w:r>
            <w:r w:rsidR="009C7206">
              <w:rPr>
                <w:rFonts w:eastAsia="Lucida Sans Unicode"/>
              </w:rPr>
              <w:t>GB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</w:tbl>
    <w:p w:rsidR="009C7206" w:rsidRPr="00A95814" w:rsidRDefault="009C7206" w:rsidP="002B0753">
      <w:pPr>
        <w:pStyle w:val="Style5"/>
        <w:numPr>
          <w:ilvl w:val="0"/>
          <w:numId w:val="0"/>
        </w:numPr>
        <w:ind w:left="1080"/>
      </w:pPr>
      <w:r>
        <w:t>Recommended</w:t>
      </w:r>
    </w:p>
    <w:p w:rsidR="009C7206" w:rsidRPr="006A1A60" w:rsidRDefault="009C7206" w:rsidP="009C7206">
      <w:pPr>
        <w:ind w:left="1080"/>
      </w:pPr>
      <w:r w:rsidRPr="006A1A60">
        <w:t>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Default="003026F0" w:rsidP="002B0753">
      <w:bookmarkStart w:id="16" w:name="_Toc176238493"/>
      <w:r>
        <w:t xml:space="preserve">      </w:t>
      </w:r>
      <w:r w:rsidR="00803EF3">
        <w:t xml:space="preserve">Minimum </w:t>
      </w:r>
      <w:r>
        <w:t xml:space="preserve">2 MBPS </w:t>
      </w:r>
      <w:r w:rsidR="00803EF3">
        <w:t xml:space="preserve">broadband </w:t>
      </w:r>
      <w:r>
        <w:t>speed would be required for network connectivity shared by 4 people.</w:t>
      </w:r>
    </w:p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Pr="003026F0" w:rsidRDefault="00F71BD0" w:rsidP="002B0753">
      <w:pPr>
        <w:rPr>
          <w:b/>
        </w:rPr>
      </w:pPr>
    </w:p>
    <w:p w:rsidR="009C7206" w:rsidRPr="002B0753" w:rsidRDefault="009C7206" w:rsidP="00027902">
      <w:pPr>
        <w:pStyle w:val="taskhead1"/>
      </w:pPr>
      <w:bookmarkStart w:id="17" w:name="_Toc305073222"/>
      <w:r w:rsidRPr="00D31164">
        <w:lastRenderedPageBreak/>
        <w:t>Software</w:t>
      </w:r>
      <w:bookmarkStart w:id="18" w:name="_Toc176238494"/>
      <w:bookmarkEnd w:id="16"/>
      <w:r w:rsidR="00027902">
        <w:t xml:space="preserve"> Requirements</w:t>
      </w:r>
      <w:bookmarkEnd w:id="17"/>
    </w:p>
    <w:p w:rsidR="00DD041A" w:rsidRPr="00DD041A" w:rsidRDefault="00DD041A" w:rsidP="00DD041A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Default="00C355AA" w:rsidP="00DD041A">
      <w:pPr>
        <w:pStyle w:val="taskhead2"/>
      </w:pPr>
      <w:bookmarkStart w:id="19" w:name="_Toc305073223"/>
      <w:r>
        <w:t>Web</w:t>
      </w:r>
      <w:r w:rsidR="009C7206">
        <w:t xml:space="preserve"> Server</w:t>
      </w:r>
      <w:bookmarkEnd w:id="18"/>
      <w:bookmarkEnd w:id="19"/>
    </w:p>
    <w:p w:rsidR="00702653" w:rsidRDefault="009C7206" w:rsidP="002B0753">
      <w:pPr>
        <w:pStyle w:val="ListParagraph"/>
      </w:pPr>
      <w:r>
        <w:t xml:space="preserve">Windows Server </w:t>
      </w:r>
      <w:r w:rsidR="00E05A1D">
        <w:t>2008 R2</w:t>
      </w:r>
      <w:r w:rsidR="00C355AA">
        <w:t xml:space="preserve"> </w:t>
      </w:r>
      <w:r w:rsidR="00FD4B5C">
        <w:t>Standard</w:t>
      </w:r>
      <w:r w:rsidR="00C355AA">
        <w:t xml:space="preserve"> Edition</w:t>
      </w:r>
      <w:r w:rsidR="00702653">
        <w:t>.</w:t>
      </w:r>
    </w:p>
    <w:p w:rsidR="009C7206" w:rsidRPr="00F40121" w:rsidRDefault="009C7206" w:rsidP="002B0753">
      <w:pPr>
        <w:pStyle w:val="ListParagraph"/>
      </w:pPr>
      <w:r>
        <w:t xml:space="preserve">Internet Information Services </w:t>
      </w:r>
      <w:r w:rsidR="00FD4B5C">
        <w:t>7.5</w:t>
      </w:r>
      <w:r>
        <w:t xml:space="preserve"> (part of the operating system).</w:t>
      </w:r>
    </w:p>
    <w:p w:rsidR="009C7206" w:rsidRDefault="009C7206" w:rsidP="002B0753">
      <w:pPr>
        <w:pStyle w:val="ListParagraph"/>
      </w:pPr>
      <w:r>
        <w:t xml:space="preserve">Microsoft .Net Framework </w:t>
      </w:r>
      <w:r w:rsidR="00FD4B5C">
        <w:t xml:space="preserve">4 </w:t>
      </w:r>
      <w:r>
        <w:t xml:space="preserve">(will be made available as part of the </w:t>
      </w:r>
      <w:r w:rsidR="00987F37">
        <w:t>iMARS</w:t>
      </w:r>
      <w:r>
        <w:t xml:space="preserve"> Setup).</w:t>
      </w:r>
    </w:p>
    <w:p w:rsidR="004B2B76" w:rsidRDefault="009C7206" w:rsidP="002B0753">
      <w:pPr>
        <w:pStyle w:val="ListParagraph"/>
      </w:pPr>
      <w:r>
        <w:t xml:space="preserve">Internet Explorer </w:t>
      </w:r>
      <w:r w:rsidR="00FD4B5C">
        <w:t>7</w:t>
      </w:r>
      <w:r>
        <w:t xml:space="preserve"> </w:t>
      </w:r>
      <w:r w:rsidR="00FD69BA">
        <w:t>or</w:t>
      </w:r>
      <w:r>
        <w:t xml:space="preserve"> above</w:t>
      </w:r>
      <w:r w:rsidR="0064776D">
        <w:t>.</w:t>
      </w:r>
    </w:p>
    <w:p w:rsidR="00C355AA" w:rsidRDefault="00C355AA" w:rsidP="00C355AA">
      <w:pPr>
        <w:pStyle w:val="taskhead2"/>
      </w:pPr>
      <w:bookmarkStart w:id="20" w:name="_Toc305073224"/>
      <w:r>
        <w:t>Application Server</w:t>
      </w:r>
      <w:bookmarkEnd w:id="20"/>
    </w:p>
    <w:p w:rsidR="00C355AA" w:rsidRPr="00F40121" w:rsidRDefault="00C355AA" w:rsidP="00C355AA">
      <w:pPr>
        <w:pStyle w:val="ListParagraph"/>
      </w:pPr>
      <w:r>
        <w:t>Windows Server 200</w:t>
      </w:r>
      <w:r w:rsidR="00FD4B5C">
        <w:t>8 R2</w:t>
      </w:r>
      <w:r>
        <w:t xml:space="preserve"> Standard</w:t>
      </w:r>
      <w:r w:rsidR="00FD4B5C">
        <w:t xml:space="preserve"> Edition</w:t>
      </w:r>
      <w:r w:rsidR="00702653">
        <w:t>.</w:t>
      </w:r>
    </w:p>
    <w:p w:rsidR="00C355AA" w:rsidRPr="00F40121" w:rsidRDefault="00C355AA" w:rsidP="00C355AA">
      <w:pPr>
        <w:pStyle w:val="ListParagraph"/>
      </w:pPr>
      <w:r>
        <w:t xml:space="preserve">Internet Information Services </w:t>
      </w:r>
      <w:r w:rsidR="00FD4B5C">
        <w:t>7.5</w:t>
      </w:r>
      <w:r>
        <w:t xml:space="preserve"> (part of the operating system).</w:t>
      </w:r>
    </w:p>
    <w:p w:rsidR="00C355AA" w:rsidRDefault="00C355AA" w:rsidP="00C355AA">
      <w:pPr>
        <w:pStyle w:val="ListParagraph"/>
      </w:pPr>
      <w:r>
        <w:t xml:space="preserve">Microsoft .Net Framework </w:t>
      </w:r>
      <w:r w:rsidR="00FD4B5C">
        <w:t xml:space="preserve">4.0 </w:t>
      </w:r>
      <w:r>
        <w:t xml:space="preserve">(will be made available as part of the </w:t>
      </w:r>
      <w:r w:rsidR="00987F37">
        <w:t>iMARS</w:t>
      </w:r>
      <w:r>
        <w:t xml:space="preserve"> Setup).</w:t>
      </w:r>
    </w:p>
    <w:p w:rsidR="00C355AA" w:rsidRDefault="00C355AA" w:rsidP="00C355AA">
      <w:pPr>
        <w:pStyle w:val="ListParagraph"/>
      </w:pPr>
      <w:r>
        <w:t xml:space="preserve">Internet Explorer </w:t>
      </w:r>
      <w:r w:rsidR="00FD4B5C">
        <w:t>7</w:t>
      </w:r>
      <w:r>
        <w:t xml:space="preserve"> or above.</w:t>
      </w:r>
    </w:p>
    <w:p w:rsidR="009D6BA0" w:rsidRDefault="009D6BA0" w:rsidP="009D6BA0">
      <w:pPr>
        <w:pStyle w:val="taskhead2"/>
      </w:pPr>
      <w:bookmarkStart w:id="21" w:name="_Toc305073225"/>
      <w:r>
        <w:t>Database Server</w:t>
      </w:r>
      <w:bookmarkEnd w:id="21"/>
    </w:p>
    <w:p w:rsidR="00074E43" w:rsidRDefault="00074E43" w:rsidP="00074E43">
      <w:r w:rsidRPr="00074E43">
        <w:t>Database environment shall be provided by the CMACGM</w:t>
      </w:r>
    </w:p>
    <w:p w:rsidR="003859F1" w:rsidRPr="00F40121" w:rsidRDefault="00074E43" w:rsidP="003859F1">
      <w:pPr>
        <w:pStyle w:val="ListParagraph"/>
      </w:pPr>
      <w:r>
        <w:t>Oracle 11g</w:t>
      </w:r>
    </w:p>
    <w:p w:rsidR="009D6BA0" w:rsidRDefault="009D6BA0" w:rsidP="009D6BA0">
      <w:pPr>
        <w:pStyle w:val="taskhead2"/>
      </w:pPr>
      <w:bookmarkStart w:id="22" w:name="_Toc305073226"/>
      <w:r>
        <w:t>Client</w:t>
      </w:r>
      <w:bookmarkEnd w:id="22"/>
    </w:p>
    <w:p w:rsidR="009D6BA0" w:rsidRDefault="009D6BA0" w:rsidP="009D6BA0">
      <w:pPr>
        <w:pStyle w:val="ListParagraph"/>
      </w:pPr>
      <w:r>
        <w:t xml:space="preserve">Any operating system compatible to run Microsoft Internet Explorer </w:t>
      </w:r>
      <w:r w:rsidR="00074E43">
        <w:t>7.0</w:t>
      </w:r>
      <w:r>
        <w:t xml:space="preserve"> or above.</w:t>
      </w:r>
    </w:p>
    <w:p w:rsidR="00074E43" w:rsidRDefault="00074E43" w:rsidP="009D6BA0">
      <w:pPr>
        <w:pStyle w:val="ListParagraph"/>
      </w:pPr>
      <w:r>
        <w:t xml:space="preserve">Minimum screen resolution is </w:t>
      </w:r>
      <w:proofErr w:type="gramStart"/>
      <w:r>
        <w:t>1024 X 768</w:t>
      </w:r>
      <w:proofErr w:type="gramEnd"/>
      <w:r>
        <w:t>.</w:t>
      </w:r>
    </w:p>
    <w:p w:rsidR="009C7206" w:rsidRPr="009D6BA0" w:rsidRDefault="009C7206" w:rsidP="009C7206">
      <w:pPr>
        <w:pStyle w:val="Heading1"/>
        <w:ind w:left="0"/>
        <w:rPr>
          <w:lang w:val="en-US"/>
        </w:rPr>
      </w:pPr>
    </w:p>
    <w:sectPr w:rsidR="009C7206" w:rsidRPr="009D6BA0" w:rsidSect="00890B1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539" w:rsidRDefault="00A07539" w:rsidP="00FE4BA2">
      <w:pPr>
        <w:spacing w:after="0"/>
      </w:pPr>
      <w:r>
        <w:separator/>
      </w:r>
    </w:p>
  </w:endnote>
  <w:endnote w:type="continuationSeparator" w:id="0">
    <w:p w:rsidR="00A07539" w:rsidRDefault="00A07539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6F0633" w:rsidP="0002714D">
    <w:pPr>
      <w:pStyle w:val="CoverProp"/>
      <w:framePr w:w="0" w:hRule="auto" w:wrap="auto" w:vAnchor="margin" w:hAnchor="text" w:xAlign="left" w:yAlign="inline"/>
      <w:spacing w:line="240" w:lineRule="auto"/>
      <w:ind w:right="2340"/>
    </w:pPr>
    <w:r>
      <w:rPr>
        <w:i w:val="0"/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4603115</wp:posOffset>
          </wp:positionH>
          <wp:positionV relativeFrom="paragraph">
            <wp:posOffset>40005</wp:posOffset>
          </wp:positionV>
          <wp:extent cx="1334770" cy="391795"/>
          <wp:effectExtent l="19050" t="0" r="0" b="0"/>
          <wp:wrapNone/>
          <wp:docPr id="20" name="Picture 1" descr="iCOMET_LOGO_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MET_LOGO_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770" cy="391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65C5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24765</wp:posOffset>
              </wp:positionV>
              <wp:extent cx="6336665" cy="635"/>
              <wp:effectExtent l="17145" t="15240" r="8890" b="12700"/>
              <wp:wrapNone/>
              <wp:docPr id="3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11.4pt;margin-top:1.95pt;width:498.9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" strokecolor="#4f81bd" strokeweight="1.25pt"/>
          </w:pict>
        </mc:Fallback>
      </mc:AlternateContent>
    </w:r>
    <w:r w:rsidR="004E349A">
      <w:t>Copyright &lt;</w:t>
    </w:r>
    <w:r w:rsidR="007D45C8">
      <w:t>Aug 2010</w:t>
    </w:r>
    <w:r w:rsidR="004E349A">
      <w:t xml:space="preserve">&gt;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E765C5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-28575</wp:posOffset>
              </wp:positionV>
              <wp:extent cx="6336665" cy="635"/>
              <wp:effectExtent l="9525" t="9525" r="16510" b="889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3.75pt;margin-top:-2.25pt;width:498.9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" strokecolor="#4f81bd" strokeweight="1.25pt"/>
          </w:pict>
        </mc:Fallback>
      </mc:AlternateContent>
    </w:r>
    <w:r w:rsidR="007D52F5">
      <w:t>Copyright &lt;</w:t>
    </w:r>
    <w:r w:rsidR="007D45C8">
      <w:t>Aug 2010</w:t>
    </w:r>
    <w:r w:rsidR="007D52F5">
      <w:t xml:space="preserve">&gt;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539" w:rsidRDefault="00A07539" w:rsidP="00FE4BA2">
      <w:pPr>
        <w:spacing w:after="0"/>
      </w:pPr>
      <w:r>
        <w:separator/>
      </w:r>
    </w:p>
  </w:footnote>
  <w:footnote w:type="continuationSeparator" w:id="0">
    <w:p w:rsidR="00A07539" w:rsidRDefault="00A07539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A07539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67" type="#_x0000_t136" style="position:absolute;margin-left:0;margin-top:0;width:527.85pt;height:131.9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  <w:r w:rsidR="00E765C5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77470</wp:posOffset>
              </wp:positionV>
              <wp:extent cx="3374390" cy="321945"/>
              <wp:effectExtent l="0" t="1270" r="0" b="635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4390" cy="321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349A" w:rsidRPr="006443C0" w:rsidRDefault="00A91851" w:rsidP="00A91851">
                          <w:pPr>
                            <w:ind w:left="0"/>
                            <w:jc w:val="left"/>
                            <w:rPr>
                              <w:rFonts w:ascii="Trebuchet MS" w:hAnsi="Trebuchet MS"/>
                              <w:i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i</w:t>
                          </w:r>
                          <w:r w:rsidR="009E34F9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MARS</w:t>
                          </w:r>
                          <w:proofErr w:type="gramEnd"/>
                          <w:r w:rsidR="00FD69B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Hardware and Software</w:t>
                          </w:r>
                          <w:r w:rsidR="004E349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Requirements</w:t>
                          </w:r>
                        </w:p>
                        <w:p w:rsidR="004E349A" w:rsidRPr="004E349A" w:rsidRDefault="004E349A" w:rsidP="004E349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3.75pt;margin-top:6.1pt;width:265.7pt;height:25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" stroked="f">
              <v:textbox>
                <w:txbxContent>
                  <w:p w:rsidR="004E349A" w:rsidRPr="006443C0" w:rsidRDefault="00A91851" w:rsidP="00A91851">
                    <w:pPr>
                      <w:ind w:left="0"/>
                      <w:jc w:val="left"/>
                      <w:rPr>
                        <w:rFonts w:ascii="Trebuchet MS" w:hAnsi="Trebuchet MS"/>
                        <w:i/>
                        <w:szCs w:val="20"/>
                      </w:rPr>
                    </w:pPr>
                    <w:proofErr w:type="gramStart"/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i</w:t>
                    </w:r>
                    <w:r w:rsidR="009E34F9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MARS</w:t>
                    </w:r>
                    <w:proofErr w:type="gramEnd"/>
                    <w:r w:rsidR="00FD69B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Hardware and Software</w:t>
                    </w:r>
                    <w:r w:rsidR="004E349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Requirements</w:t>
                    </w:r>
                  </w:p>
                  <w:p w:rsidR="004E349A" w:rsidRPr="004E349A" w:rsidRDefault="004E349A" w:rsidP="004E349A"/>
                </w:txbxContent>
              </v:textbox>
            </v:shape>
          </w:pict>
        </mc:Fallback>
      </mc:AlternateContent>
    </w:r>
    <w:r w:rsidR="006F0633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21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65C5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695325</wp:posOffset>
              </wp:positionV>
              <wp:extent cx="914400" cy="271145"/>
              <wp:effectExtent l="0" t="0" r="0" b="63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Pr="00572FF3" w:rsidRDefault="00A135CA">
                          <w:pPr>
                            <w:spacing w:after="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D1201" w:rsidRPr="00AD1201">
                            <w:rPr>
                              <w:noProof/>
                              <w:color w:val="FFFFFF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0;margin-top:54.75pt;width:1in;height:21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" o:allowincell="f" fillcolor="#4f81bd" stroked="f">
              <v:textbox style="mso-fit-shape-to-text:t" inset=",0,,0">
                <w:txbxContent>
                  <w:p w:rsidR="007D52F5" w:rsidRPr="00572FF3" w:rsidRDefault="00A135CA">
                    <w:pPr>
                      <w:spacing w:after="0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D1201" w:rsidRPr="00AD1201">
                      <w:rPr>
                        <w:noProof/>
                        <w:color w:val="FFFFFF"/>
                      </w:rPr>
                      <w:t>2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765C5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399415</wp:posOffset>
              </wp:positionV>
              <wp:extent cx="6336665" cy="635"/>
              <wp:effectExtent l="9525" t="8890" r="16510" b="952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3.75pt;margin-top:31.45pt;width:498.9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" strokecolor="#4f81bd" strokeweight="1.25pt"/>
          </w:pict>
        </mc:Fallback>
      </mc:AlternateContent>
    </w:r>
    <w:r w:rsidR="00E765C5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4570730</wp:posOffset>
              </wp:positionH>
              <wp:positionV relativeFrom="page">
                <wp:posOffset>-673735</wp:posOffset>
              </wp:positionV>
              <wp:extent cx="1828800" cy="274320"/>
              <wp:effectExtent l="0" t="2540" r="127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Default="007D52F5" w:rsidP="00FE4BA2">
                          <w:pPr>
                            <w:spacing w:after="0"/>
                            <w:jc w:val="center"/>
                          </w:pPr>
                          <w:r>
                            <w:t>Web Controls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359.9pt;margin-top:-53.05pt;width:2in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" o:allowincell="f" stroked="f">
              <v:textbox inset=",0,,0">
                <w:txbxContent>
                  <w:p w:rsidR="007D52F5" w:rsidRDefault="007D52F5" w:rsidP="00FE4BA2">
                    <w:pPr>
                      <w:spacing w:after="0"/>
                      <w:jc w:val="center"/>
                    </w:pPr>
                    <w:r>
                      <w:t>Web Controls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7D52F5">
    <w:pPr>
      <w:pStyle w:val="Header"/>
      <w:rPr>
        <w:noProof/>
      </w:rPr>
    </w:pPr>
  </w:p>
  <w:p w:rsidR="007D52F5" w:rsidRDefault="006F0633" w:rsidP="00E43165">
    <w:pPr>
      <w:pStyle w:val="Header"/>
      <w:jc w:val="right"/>
    </w:pPr>
    <w:r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B90148"/>
    <w:multiLevelType w:val="multilevel"/>
    <w:tmpl w:val="C30E8D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askhead2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9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5">
    <w:nsid w:val="61007DF1"/>
    <w:multiLevelType w:val="hybridMultilevel"/>
    <w:tmpl w:val="DA22EA26"/>
    <w:lvl w:ilvl="0" w:tplc="63FC5A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F91B9F"/>
    <w:multiLevelType w:val="hybridMultilevel"/>
    <w:tmpl w:val="A7F85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7"/>
  </w:num>
  <w:num w:numId="6">
    <w:abstractNumId w:val="9"/>
  </w:num>
  <w:num w:numId="7">
    <w:abstractNumId w:val="28"/>
  </w:num>
  <w:num w:numId="8">
    <w:abstractNumId w:val="31"/>
  </w:num>
  <w:num w:numId="9">
    <w:abstractNumId w:val="30"/>
  </w:num>
  <w:num w:numId="10">
    <w:abstractNumId w:val="15"/>
  </w:num>
  <w:num w:numId="11">
    <w:abstractNumId w:val="16"/>
  </w:num>
  <w:num w:numId="12">
    <w:abstractNumId w:val="10"/>
  </w:num>
  <w:num w:numId="13">
    <w:abstractNumId w:val="5"/>
  </w:num>
  <w:num w:numId="14">
    <w:abstractNumId w:val="6"/>
  </w:num>
  <w:num w:numId="15">
    <w:abstractNumId w:val="20"/>
  </w:num>
  <w:num w:numId="16">
    <w:abstractNumId w:val="27"/>
  </w:num>
  <w:num w:numId="17">
    <w:abstractNumId w:val="12"/>
  </w:num>
  <w:num w:numId="18">
    <w:abstractNumId w:val="23"/>
  </w:num>
  <w:num w:numId="19">
    <w:abstractNumId w:val="11"/>
  </w:num>
  <w:num w:numId="20">
    <w:abstractNumId w:val="2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4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29"/>
  </w:num>
  <w:num w:numId="27">
    <w:abstractNumId w:val="14"/>
  </w:num>
  <w:num w:numId="28">
    <w:abstractNumId w:val="26"/>
  </w:num>
  <w:num w:numId="29">
    <w:abstractNumId w:val="25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A2"/>
    <w:rsid w:val="00000D12"/>
    <w:rsid w:val="000013A0"/>
    <w:rsid w:val="000024AB"/>
    <w:rsid w:val="00003241"/>
    <w:rsid w:val="00007A4B"/>
    <w:rsid w:val="00016BD1"/>
    <w:rsid w:val="00017314"/>
    <w:rsid w:val="000267BE"/>
    <w:rsid w:val="0002714D"/>
    <w:rsid w:val="00027902"/>
    <w:rsid w:val="00027E6C"/>
    <w:rsid w:val="00036A5E"/>
    <w:rsid w:val="00036F2B"/>
    <w:rsid w:val="0004140A"/>
    <w:rsid w:val="00043A14"/>
    <w:rsid w:val="00045D4A"/>
    <w:rsid w:val="00047900"/>
    <w:rsid w:val="00051D4D"/>
    <w:rsid w:val="0005263C"/>
    <w:rsid w:val="00056E7D"/>
    <w:rsid w:val="000625C9"/>
    <w:rsid w:val="000636EA"/>
    <w:rsid w:val="00074E43"/>
    <w:rsid w:val="00075AE5"/>
    <w:rsid w:val="00075D28"/>
    <w:rsid w:val="00080D27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0850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102F"/>
    <w:rsid w:val="00101CFB"/>
    <w:rsid w:val="00103E5C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E59"/>
    <w:rsid w:val="00145103"/>
    <w:rsid w:val="00151F4B"/>
    <w:rsid w:val="001531BD"/>
    <w:rsid w:val="00161E32"/>
    <w:rsid w:val="00167618"/>
    <w:rsid w:val="00170BDB"/>
    <w:rsid w:val="00183562"/>
    <w:rsid w:val="00191877"/>
    <w:rsid w:val="00194DF9"/>
    <w:rsid w:val="00197F69"/>
    <w:rsid w:val="001A37D4"/>
    <w:rsid w:val="001B34E9"/>
    <w:rsid w:val="001B7E7D"/>
    <w:rsid w:val="001C0362"/>
    <w:rsid w:val="001C0402"/>
    <w:rsid w:val="001C1598"/>
    <w:rsid w:val="001C3B20"/>
    <w:rsid w:val="001C7201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06C1A"/>
    <w:rsid w:val="00207D2F"/>
    <w:rsid w:val="00212298"/>
    <w:rsid w:val="00212FCA"/>
    <w:rsid w:val="00216154"/>
    <w:rsid w:val="00220930"/>
    <w:rsid w:val="00230F81"/>
    <w:rsid w:val="002332B1"/>
    <w:rsid w:val="0023367A"/>
    <w:rsid w:val="00236FB0"/>
    <w:rsid w:val="00237A42"/>
    <w:rsid w:val="002472E3"/>
    <w:rsid w:val="00247AAD"/>
    <w:rsid w:val="0025223C"/>
    <w:rsid w:val="00254448"/>
    <w:rsid w:val="002616FC"/>
    <w:rsid w:val="0026584E"/>
    <w:rsid w:val="0027332D"/>
    <w:rsid w:val="002768B8"/>
    <w:rsid w:val="00280D3A"/>
    <w:rsid w:val="00282F37"/>
    <w:rsid w:val="00282FD8"/>
    <w:rsid w:val="002836D8"/>
    <w:rsid w:val="0029126B"/>
    <w:rsid w:val="00292142"/>
    <w:rsid w:val="00294C33"/>
    <w:rsid w:val="00296F13"/>
    <w:rsid w:val="002A2890"/>
    <w:rsid w:val="002A3935"/>
    <w:rsid w:val="002A5461"/>
    <w:rsid w:val="002A6ACB"/>
    <w:rsid w:val="002B0753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11415"/>
    <w:rsid w:val="00320179"/>
    <w:rsid w:val="003207B0"/>
    <w:rsid w:val="00340B14"/>
    <w:rsid w:val="0034255C"/>
    <w:rsid w:val="003442AD"/>
    <w:rsid w:val="00347DF0"/>
    <w:rsid w:val="00355870"/>
    <w:rsid w:val="00357CA6"/>
    <w:rsid w:val="00360F13"/>
    <w:rsid w:val="003827C7"/>
    <w:rsid w:val="003859F1"/>
    <w:rsid w:val="00385A91"/>
    <w:rsid w:val="00387FF7"/>
    <w:rsid w:val="003903AE"/>
    <w:rsid w:val="00391B70"/>
    <w:rsid w:val="00391D04"/>
    <w:rsid w:val="00391D28"/>
    <w:rsid w:val="00396D60"/>
    <w:rsid w:val="003A25EC"/>
    <w:rsid w:val="003B3E68"/>
    <w:rsid w:val="003B6145"/>
    <w:rsid w:val="003C2293"/>
    <w:rsid w:val="003C5212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1AE6"/>
    <w:rsid w:val="00475F3A"/>
    <w:rsid w:val="00484932"/>
    <w:rsid w:val="0048775A"/>
    <w:rsid w:val="00496862"/>
    <w:rsid w:val="00496F4A"/>
    <w:rsid w:val="004A1158"/>
    <w:rsid w:val="004A35D1"/>
    <w:rsid w:val="004A4E6D"/>
    <w:rsid w:val="004A566E"/>
    <w:rsid w:val="004B12C2"/>
    <w:rsid w:val="004B2B76"/>
    <w:rsid w:val="004B5432"/>
    <w:rsid w:val="004C3730"/>
    <w:rsid w:val="004C68C9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33B6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42332"/>
    <w:rsid w:val="0055267A"/>
    <w:rsid w:val="0055360F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886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3CC1"/>
    <w:rsid w:val="00605AC4"/>
    <w:rsid w:val="00607E87"/>
    <w:rsid w:val="00610E31"/>
    <w:rsid w:val="0061668F"/>
    <w:rsid w:val="00630686"/>
    <w:rsid w:val="00634113"/>
    <w:rsid w:val="006372A3"/>
    <w:rsid w:val="006443C0"/>
    <w:rsid w:val="006445FA"/>
    <w:rsid w:val="00647135"/>
    <w:rsid w:val="0064776D"/>
    <w:rsid w:val="00655AB3"/>
    <w:rsid w:val="006641CD"/>
    <w:rsid w:val="00665764"/>
    <w:rsid w:val="00674296"/>
    <w:rsid w:val="00681B2F"/>
    <w:rsid w:val="00683A14"/>
    <w:rsid w:val="006845BC"/>
    <w:rsid w:val="0069066C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0633"/>
    <w:rsid w:val="006F392A"/>
    <w:rsid w:val="00700B3E"/>
    <w:rsid w:val="00701137"/>
    <w:rsid w:val="00702653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44BF6"/>
    <w:rsid w:val="00755927"/>
    <w:rsid w:val="00756E75"/>
    <w:rsid w:val="00766B75"/>
    <w:rsid w:val="00766FD5"/>
    <w:rsid w:val="00770508"/>
    <w:rsid w:val="007727C6"/>
    <w:rsid w:val="00773101"/>
    <w:rsid w:val="007733EE"/>
    <w:rsid w:val="00776B3B"/>
    <w:rsid w:val="007800E3"/>
    <w:rsid w:val="00787120"/>
    <w:rsid w:val="00787145"/>
    <w:rsid w:val="00794058"/>
    <w:rsid w:val="007945EF"/>
    <w:rsid w:val="007963D1"/>
    <w:rsid w:val="007A146A"/>
    <w:rsid w:val="007B1BF7"/>
    <w:rsid w:val="007C7377"/>
    <w:rsid w:val="007D0C34"/>
    <w:rsid w:val="007D45C8"/>
    <w:rsid w:val="007D52F5"/>
    <w:rsid w:val="007D55F0"/>
    <w:rsid w:val="007E4EB3"/>
    <w:rsid w:val="007E54FF"/>
    <w:rsid w:val="007E6478"/>
    <w:rsid w:val="007F4887"/>
    <w:rsid w:val="008005D2"/>
    <w:rsid w:val="00803EF3"/>
    <w:rsid w:val="0080514C"/>
    <w:rsid w:val="00806A0B"/>
    <w:rsid w:val="00811652"/>
    <w:rsid w:val="00811A01"/>
    <w:rsid w:val="00817B78"/>
    <w:rsid w:val="00817F6F"/>
    <w:rsid w:val="00820E96"/>
    <w:rsid w:val="008243B6"/>
    <w:rsid w:val="00824A65"/>
    <w:rsid w:val="008261A7"/>
    <w:rsid w:val="00827485"/>
    <w:rsid w:val="008310F7"/>
    <w:rsid w:val="00831691"/>
    <w:rsid w:val="00833A5A"/>
    <w:rsid w:val="008412FF"/>
    <w:rsid w:val="008424F6"/>
    <w:rsid w:val="008449CE"/>
    <w:rsid w:val="0084775F"/>
    <w:rsid w:val="0085487D"/>
    <w:rsid w:val="00856864"/>
    <w:rsid w:val="00856FAB"/>
    <w:rsid w:val="00860773"/>
    <w:rsid w:val="00864C81"/>
    <w:rsid w:val="008658EE"/>
    <w:rsid w:val="00865F87"/>
    <w:rsid w:val="008669B5"/>
    <w:rsid w:val="00867E4F"/>
    <w:rsid w:val="0087335E"/>
    <w:rsid w:val="00873B2C"/>
    <w:rsid w:val="00882751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0E2D"/>
    <w:rsid w:val="008E107E"/>
    <w:rsid w:val="008E2A89"/>
    <w:rsid w:val="008E411B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2FF9"/>
    <w:rsid w:val="00927FBC"/>
    <w:rsid w:val="009309AA"/>
    <w:rsid w:val="0093260B"/>
    <w:rsid w:val="00946D97"/>
    <w:rsid w:val="00947757"/>
    <w:rsid w:val="009477D8"/>
    <w:rsid w:val="00947A75"/>
    <w:rsid w:val="00951157"/>
    <w:rsid w:val="00954007"/>
    <w:rsid w:val="00963DBB"/>
    <w:rsid w:val="0096612C"/>
    <w:rsid w:val="00966C48"/>
    <w:rsid w:val="00967985"/>
    <w:rsid w:val="0097134D"/>
    <w:rsid w:val="0097176A"/>
    <w:rsid w:val="009717FB"/>
    <w:rsid w:val="00971CDC"/>
    <w:rsid w:val="00976F07"/>
    <w:rsid w:val="00980F4F"/>
    <w:rsid w:val="009823F6"/>
    <w:rsid w:val="00987F37"/>
    <w:rsid w:val="00996A13"/>
    <w:rsid w:val="009A2735"/>
    <w:rsid w:val="009A2788"/>
    <w:rsid w:val="009B092B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D6BA0"/>
    <w:rsid w:val="009E0D1B"/>
    <w:rsid w:val="009E34F9"/>
    <w:rsid w:val="009E6090"/>
    <w:rsid w:val="009E7B66"/>
    <w:rsid w:val="009F0ED6"/>
    <w:rsid w:val="009F41B4"/>
    <w:rsid w:val="009F5B50"/>
    <w:rsid w:val="00A046D8"/>
    <w:rsid w:val="00A0597D"/>
    <w:rsid w:val="00A05C4A"/>
    <w:rsid w:val="00A0695B"/>
    <w:rsid w:val="00A07539"/>
    <w:rsid w:val="00A12078"/>
    <w:rsid w:val="00A135CA"/>
    <w:rsid w:val="00A142B8"/>
    <w:rsid w:val="00A15DA5"/>
    <w:rsid w:val="00A162BC"/>
    <w:rsid w:val="00A1643A"/>
    <w:rsid w:val="00A169F6"/>
    <w:rsid w:val="00A22028"/>
    <w:rsid w:val="00A265BE"/>
    <w:rsid w:val="00A270C0"/>
    <w:rsid w:val="00A27ADA"/>
    <w:rsid w:val="00A32A84"/>
    <w:rsid w:val="00A33B2C"/>
    <w:rsid w:val="00A35A12"/>
    <w:rsid w:val="00A40002"/>
    <w:rsid w:val="00A436DA"/>
    <w:rsid w:val="00A43DF7"/>
    <w:rsid w:val="00A45C86"/>
    <w:rsid w:val="00A46F1A"/>
    <w:rsid w:val="00A50D21"/>
    <w:rsid w:val="00A61622"/>
    <w:rsid w:val="00A658F9"/>
    <w:rsid w:val="00A71766"/>
    <w:rsid w:val="00A813B4"/>
    <w:rsid w:val="00A816A6"/>
    <w:rsid w:val="00A90BD4"/>
    <w:rsid w:val="00A90EBD"/>
    <w:rsid w:val="00A9157B"/>
    <w:rsid w:val="00A91851"/>
    <w:rsid w:val="00A92686"/>
    <w:rsid w:val="00A943AF"/>
    <w:rsid w:val="00AA0ED2"/>
    <w:rsid w:val="00AA0FF5"/>
    <w:rsid w:val="00AA3AB5"/>
    <w:rsid w:val="00AA53AD"/>
    <w:rsid w:val="00AA7E1A"/>
    <w:rsid w:val="00AB0C15"/>
    <w:rsid w:val="00AB340A"/>
    <w:rsid w:val="00AB55B5"/>
    <w:rsid w:val="00AC01D5"/>
    <w:rsid w:val="00AC442B"/>
    <w:rsid w:val="00AC753B"/>
    <w:rsid w:val="00AD1201"/>
    <w:rsid w:val="00AD2307"/>
    <w:rsid w:val="00AD282B"/>
    <w:rsid w:val="00AD6797"/>
    <w:rsid w:val="00AD6977"/>
    <w:rsid w:val="00AD6F62"/>
    <w:rsid w:val="00AD74CA"/>
    <w:rsid w:val="00AE2B78"/>
    <w:rsid w:val="00B01D60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77E4A"/>
    <w:rsid w:val="00B900B0"/>
    <w:rsid w:val="00B935E3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9E6"/>
    <w:rsid w:val="00BF6C23"/>
    <w:rsid w:val="00BF7707"/>
    <w:rsid w:val="00C039AE"/>
    <w:rsid w:val="00C07ECB"/>
    <w:rsid w:val="00C1025D"/>
    <w:rsid w:val="00C10575"/>
    <w:rsid w:val="00C23127"/>
    <w:rsid w:val="00C244A5"/>
    <w:rsid w:val="00C25828"/>
    <w:rsid w:val="00C321A9"/>
    <w:rsid w:val="00C355AA"/>
    <w:rsid w:val="00C3630E"/>
    <w:rsid w:val="00C53682"/>
    <w:rsid w:val="00C53D74"/>
    <w:rsid w:val="00C624A5"/>
    <w:rsid w:val="00C62F0D"/>
    <w:rsid w:val="00C6709A"/>
    <w:rsid w:val="00C710C6"/>
    <w:rsid w:val="00C71509"/>
    <w:rsid w:val="00C8062F"/>
    <w:rsid w:val="00C828B0"/>
    <w:rsid w:val="00C86240"/>
    <w:rsid w:val="00C9348F"/>
    <w:rsid w:val="00C939CB"/>
    <w:rsid w:val="00C9400B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58D"/>
    <w:rsid w:val="00CF5D98"/>
    <w:rsid w:val="00D07CC0"/>
    <w:rsid w:val="00D104F9"/>
    <w:rsid w:val="00D105FA"/>
    <w:rsid w:val="00D165DA"/>
    <w:rsid w:val="00D25EC9"/>
    <w:rsid w:val="00D27385"/>
    <w:rsid w:val="00D27C08"/>
    <w:rsid w:val="00D43AF4"/>
    <w:rsid w:val="00D45367"/>
    <w:rsid w:val="00D453CF"/>
    <w:rsid w:val="00D462C2"/>
    <w:rsid w:val="00D51659"/>
    <w:rsid w:val="00D54697"/>
    <w:rsid w:val="00D55B39"/>
    <w:rsid w:val="00D61E49"/>
    <w:rsid w:val="00D6277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B3CA0"/>
    <w:rsid w:val="00DB520D"/>
    <w:rsid w:val="00DC2265"/>
    <w:rsid w:val="00DD041A"/>
    <w:rsid w:val="00DD6894"/>
    <w:rsid w:val="00DE311B"/>
    <w:rsid w:val="00DE5053"/>
    <w:rsid w:val="00DF011E"/>
    <w:rsid w:val="00DF06A5"/>
    <w:rsid w:val="00DF3BF0"/>
    <w:rsid w:val="00DF6F89"/>
    <w:rsid w:val="00E02537"/>
    <w:rsid w:val="00E05A1D"/>
    <w:rsid w:val="00E060DF"/>
    <w:rsid w:val="00E07366"/>
    <w:rsid w:val="00E1228B"/>
    <w:rsid w:val="00E16398"/>
    <w:rsid w:val="00E16876"/>
    <w:rsid w:val="00E16CBD"/>
    <w:rsid w:val="00E27B32"/>
    <w:rsid w:val="00E4207E"/>
    <w:rsid w:val="00E43165"/>
    <w:rsid w:val="00E43BEA"/>
    <w:rsid w:val="00E5046F"/>
    <w:rsid w:val="00E54668"/>
    <w:rsid w:val="00E54881"/>
    <w:rsid w:val="00E563F6"/>
    <w:rsid w:val="00E6462E"/>
    <w:rsid w:val="00E653ED"/>
    <w:rsid w:val="00E72016"/>
    <w:rsid w:val="00E722A0"/>
    <w:rsid w:val="00E765C5"/>
    <w:rsid w:val="00E801B5"/>
    <w:rsid w:val="00E83B2E"/>
    <w:rsid w:val="00E83D6F"/>
    <w:rsid w:val="00E852E7"/>
    <w:rsid w:val="00E85BA6"/>
    <w:rsid w:val="00E87B70"/>
    <w:rsid w:val="00E90CE9"/>
    <w:rsid w:val="00E92BBE"/>
    <w:rsid w:val="00E94CBA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39A"/>
    <w:rsid w:val="00EE5355"/>
    <w:rsid w:val="00EE6C9C"/>
    <w:rsid w:val="00EF4F93"/>
    <w:rsid w:val="00EF6477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0F90"/>
    <w:rsid w:val="00F41662"/>
    <w:rsid w:val="00F417FF"/>
    <w:rsid w:val="00F43398"/>
    <w:rsid w:val="00F5278E"/>
    <w:rsid w:val="00F53A63"/>
    <w:rsid w:val="00F558BC"/>
    <w:rsid w:val="00F5635F"/>
    <w:rsid w:val="00F60F80"/>
    <w:rsid w:val="00F6341B"/>
    <w:rsid w:val="00F64269"/>
    <w:rsid w:val="00F71BD0"/>
    <w:rsid w:val="00F72F96"/>
    <w:rsid w:val="00F77103"/>
    <w:rsid w:val="00F7797F"/>
    <w:rsid w:val="00F8230C"/>
    <w:rsid w:val="00F823DE"/>
    <w:rsid w:val="00F8304D"/>
    <w:rsid w:val="00F8544D"/>
    <w:rsid w:val="00F856D9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28B4"/>
    <w:rsid w:val="00FD3575"/>
    <w:rsid w:val="00FD4B5C"/>
    <w:rsid w:val="00FD5126"/>
    <w:rsid w:val="00FD5E8C"/>
    <w:rsid w:val="00FD69BA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2B0753"/>
    <w:pPr>
      <w:numPr>
        <w:ilvl w:val="1"/>
        <w:numId w:val="27"/>
      </w:numPr>
      <w:spacing w:before="240"/>
    </w:pPr>
    <w:rPr>
      <w:rFonts w:cs="Lucida Sans Unicode"/>
      <w:b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0"/>
        <w:numId w:val="0"/>
      </w:num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2B0753"/>
    <w:pPr>
      <w:numPr>
        <w:ilvl w:val="1"/>
        <w:numId w:val="27"/>
      </w:numPr>
      <w:spacing w:before="240"/>
    </w:pPr>
    <w:rPr>
      <w:rFonts w:cs="Lucida Sans Unicode"/>
      <w:b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0"/>
        <w:numId w:val="0"/>
      </w:num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10A1A-2042-4D60-9A78-8482E628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3577</CharactersWithSpaces>
  <SharedDoc>false</SharedDoc>
  <HLinks>
    <vt:vector size="48" baseType="variant"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_Toc225309114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_Toc225309113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_Toc225309112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_Toc225309111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_Toc225309110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_Toc225309109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_Toc225309108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_Toc225309107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15</cp:revision>
  <cp:lastPrinted>2010-08-31T06:11:00Z</cp:lastPrinted>
  <dcterms:created xsi:type="dcterms:W3CDTF">2011-09-28T09:46:00Z</dcterms:created>
  <dcterms:modified xsi:type="dcterms:W3CDTF">2011-09-29T09:54:00Z</dcterms:modified>
</cp:coreProperties>
</file>