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07EC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07ECB">
              <w:t>COMET</w:t>
            </w:r>
            <w:r>
              <w:t xml:space="preserve"> </w:t>
            </w:r>
            <w:r w:rsidR="00605AC4">
              <w:t>Hardware and Software</w:t>
            </w:r>
            <w:r>
              <w:t xml:space="preserve"> </w:t>
            </w:r>
            <w:r w:rsidR="00C07ECB">
              <w:t xml:space="preserve">Deployment </w:t>
            </w:r>
            <w:r>
              <w:t>Requirements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D713A6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F6341B" w:rsidRDefault="00D713A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D713A6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D713A6">
        <w:rPr>
          <w:b w:val="0"/>
          <w:bCs w:val="0"/>
          <w:caps w:val="0"/>
        </w:rPr>
        <w:fldChar w:fldCharType="separate"/>
      </w:r>
      <w:hyperlink w:anchor="_Toc240275787" w:history="1">
        <w:r w:rsidR="00F6341B" w:rsidRPr="00A37BE6">
          <w:rPr>
            <w:rStyle w:val="Hyperlink"/>
            <w:noProof/>
          </w:rPr>
          <w:t>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Introduction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88" w:history="1">
        <w:r w:rsidR="00F6341B" w:rsidRPr="00A37BE6">
          <w:rPr>
            <w:rStyle w:val="Hyperlink"/>
            <w:noProof/>
          </w:rPr>
          <w:t>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Hardware Requirements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89" w:history="1">
        <w:r w:rsidR="00F6341B" w:rsidRPr="00A37BE6">
          <w:rPr>
            <w:rStyle w:val="Hyperlink"/>
            <w:noProof/>
          </w:rPr>
          <w:t>2.1.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0" w:history="1">
        <w:r w:rsidR="00F6341B" w:rsidRPr="00A37BE6">
          <w:rPr>
            <w:rStyle w:val="Hyperlink"/>
            <w:noProof/>
          </w:rPr>
          <w:t>2.2.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1" w:history="1">
        <w:r w:rsidR="00F6341B" w:rsidRPr="00A37BE6">
          <w:rPr>
            <w:rStyle w:val="Hyperlink"/>
            <w:noProof/>
          </w:rPr>
          <w:t>2.3.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2" w:history="1">
        <w:r w:rsidR="00F6341B" w:rsidRPr="00A37BE6">
          <w:rPr>
            <w:rStyle w:val="Hyperlink"/>
            <w:noProof/>
          </w:rPr>
          <w:t>2.4.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40275793" w:history="1">
        <w:r w:rsidR="00F6341B" w:rsidRPr="00A37BE6">
          <w:rPr>
            <w:rStyle w:val="Hyperlink"/>
            <w:noProof/>
          </w:rPr>
          <w:t>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Software Requirements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4" w:history="1">
        <w:r w:rsidR="00F6341B" w:rsidRPr="00A37BE6">
          <w:rPr>
            <w:rStyle w:val="Hyperlink"/>
            <w:noProof/>
          </w:rPr>
          <w:t>3.1.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Web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5" w:history="1">
        <w:r w:rsidR="00F6341B" w:rsidRPr="00A37BE6">
          <w:rPr>
            <w:rStyle w:val="Hyperlink"/>
            <w:noProof/>
          </w:rPr>
          <w:t>3.2.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Application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6" w:history="1">
        <w:r w:rsidR="00F6341B" w:rsidRPr="00A37BE6">
          <w:rPr>
            <w:rStyle w:val="Hyperlink"/>
            <w:noProof/>
          </w:rPr>
          <w:t>3.3.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Database Server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341B" w:rsidRDefault="00D713A6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40275797" w:history="1">
        <w:r w:rsidR="00F6341B" w:rsidRPr="00A37BE6">
          <w:rPr>
            <w:rStyle w:val="Hyperlink"/>
            <w:noProof/>
          </w:rPr>
          <w:t>3.4.</w:t>
        </w:r>
        <w:r w:rsidR="00F6341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F6341B" w:rsidRPr="00A37BE6">
          <w:rPr>
            <w:rStyle w:val="Hyperlink"/>
            <w:noProof/>
          </w:rPr>
          <w:t>Client</w:t>
        </w:r>
        <w:r w:rsidR="00F634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41B">
          <w:rPr>
            <w:noProof/>
            <w:webHidden/>
          </w:rPr>
          <w:instrText xml:space="preserve"> PAGEREF _Toc240275797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77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F5" w:rsidRDefault="00D713A6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7D52F5" w:rsidRPr="00A943AF" w:rsidRDefault="007D52F5" w:rsidP="00A943AF">
      <w:pPr>
        <w:pStyle w:val="taskhead1"/>
      </w:pPr>
      <w:bookmarkStart w:id="0" w:name="_Toc240275787"/>
      <w:r w:rsidRPr="006E4C59">
        <w:lastRenderedPageBreak/>
        <w:t>Introduction</w:t>
      </w:r>
      <w:bookmarkEnd w:id="0"/>
    </w:p>
    <w:p w:rsidR="00027902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</w:t>
      </w:r>
      <w:r w:rsidR="00827485">
        <w:rPr>
          <w:lang w:val="en-GB"/>
        </w:rPr>
        <w:t xml:space="preserve">live </w:t>
      </w:r>
      <w:r>
        <w:rPr>
          <w:lang w:val="en-GB"/>
        </w:rPr>
        <w:t>deployment of i</w:t>
      </w:r>
      <w:r w:rsidR="00C07ECB">
        <w:rPr>
          <w:lang w:val="en-GB"/>
        </w:rPr>
        <w:t>COMET</w:t>
      </w:r>
      <w:r>
        <w:rPr>
          <w:lang w:val="en-GB"/>
        </w:rPr>
        <w:t xml:space="preserve">, developed by iInterchange Systems Pvt. Ltd. </w:t>
      </w:r>
    </w:p>
    <w:p w:rsidR="007D52F5" w:rsidRDefault="00F40F90" w:rsidP="009E0D1B">
      <w:pPr>
        <w:pStyle w:val="taskhead1"/>
      </w:pPr>
      <w:bookmarkStart w:id="1" w:name="_Toc240275788"/>
      <w:r>
        <w:t xml:space="preserve">Hardware </w:t>
      </w:r>
      <w:r w:rsidR="00575A9E">
        <w:t>Requirements</w:t>
      </w:r>
      <w:bookmarkEnd w:id="1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  <w:bookmarkStart w:id="2" w:name="_Toc176238484"/>
    </w:p>
    <w:p w:rsidR="001531BD" w:rsidRPr="001531BD" w:rsidRDefault="001531BD" w:rsidP="001531BD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Pr="00495891" w:rsidRDefault="00C355AA" w:rsidP="00F40F90">
      <w:pPr>
        <w:pStyle w:val="taskhead2"/>
      </w:pPr>
      <w:bookmarkStart w:id="3" w:name="_Toc176238489"/>
      <w:bookmarkStart w:id="4" w:name="_Toc240275789"/>
      <w:bookmarkEnd w:id="2"/>
      <w:r>
        <w:t>Web</w:t>
      </w:r>
      <w:r w:rsidR="009C7206" w:rsidRPr="00495891">
        <w:t xml:space="preserve"> Server</w:t>
      </w:r>
      <w:bookmarkEnd w:id="3"/>
      <w:bookmarkEnd w:id="4"/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9C7206" w:rsidRDefault="009C7206" w:rsidP="009C7206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</w:t>
            </w:r>
            <w:r w:rsidR="00744BF6">
              <w:rPr>
                <w:rFonts w:eastAsia="Lucida Sans Unicode"/>
              </w:rPr>
              <w:t>GHz</w:t>
            </w:r>
            <w:r>
              <w:rPr>
                <w:rFonts w:eastAsia="Lucida Sans Unicode"/>
              </w:rPr>
              <w:t xml:space="preserve"> or higher clock speed.</w:t>
            </w:r>
          </w:p>
        </w:tc>
      </w:tr>
      <w:tr w:rsidR="009C7206" w:rsidRPr="004F625D" w:rsidTr="00FD7F97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282F37" w:rsidP="00282F3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FD7F97" w:rsidRPr="004F625D" w:rsidTr="00FD7F97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Pr="004F625D" w:rsidRDefault="00FD7F97" w:rsidP="00865F87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FD7F97" w:rsidRDefault="00FD7F97" w:rsidP="00907E4F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907E4F">
              <w:rPr>
                <w:rFonts w:eastAsia="Lucida Sans Unicode"/>
              </w:rPr>
              <w:t xml:space="preserve">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bookmarkStart w:id="5" w:name="_Toc174179908"/>
      <w:bookmarkStart w:id="6" w:name="_Toc174180306"/>
      <w:bookmarkStart w:id="7" w:name="_Toc174180509"/>
      <w:bookmarkStart w:id="8" w:name="_Toc174180710"/>
      <w:bookmarkStart w:id="9" w:name="_Toc174180907"/>
      <w:bookmarkStart w:id="10" w:name="_Toc174181102"/>
      <w:bookmarkEnd w:id="5"/>
      <w:bookmarkEnd w:id="6"/>
      <w:bookmarkEnd w:id="7"/>
      <w:bookmarkEnd w:id="8"/>
      <w:bookmarkEnd w:id="9"/>
      <w:bookmarkEnd w:id="10"/>
      <w:r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F558D" w:rsidRPr="004F625D" w:rsidTr="00CF558D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F558D" w:rsidRPr="004F625D" w:rsidRDefault="00CF558D" w:rsidP="00CF558D">
            <w:pPr>
              <w:pStyle w:val="Style8"/>
            </w:pPr>
            <w:bookmarkStart w:id="11" w:name="_Toc17623849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F558D" w:rsidRPr="004F625D" w:rsidRDefault="00CF558D" w:rsidP="00744BF6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744BF6">
              <w:rPr>
                <w:rFonts w:eastAsia="Lucida Sans Unicode"/>
              </w:rPr>
              <w:t>QUAD Core 2 DUO</w:t>
            </w:r>
            <w:r>
              <w:rPr>
                <w:rFonts w:eastAsia="Lucida Sans Unicode"/>
              </w:rPr>
              <w:t xml:space="preserve"> Intel Zeon 3.0</w:t>
            </w:r>
            <w:r w:rsidR="00744BF6">
              <w:rPr>
                <w:rFonts w:eastAsia="Lucida Sans Unicode"/>
              </w:rPr>
              <w:t xml:space="preserve"> GH</w:t>
            </w:r>
            <w:r>
              <w:rPr>
                <w:rFonts w:eastAsia="Lucida Sans Unicode"/>
              </w:rPr>
              <w:t>z or higher clock speed.</w:t>
            </w:r>
          </w:p>
        </w:tc>
      </w:tr>
      <w:tr w:rsidR="00CF558D" w:rsidRPr="004F625D" w:rsidTr="00CF558D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F558D" w:rsidRPr="004F625D" w:rsidTr="00CF558D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Pr="004F625D" w:rsidRDefault="00CF558D" w:rsidP="00CF558D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F558D" w:rsidRDefault="00CF558D" w:rsidP="00CF558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 MBPS</w:t>
            </w:r>
            <w:r w:rsidR="00051D4D">
              <w:rPr>
                <w:rFonts w:eastAsia="Lucida Sans Unicode"/>
              </w:rPr>
              <w:t xml:space="preserve"> (INTERNET)</w:t>
            </w:r>
          </w:p>
        </w:tc>
      </w:tr>
    </w:tbl>
    <w:p w:rsidR="00CF558D" w:rsidRDefault="008E411B" w:rsidP="002B0753">
      <w:pPr>
        <w:pStyle w:val="Style5"/>
        <w:numPr>
          <w:ilvl w:val="0"/>
          <w:numId w:val="0"/>
        </w:numPr>
        <w:ind w:left="1080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55AA" w:rsidRPr="00495891" w:rsidRDefault="00C355AA" w:rsidP="00C355AA">
      <w:pPr>
        <w:pStyle w:val="taskhead2"/>
      </w:pPr>
      <w:bookmarkStart w:id="12" w:name="_Toc240275790"/>
      <w:r w:rsidRPr="00495891">
        <w:t>Application Server</w:t>
      </w:r>
      <w:bookmarkEnd w:id="12"/>
    </w:p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t>Minimum requirements</w:t>
      </w:r>
    </w:p>
    <w:p w:rsidR="00C355AA" w:rsidRDefault="00C355AA" w:rsidP="00C355AA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8669B5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C355AA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</w:t>
            </w:r>
            <w:r w:rsidR="00C355AA">
              <w:rPr>
                <w:rFonts w:eastAsia="Lucida Sans Unicode"/>
              </w:rPr>
              <w:t>BPS</w:t>
            </w:r>
            <w:r>
              <w:rPr>
                <w:rFonts w:eastAsia="Lucida Sans Unicode"/>
              </w:rPr>
              <w:t xml:space="preserve"> LAN</w:t>
            </w:r>
          </w:p>
        </w:tc>
      </w:tr>
    </w:tbl>
    <w:p w:rsidR="00C355AA" w:rsidRDefault="00C355AA" w:rsidP="00C355AA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tbl>
      <w:tblPr>
        <w:tblpPr w:leftFromText="180" w:rightFromText="180" w:vertAnchor="text" w:horzAnchor="page" w:tblpX="2713" w:tblpY="158"/>
        <w:tblW w:w="89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C355AA" w:rsidRPr="004F625D" w:rsidTr="00FC0028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C355AA" w:rsidRPr="004F625D" w:rsidRDefault="00996A13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C355AA" w:rsidRPr="004F625D" w:rsidTr="00FC0028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C355AA" w:rsidRPr="004F625D" w:rsidTr="00FC0028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Pr="004F625D" w:rsidRDefault="00C355AA" w:rsidP="00FC0028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C355AA" w:rsidRDefault="008669B5" w:rsidP="00FC002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355AA" w:rsidRDefault="00C355AA" w:rsidP="00C355AA">
      <w:pPr>
        <w:pStyle w:val="taskhead2"/>
        <w:numPr>
          <w:ilvl w:val="0"/>
          <w:numId w:val="0"/>
        </w:numPr>
        <w:ind w:left="702"/>
      </w:pPr>
    </w:p>
    <w:p w:rsidR="00CF558D" w:rsidRDefault="00CF558D" w:rsidP="00856FAB">
      <w:pPr>
        <w:pStyle w:val="taskhead2"/>
      </w:pPr>
      <w:bookmarkStart w:id="13" w:name="_Toc240275791"/>
      <w:r>
        <w:t>Database Server</w:t>
      </w:r>
      <w:bookmarkEnd w:id="13"/>
    </w:p>
    <w:p w:rsidR="00827485" w:rsidRPr="00827485" w:rsidRDefault="00827485" w:rsidP="00827485">
      <w:pPr>
        <w:pStyle w:val="Style5"/>
        <w:ind w:left="1080" w:firstLine="0"/>
        <w:rPr>
          <w:bCs/>
          <w:iCs/>
        </w:rPr>
      </w:pPr>
      <w:r w:rsidRPr="00827485">
        <w:rPr>
          <w:bCs/>
          <w:iCs/>
        </w:rPr>
        <w:t>Minimum requirements</w:t>
      </w:r>
    </w:p>
    <w:p w:rsidR="00827485" w:rsidRDefault="00827485" w:rsidP="009D6BA0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827485" w:rsidRPr="004F625D" w:rsidTr="00362B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827485" w:rsidRPr="004F625D" w:rsidRDefault="00817B78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  <w:bCs/>
              </w:rPr>
              <w:t>Core 2 DUO</w:t>
            </w:r>
            <w:r>
              <w:rPr>
                <w:rFonts w:eastAsia="Lucida Sans Unicode"/>
              </w:rPr>
              <w:t xml:space="preserve"> Intel Zeon 2.4 GHz or higher clock speed.</w:t>
            </w:r>
          </w:p>
        </w:tc>
      </w:tr>
      <w:tr w:rsidR="00827485" w:rsidRPr="004F625D" w:rsidTr="00362BBC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4</w:t>
            </w:r>
            <w:r w:rsidRPr="004F625D">
              <w:rPr>
                <w:rFonts w:eastAsia="Lucida Sans Unicode"/>
              </w:rPr>
              <w:t xml:space="preserve"> gigabytes (</w:t>
            </w:r>
            <w:r>
              <w:rPr>
                <w:rFonts w:eastAsia="Lucida Sans Unicode"/>
              </w:rPr>
              <w:t xml:space="preserve">GB) 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827485" w:rsidRPr="004F625D" w:rsidTr="00362B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Pr="004F625D" w:rsidRDefault="00827485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827485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Recommended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D6BA0">
        <w:trPr>
          <w:tblHeader/>
        </w:trPr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</w:tcPr>
          <w:p w:rsidR="009C7206" w:rsidRPr="004F625D" w:rsidRDefault="00817B78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>
              <w:rPr>
                <w:rFonts w:eastAsia="Lucida Sans Unicode"/>
              </w:rPr>
              <w:t>QUAD Core 2 DUO Intel Zeon 3.0 GHz or higher clock speed.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</w:tcPr>
          <w:p w:rsidR="009C7206" w:rsidRPr="004F625D" w:rsidRDefault="009D6BA0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8</w:t>
            </w:r>
            <w:r w:rsidR="009C7206" w:rsidRPr="004F625D">
              <w:rPr>
                <w:rFonts w:eastAsia="Lucida Sans Unicode"/>
              </w:rPr>
              <w:t xml:space="preserve"> gigabytes (</w:t>
            </w:r>
            <w:r w:rsidR="009C7206">
              <w:rPr>
                <w:rFonts w:eastAsia="Lucida Sans Unicode"/>
              </w:rPr>
              <w:t xml:space="preserve">GB) 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  <w:tr w:rsidR="009C7206" w:rsidRPr="004F625D" w:rsidTr="009D6BA0">
        <w:tc>
          <w:tcPr>
            <w:tcW w:w="3601" w:type="dxa"/>
          </w:tcPr>
          <w:p w:rsidR="009C7206" w:rsidRPr="004F625D" w:rsidRDefault="009C7206" w:rsidP="00865F87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750 GB</w:t>
            </w:r>
          </w:p>
        </w:tc>
      </w:tr>
      <w:tr w:rsidR="009D6BA0" w:rsidRPr="004F625D" w:rsidTr="009D6BA0">
        <w:tc>
          <w:tcPr>
            <w:tcW w:w="3601" w:type="dxa"/>
          </w:tcPr>
          <w:p w:rsidR="009D6BA0" w:rsidRPr="004F625D" w:rsidRDefault="009D6BA0" w:rsidP="00362BBC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</w:tcPr>
          <w:p w:rsidR="009D6BA0" w:rsidRDefault="008669B5" w:rsidP="00362BB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 GBPS LAN</w:t>
            </w:r>
          </w:p>
        </w:tc>
      </w:tr>
    </w:tbl>
    <w:p w:rsidR="009C7206" w:rsidRDefault="009C7206" w:rsidP="002B0753">
      <w:pPr>
        <w:pStyle w:val="Style5"/>
      </w:pPr>
    </w:p>
    <w:p w:rsidR="009C7206" w:rsidRDefault="009C7206" w:rsidP="002B0753">
      <w:pPr>
        <w:pStyle w:val="Style5"/>
      </w:pPr>
    </w:p>
    <w:p w:rsidR="00883FF7" w:rsidRDefault="00883FF7" w:rsidP="002B0753">
      <w:pPr>
        <w:pStyle w:val="taskhead2"/>
        <w:numPr>
          <w:ilvl w:val="0"/>
          <w:numId w:val="0"/>
        </w:numPr>
        <w:ind w:left="360"/>
      </w:pPr>
    </w:p>
    <w:p w:rsidR="00311415" w:rsidRDefault="00311415" w:rsidP="002B0753">
      <w:pPr>
        <w:pStyle w:val="taskhead2"/>
        <w:numPr>
          <w:ilvl w:val="0"/>
          <w:numId w:val="0"/>
        </w:numPr>
        <w:ind w:left="360"/>
      </w:pPr>
    </w:p>
    <w:p w:rsidR="009C7206" w:rsidRPr="00682E50" w:rsidRDefault="009C7206" w:rsidP="00027902">
      <w:pPr>
        <w:pStyle w:val="taskhead2"/>
      </w:pPr>
      <w:bookmarkStart w:id="14" w:name="_Toc240275792"/>
      <w:r>
        <w:t>Client</w:t>
      </w:r>
      <w:bookmarkEnd w:id="11"/>
      <w:bookmarkEnd w:id="14"/>
      <w:r>
        <w:t xml:space="preserve">  </w:t>
      </w:r>
    </w:p>
    <w:p w:rsidR="009C7206" w:rsidRDefault="009C7206" w:rsidP="002B0753">
      <w:pPr>
        <w:pStyle w:val="Style5"/>
        <w:numPr>
          <w:ilvl w:val="0"/>
          <w:numId w:val="0"/>
        </w:numPr>
        <w:ind w:left="1080"/>
      </w:pPr>
      <w:r>
        <w:t>Minimum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EE5355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 xml:space="preserve">, </w:t>
            </w:r>
            <w:r>
              <w:rPr>
                <w:rFonts w:eastAsia="Lucida Sans Unicode"/>
              </w:rPr>
              <w:t>1.5</w:t>
            </w:r>
            <w:r w:rsidRPr="004F625D">
              <w:rPr>
                <w:rFonts w:eastAsia="Lucida Sans Unicode"/>
              </w:rPr>
              <w:t xml:space="preserve">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EE5355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C62F0D" w:rsidP="00C62F0D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 xml:space="preserve">1 </w:t>
            </w:r>
            <w:r w:rsidR="009C7206">
              <w:rPr>
                <w:rFonts w:eastAsia="Lucida Sans Unicode"/>
              </w:rPr>
              <w:t>GB</w:t>
            </w:r>
            <w:r w:rsidR="009C7206" w:rsidRPr="004F625D">
              <w:rPr>
                <w:rFonts w:eastAsia="Lucida Sans Unicode"/>
              </w:rPr>
              <w:t xml:space="preserve"> </w:t>
            </w:r>
          </w:p>
        </w:tc>
      </w:tr>
    </w:tbl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C355AA" w:rsidRDefault="00C355AA" w:rsidP="002B0753">
      <w:pPr>
        <w:pStyle w:val="Style5"/>
        <w:numPr>
          <w:ilvl w:val="0"/>
          <w:numId w:val="0"/>
        </w:numPr>
        <w:ind w:left="1080"/>
      </w:pPr>
    </w:p>
    <w:p w:rsidR="009C7206" w:rsidRPr="00A95814" w:rsidRDefault="009C7206" w:rsidP="002B0753">
      <w:pPr>
        <w:pStyle w:val="Style5"/>
        <w:numPr>
          <w:ilvl w:val="0"/>
          <w:numId w:val="0"/>
        </w:numPr>
        <w:ind w:left="1080"/>
      </w:pPr>
      <w:r>
        <w:lastRenderedPageBreak/>
        <w:t>Recommended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865F87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Pr="004F625D">
              <w:rPr>
                <w:rFonts w:eastAsia="Lucida Sans Unicode"/>
              </w:rPr>
              <w:t xml:space="preserve"> </w:t>
            </w:r>
            <w:r>
              <w:rPr>
                <w:rFonts w:eastAsia="Lucida Sans Unicode"/>
              </w:rPr>
              <w:t>GB</w:t>
            </w:r>
            <w:r w:rsidRPr="004F625D">
              <w:rPr>
                <w:rFonts w:eastAsia="Lucida Sans Unicode"/>
              </w:rPr>
              <w:t xml:space="preserve"> </w:t>
            </w:r>
          </w:p>
        </w:tc>
      </w:tr>
    </w:tbl>
    <w:p w:rsidR="003026F0" w:rsidRDefault="003026F0" w:rsidP="002B0753">
      <w:bookmarkStart w:id="15" w:name="_Toc176238493"/>
      <w:r>
        <w:t xml:space="preserve">      2 MBPS speed would be required for network connectivity shared by 4 people.</w:t>
      </w:r>
    </w:p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Default="00F71BD0" w:rsidP="002B0753"/>
    <w:p w:rsidR="00F71BD0" w:rsidRPr="003026F0" w:rsidRDefault="00F71BD0" w:rsidP="002B0753">
      <w:pPr>
        <w:rPr>
          <w:b/>
        </w:rPr>
      </w:pPr>
    </w:p>
    <w:p w:rsidR="009C7206" w:rsidRPr="002B0753" w:rsidRDefault="009C7206" w:rsidP="00027902">
      <w:pPr>
        <w:pStyle w:val="taskhead1"/>
      </w:pPr>
      <w:bookmarkStart w:id="16" w:name="_Toc240275793"/>
      <w:r w:rsidRPr="00D31164">
        <w:lastRenderedPageBreak/>
        <w:t>Software</w:t>
      </w:r>
      <w:bookmarkStart w:id="17" w:name="_Toc176238494"/>
      <w:bookmarkEnd w:id="15"/>
      <w:r w:rsidR="00027902">
        <w:t xml:space="preserve"> Requirements</w:t>
      </w:r>
      <w:bookmarkEnd w:id="16"/>
    </w:p>
    <w:p w:rsidR="00DD041A" w:rsidRPr="00DD041A" w:rsidRDefault="00DD041A" w:rsidP="00DD041A">
      <w:pPr>
        <w:pStyle w:val="ListParagraph"/>
        <w:numPr>
          <w:ilvl w:val="0"/>
          <w:numId w:val="27"/>
        </w:numPr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u w:val="single"/>
          <w:lang w:val="en-GB"/>
        </w:rPr>
      </w:pPr>
    </w:p>
    <w:p w:rsidR="009C7206" w:rsidRDefault="00C355AA" w:rsidP="00DD041A">
      <w:pPr>
        <w:pStyle w:val="taskhead2"/>
      </w:pPr>
      <w:bookmarkStart w:id="18" w:name="_Toc240275794"/>
      <w:r>
        <w:t>Web</w:t>
      </w:r>
      <w:r w:rsidR="009C7206">
        <w:t xml:space="preserve"> Server</w:t>
      </w:r>
      <w:bookmarkEnd w:id="17"/>
      <w:bookmarkEnd w:id="18"/>
    </w:p>
    <w:p w:rsidR="00702653" w:rsidRDefault="009C7206" w:rsidP="002B0753">
      <w:pPr>
        <w:pStyle w:val="ListParagraph"/>
      </w:pPr>
      <w:r>
        <w:t>Windows Server 2003</w:t>
      </w:r>
      <w:r w:rsidR="00003241">
        <w:t xml:space="preserve"> x64</w:t>
      </w:r>
      <w:r w:rsidR="00C355AA">
        <w:t xml:space="preserve"> Web</w:t>
      </w:r>
      <w:r w:rsidR="00702653">
        <w:t xml:space="preserve"> Server</w:t>
      </w:r>
      <w:r w:rsidR="00C355AA">
        <w:t xml:space="preserve"> Edition</w:t>
      </w:r>
      <w:r w:rsidR="005A4CFA">
        <w:t xml:space="preserve"> (downgraded </w:t>
      </w:r>
      <w:r w:rsidR="00003241">
        <w:t xml:space="preserve">Windows </w:t>
      </w:r>
      <w:r w:rsidR="005A4CFA">
        <w:t>Server 2008</w:t>
      </w:r>
      <w:r w:rsidR="00003241">
        <w:t xml:space="preserve"> R2 </w:t>
      </w:r>
      <w:r w:rsidR="009E6090">
        <w:t>Web</w:t>
      </w:r>
      <w:r w:rsidR="00003241">
        <w:t xml:space="preserve"> Edition</w:t>
      </w:r>
      <w:r w:rsidR="005A4CFA">
        <w:t xml:space="preserve"> license)</w:t>
      </w:r>
      <w:r w:rsidR="00702653">
        <w:t>.</w:t>
      </w:r>
    </w:p>
    <w:p w:rsidR="009C7206" w:rsidRPr="00F40121" w:rsidRDefault="009C7206" w:rsidP="002B0753">
      <w:pPr>
        <w:pStyle w:val="ListParagraph"/>
      </w:pPr>
      <w:r>
        <w:t>Internet Information Services 6.0 (part of the operating system).</w:t>
      </w:r>
    </w:p>
    <w:p w:rsidR="009C7206" w:rsidRDefault="009C7206" w:rsidP="002B0753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</w:t>
      </w:r>
      <w:r w:rsidR="009B092B">
        <w:t>COMET</w:t>
      </w:r>
      <w:r>
        <w:t xml:space="preserve"> Setup).</w:t>
      </w:r>
    </w:p>
    <w:p w:rsidR="004B2B76" w:rsidRDefault="009C7206" w:rsidP="002B0753">
      <w:pPr>
        <w:pStyle w:val="ListParagraph"/>
      </w:pPr>
      <w:r>
        <w:t xml:space="preserve">Internet Explorer 6 </w:t>
      </w:r>
      <w:r w:rsidR="00FD69BA">
        <w:t>or</w:t>
      </w:r>
      <w:r>
        <w:t xml:space="preserve"> above</w:t>
      </w:r>
      <w:r w:rsidR="0064776D">
        <w:t>.</w:t>
      </w:r>
    </w:p>
    <w:p w:rsidR="00C355AA" w:rsidRDefault="00C355AA" w:rsidP="00C355AA">
      <w:pPr>
        <w:pStyle w:val="taskhead2"/>
      </w:pPr>
      <w:bookmarkStart w:id="19" w:name="_Toc240275795"/>
      <w:r>
        <w:t>Application Server</w:t>
      </w:r>
      <w:bookmarkEnd w:id="19"/>
    </w:p>
    <w:p w:rsidR="00C355AA" w:rsidRPr="00F40121" w:rsidRDefault="00C355AA" w:rsidP="00C355AA">
      <w:pPr>
        <w:pStyle w:val="ListParagraph"/>
      </w:pPr>
      <w:r>
        <w:t>Windows Server 2003</w:t>
      </w:r>
      <w:r w:rsidR="009E6090">
        <w:t xml:space="preserve"> x64</w:t>
      </w:r>
      <w:r>
        <w:t xml:space="preserve"> Standard Edition (</w:t>
      </w:r>
      <w:r w:rsidR="009E6090">
        <w:t>downgraded Windows Server 2008 R2 Standard Edition license</w:t>
      </w:r>
      <w:r w:rsidR="00702653">
        <w:t>).</w:t>
      </w:r>
    </w:p>
    <w:p w:rsidR="00C355AA" w:rsidRPr="00F40121" w:rsidRDefault="00C355AA" w:rsidP="00C355AA">
      <w:pPr>
        <w:pStyle w:val="ListParagraph"/>
      </w:pPr>
      <w:r>
        <w:t>Internet Information Services 6.0 (part of the operating system).</w:t>
      </w:r>
    </w:p>
    <w:p w:rsidR="00C355AA" w:rsidRDefault="00C355AA" w:rsidP="00C355AA">
      <w:pPr>
        <w:pStyle w:val="ListParagraph"/>
      </w:pPr>
      <w:r>
        <w:t xml:space="preserve">Microsoft .Net Framework </w:t>
      </w:r>
      <w:r w:rsidR="004C68C9">
        <w:t>3.5</w:t>
      </w:r>
      <w:r>
        <w:t>(will be made available as part of the iCOMET Setup).</w:t>
      </w:r>
    </w:p>
    <w:p w:rsidR="00C355AA" w:rsidRDefault="00C355AA" w:rsidP="00C355AA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0" w:name="_Toc240275796"/>
      <w:r>
        <w:t>Database Server</w:t>
      </w:r>
      <w:bookmarkEnd w:id="20"/>
    </w:p>
    <w:p w:rsidR="009E6090" w:rsidRDefault="009E6090" w:rsidP="009D6BA0">
      <w:pPr>
        <w:pStyle w:val="ListParagraph"/>
      </w:pPr>
      <w:r>
        <w:t>Windows Server 2003 x64 Standard Edition (downgraded Windows Server 2008 R2 Standard Edition license).</w:t>
      </w:r>
    </w:p>
    <w:p w:rsidR="009D6BA0" w:rsidRPr="00F40121" w:rsidRDefault="009D6BA0" w:rsidP="009D6BA0">
      <w:pPr>
        <w:pStyle w:val="ListParagraph"/>
      </w:pPr>
      <w:r>
        <w:t>Internet Information Services 6.0 (part of the operating system).</w:t>
      </w:r>
    </w:p>
    <w:p w:rsidR="009D6BA0" w:rsidRDefault="00702653" w:rsidP="009D6BA0">
      <w:pPr>
        <w:pStyle w:val="ListParagraph"/>
      </w:pPr>
      <w:r>
        <w:t>Microsoft SQL S</w:t>
      </w:r>
      <w:r w:rsidR="009D6BA0">
        <w:t>erver 200</w:t>
      </w:r>
      <w:r w:rsidR="00A92686">
        <w:t>5</w:t>
      </w:r>
      <w:r w:rsidR="009D6BA0">
        <w:t xml:space="preserve"> </w:t>
      </w:r>
      <w:r>
        <w:t>Standard</w:t>
      </w:r>
      <w:r w:rsidR="003859F1">
        <w:t xml:space="preserve"> Edition</w:t>
      </w:r>
      <w:r w:rsidR="001B7E7D">
        <w:t xml:space="preserve"> </w:t>
      </w:r>
      <w:r w:rsidR="00AD74CA">
        <w:t>per</w:t>
      </w:r>
      <w:r w:rsidR="001B7E7D">
        <w:t xml:space="preserve"> User License</w:t>
      </w:r>
      <w:r>
        <w:t xml:space="preserve"> (</w:t>
      </w:r>
      <w:r w:rsidR="00A92686">
        <w:t>downgraded SQL Server 2008 Standard Edition)</w:t>
      </w:r>
      <w:r w:rsidR="007D0C34">
        <w:t xml:space="preserve"> with SP2</w:t>
      </w:r>
      <w:r w:rsidR="009D6BA0">
        <w:t>.</w:t>
      </w:r>
    </w:p>
    <w:p w:rsidR="003859F1" w:rsidRPr="00F40121" w:rsidRDefault="003859F1" w:rsidP="003859F1">
      <w:pPr>
        <w:pStyle w:val="ListParagraph"/>
      </w:pPr>
      <w:r>
        <w:t>Internet Explorer 6 or above.</w:t>
      </w:r>
    </w:p>
    <w:p w:rsidR="009D6BA0" w:rsidRDefault="009D6BA0" w:rsidP="009D6BA0">
      <w:pPr>
        <w:pStyle w:val="taskhead2"/>
      </w:pPr>
      <w:bookmarkStart w:id="21" w:name="_Toc240275797"/>
      <w:r>
        <w:t>Client</w:t>
      </w:r>
      <w:bookmarkEnd w:id="21"/>
    </w:p>
    <w:p w:rsidR="009D6BA0" w:rsidRDefault="009D6BA0" w:rsidP="009D6BA0">
      <w:pPr>
        <w:pStyle w:val="ListParagraph"/>
      </w:pPr>
      <w:r>
        <w:t>Any operating system compatible to run Microsoft Internet Explorer 6.0 or above.</w:t>
      </w:r>
    </w:p>
    <w:p w:rsidR="009C7206" w:rsidRPr="009D6BA0" w:rsidRDefault="009C7206" w:rsidP="009C7206">
      <w:pPr>
        <w:pStyle w:val="Heading1"/>
        <w:ind w:left="0"/>
        <w:rPr>
          <w:lang w:val="en-US"/>
        </w:rPr>
      </w:pPr>
    </w:p>
    <w:sectPr w:rsidR="009C7206" w:rsidRPr="009D6BA0" w:rsidSect="00890B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DA2" w:rsidRDefault="00A96DA2" w:rsidP="00FE4BA2">
      <w:pPr>
        <w:spacing w:after="0"/>
      </w:pPr>
      <w:r>
        <w:separator/>
      </w:r>
    </w:p>
  </w:endnote>
  <w:endnote w:type="continuationSeparator" w:id="0">
    <w:p w:rsidR="00A96DA2" w:rsidRDefault="00A96DA2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6F0633" w:rsidP="0002714D">
    <w:pPr>
      <w:pStyle w:val="CoverProp"/>
      <w:framePr w:w="0" w:hRule="auto" w:wrap="auto" w:vAnchor="margin" w:hAnchor="text" w:xAlign="left" w:yAlign="inline"/>
      <w:spacing w:line="240" w:lineRule="auto"/>
      <w:ind w:right="2340"/>
    </w:pPr>
    <w:r>
      <w:rPr>
        <w:i w:val="0"/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4603115</wp:posOffset>
          </wp:positionH>
          <wp:positionV relativeFrom="paragraph">
            <wp:posOffset>40005</wp:posOffset>
          </wp:positionV>
          <wp:extent cx="1334770" cy="391795"/>
          <wp:effectExtent l="19050" t="0" r="0" b="0"/>
          <wp:wrapNone/>
          <wp:docPr id="20" name="Picture 1" descr="iCOMET_LOGO_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MET_LOGO_1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70" cy="391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713A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59776;mso-position-horizontal-relative:text;mso-position-vertical-relative:text" o:connectortype="straight" strokecolor="#4f81bd" strokeweight="1.25pt"/>
      </w:pict>
    </w:r>
    <w:r w:rsidR="004E349A">
      <w:t>Copyright &lt;</w:t>
    </w:r>
    <w:r w:rsidR="00206C1A">
      <w:t>Sep 2009</w:t>
    </w:r>
    <w:r w:rsidR="004E349A">
      <w:t xml:space="preserve">&gt;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D713A6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8752" o:connectortype="straight" strokecolor="#4f81bd" strokeweight="1.25pt"/>
      </w:pict>
    </w:r>
    <w:r w:rsidR="007D52F5">
      <w:t>Copyright &lt;</w:t>
    </w:r>
    <w:r w:rsidR="00206C1A">
      <w:t>Sep</w:t>
    </w:r>
    <w:r w:rsidR="009C7206">
      <w:t xml:space="preserve"> 200</w:t>
    </w:r>
    <w:r w:rsidR="00206C1A">
      <w:t>9</w:t>
    </w:r>
    <w:r w:rsidR="007D52F5">
      <w:t xml:space="preserve">&gt;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DA2" w:rsidRDefault="00A96DA2" w:rsidP="00FE4BA2">
      <w:pPr>
        <w:spacing w:after="0"/>
      </w:pPr>
      <w:r>
        <w:separator/>
      </w:r>
    </w:p>
  </w:footnote>
  <w:footnote w:type="continuationSeparator" w:id="0">
    <w:p w:rsidR="00A96DA2" w:rsidRDefault="00A96DA2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D713A6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D713A6"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67" type="#_x0000_t136" style="position:absolute;margin-left:0;margin-top:0;width:527.85pt;height:131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r w:rsidRPr="00D713A6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65.7pt;height:25.35pt;z-index:251653632;mso-width-relative:margin;mso-height-relative:margin" stroked="f">
          <v:textbox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471AE6">
                  <w:rPr>
                    <w:rFonts w:ascii="Trebuchet MS" w:hAnsi="Trebuchet MS"/>
                    <w:i/>
                    <w:color w:val="4F81BD"/>
                    <w:szCs w:val="20"/>
                  </w:rPr>
                  <w:t>COMET</w:t>
                </w:r>
                <w:r w:rsidR="00FD69B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</w:p>
              <w:p w:rsidR="004E349A" w:rsidRPr="004E349A" w:rsidRDefault="004E349A" w:rsidP="004E349A"/>
            </w:txbxContent>
          </v:textbox>
        </v:shape>
      </w:pict>
    </w:r>
    <w:r w:rsidR="006F0633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21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713A6">
      <w:rPr>
        <w:noProof/>
      </w:rPr>
      <w:pict>
        <v:shape id="_x0000_s2052" type="#_x0000_t202" style="position:absolute;margin-left:0;margin-top:54.75pt;width:1in;height:13.45pt;z-index:251654656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D713A6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C277B5" w:rsidRPr="00C277B5">
                    <w:rPr>
                      <w:noProof/>
                      <w:color w:val="FFFFFF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  <w:r w:rsidRPr="00D713A6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7728;mso-position-horizontal-relative:text;mso-position-vertical-relative:text" o:connectortype="straight" strokecolor="#4f81bd" strokeweight="1.25pt"/>
      </w:pict>
    </w:r>
    <w:r w:rsidRPr="00D713A6">
      <w:rPr>
        <w:noProof/>
      </w:rPr>
      <w:pict>
        <v:shape id="_x0000_s2054" type="#_x0000_t202" style="position:absolute;margin-left:359.9pt;margin-top:-53.05pt;width:2in;height:21.6pt;z-index:251655680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7D52F5">
    <w:pPr>
      <w:pStyle w:val="Header"/>
      <w:rPr>
        <w:noProof/>
      </w:rPr>
    </w:pPr>
  </w:p>
  <w:p w:rsidR="007D52F5" w:rsidRDefault="006F0633" w:rsidP="00E43165">
    <w:pPr>
      <w:pStyle w:val="Header"/>
      <w:jc w:val="right"/>
    </w:pPr>
    <w:r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B90148"/>
    <w:multiLevelType w:val="multilevel"/>
    <w:tmpl w:val="C30E8D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askhead2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9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>
    <w:nsid w:val="61007DF1"/>
    <w:multiLevelType w:val="hybridMultilevel"/>
    <w:tmpl w:val="DA22EA26"/>
    <w:lvl w:ilvl="0" w:tplc="63FC5A3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3F91B9F"/>
    <w:multiLevelType w:val="hybridMultilevel"/>
    <w:tmpl w:val="A7F8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7"/>
  </w:num>
  <w:num w:numId="6">
    <w:abstractNumId w:val="9"/>
  </w:num>
  <w:num w:numId="7">
    <w:abstractNumId w:val="28"/>
  </w:num>
  <w:num w:numId="8">
    <w:abstractNumId w:val="31"/>
  </w:num>
  <w:num w:numId="9">
    <w:abstractNumId w:val="30"/>
  </w:num>
  <w:num w:numId="10">
    <w:abstractNumId w:val="15"/>
  </w:num>
  <w:num w:numId="11">
    <w:abstractNumId w:val="16"/>
  </w:num>
  <w:num w:numId="12">
    <w:abstractNumId w:val="10"/>
  </w:num>
  <w:num w:numId="13">
    <w:abstractNumId w:val="5"/>
  </w:num>
  <w:num w:numId="14">
    <w:abstractNumId w:val="6"/>
  </w:num>
  <w:num w:numId="15">
    <w:abstractNumId w:val="20"/>
  </w:num>
  <w:num w:numId="16">
    <w:abstractNumId w:val="27"/>
  </w:num>
  <w:num w:numId="17">
    <w:abstractNumId w:val="12"/>
  </w:num>
  <w:num w:numId="18">
    <w:abstractNumId w:val="23"/>
  </w:num>
  <w:num w:numId="19">
    <w:abstractNumId w:val="11"/>
  </w:num>
  <w:num w:numId="20">
    <w:abstractNumId w:val="2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4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29"/>
  </w:num>
  <w:num w:numId="27">
    <w:abstractNumId w:val="14"/>
  </w:num>
  <w:num w:numId="28">
    <w:abstractNumId w:val="26"/>
  </w:num>
  <w:num w:numId="29">
    <w:abstractNumId w:val="2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44034"/>
    <o:shapelayout v:ext="edit">
      <o:idmap v:ext="edit" data="2"/>
      <o:rules v:ext="edit">
        <o:r id="V:Rule4" type="connector" idref="#_x0000_s2053"/>
        <o:r id="V:Rule5" type="connector" idref="#_x0000_s2058"/>
        <o:r id="V:Rule6" type="connector" idref="#_x0000_s206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3241"/>
    <w:rsid w:val="00007A4B"/>
    <w:rsid w:val="00016BD1"/>
    <w:rsid w:val="00017314"/>
    <w:rsid w:val="000267BE"/>
    <w:rsid w:val="0002714D"/>
    <w:rsid w:val="00027902"/>
    <w:rsid w:val="00027E6C"/>
    <w:rsid w:val="00036A5E"/>
    <w:rsid w:val="00036F2B"/>
    <w:rsid w:val="0004140A"/>
    <w:rsid w:val="00043A14"/>
    <w:rsid w:val="00045D4A"/>
    <w:rsid w:val="00047900"/>
    <w:rsid w:val="00051D4D"/>
    <w:rsid w:val="0005263C"/>
    <w:rsid w:val="00056E7D"/>
    <w:rsid w:val="000625C9"/>
    <w:rsid w:val="000636EA"/>
    <w:rsid w:val="00075AE5"/>
    <w:rsid w:val="00075D28"/>
    <w:rsid w:val="00080D27"/>
    <w:rsid w:val="0008173E"/>
    <w:rsid w:val="00082A93"/>
    <w:rsid w:val="00092276"/>
    <w:rsid w:val="000930D3"/>
    <w:rsid w:val="00095163"/>
    <w:rsid w:val="00095E49"/>
    <w:rsid w:val="000A189B"/>
    <w:rsid w:val="000A1A91"/>
    <w:rsid w:val="000A6ECE"/>
    <w:rsid w:val="000B042D"/>
    <w:rsid w:val="000B0850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102F"/>
    <w:rsid w:val="00101CFB"/>
    <w:rsid w:val="00103E5C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E59"/>
    <w:rsid w:val="00145103"/>
    <w:rsid w:val="00151F4B"/>
    <w:rsid w:val="001531BD"/>
    <w:rsid w:val="00161E32"/>
    <w:rsid w:val="00167618"/>
    <w:rsid w:val="00170BDB"/>
    <w:rsid w:val="00183562"/>
    <w:rsid w:val="00191877"/>
    <w:rsid w:val="00194DF9"/>
    <w:rsid w:val="00197F69"/>
    <w:rsid w:val="001A37D4"/>
    <w:rsid w:val="001B7E7D"/>
    <w:rsid w:val="001C0362"/>
    <w:rsid w:val="001C0402"/>
    <w:rsid w:val="001C1598"/>
    <w:rsid w:val="001C3B20"/>
    <w:rsid w:val="001C7201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06C1A"/>
    <w:rsid w:val="00207D2F"/>
    <w:rsid w:val="00212298"/>
    <w:rsid w:val="00212FCA"/>
    <w:rsid w:val="00216154"/>
    <w:rsid w:val="00220930"/>
    <w:rsid w:val="00230F81"/>
    <w:rsid w:val="002332B1"/>
    <w:rsid w:val="0023367A"/>
    <w:rsid w:val="00236FB0"/>
    <w:rsid w:val="00237A42"/>
    <w:rsid w:val="002472E3"/>
    <w:rsid w:val="00247AAD"/>
    <w:rsid w:val="0025223C"/>
    <w:rsid w:val="00254448"/>
    <w:rsid w:val="002616FC"/>
    <w:rsid w:val="0026584E"/>
    <w:rsid w:val="0027332D"/>
    <w:rsid w:val="002768B8"/>
    <w:rsid w:val="00280D3A"/>
    <w:rsid w:val="00282F37"/>
    <w:rsid w:val="00282FD8"/>
    <w:rsid w:val="002836D8"/>
    <w:rsid w:val="0029126B"/>
    <w:rsid w:val="00292142"/>
    <w:rsid w:val="00294C33"/>
    <w:rsid w:val="00296F13"/>
    <w:rsid w:val="002A2890"/>
    <w:rsid w:val="002A3935"/>
    <w:rsid w:val="002A5461"/>
    <w:rsid w:val="002A6ACB"/>
    <w:rsid w:val="002B0753"/>
    <w:rsid w:val="002C14A4"/>
    <w:rsid w:val="002C4D68"/>
    <w:rsid w:val="002C52BA"/>
    <w:rsid w:val="002D5532"/>
    <w:rsid w:val="002D66C3"/>
    <w:rsid w:val="002D7A7F"/>
    <w:rsid w:val="002E69E0"/>
    <w:rsid w:val="002E776B"/>
    <w:rsid w:val="002F5953"/>
    <w:rsid w:val="003022D7"/>
    <w:rsid w:val="003026F0"/>
    <w:rsid w:val="0030300F"/>
    <w:rsid w:val="0030681A"/>
    <w:rsid w:val="00311415"/>
    <w:rsid w:val="00320179"/>
    <w:rsid w:val="003207B0"/>
    <w:rsid w:val="00340B14"/>
    <w:rsid w:val="0034255C"/>
    <w:rsid w:val="003442AD"/>
    <w:rsid w:val="00347DF0"/>
    <w:rsid w:val="00355870"/>
    <w:rsid w:val="00357CA6"/>
    <w:rsid w:val="00360F13"/>
    <w:rsid w:val="003827C7"/>
    <w:rsid w:val="003859F1"/>
    <w:rsid w:val="00385A91"/>
    <w:rsid w:val="00387FF7"/>
    <w:rsid w:val="003903AE"/>
    <w:rsid w:val="00391B70"/>
    <w:rsid w:val="00391D04"/>
    <w:rsid w:val="00391D28"/>
    <w:rsid w:val="00396D60"/>
    <w:rsid w:val="003A25EC"/>
    <w:rsid w:val="003B3E68"/>
    <w:rsid w:val="003B6145"/>
    <w:rsid w:val="003C2293"/>
    <w:rsid w:val="003C5212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1AE6"/>
    <w:rsid w:val="00475F3A"/>
    <w:rsid w:val="00484932"/>
    <w:rsid w:val="0048775A"/>
    <w:rsid w:val="00496862"/>
    <w:rsid w:val="00496F4A"/>
    <w:rsid w:val="004A1158"/>
    <w:rsid w:val="004A35D1"/>
    <w:rsid w:val="004A4E6D"/>
    <w:rsid w:val="004A566E"/>
    <w:rsid w:val="004B12C2"/>
    <w:rsid w:val="004B2B76"/>
    <w:rsid w:val="004B5432"/>
    <w:rsid w:val="004C3730"/>
    <w:rsid w:val="004C68C9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33B6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42332"/>
    <w:rsid w:val="0055267A"/>
    <w:rsid w:val="0055360F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886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F126C"/>
    <w:rsid w:val="005F1B9C"/>
    <w:rsid w:val="005F3334"/>
    <w:rsid w:val="00602AE8"/>
    <w:rsid w:val="00603CC1"/>
    <w:rsid w:val="00605AC4"/>
    <w:rsid w:val="00607E87"/>
    <w:rsid w:val="00610E31"/>
    <w:rsid w:val="0061668F"/>
    <w:rsid w:val="00620AE0"/>
    <w:rsid w:val="00630686"/>
    <w:rsid w:val="00634113"/>
    <w:rsid w:val="006372A3"/>
    <w:rsid w:val="006443C0"/>
    <w:rsid w:val="006445FA"/>
    <w:rsid w:val="00647135"/>
    <w:rsid w:val="0064776D"/>
    <w:rsid w:val="00655AB3"/>
    <w:rsid w:val="006641CD"/>
    <w:rsid w:val="00665764"/>
    <w:rsid w:val="00674296"/>
    <w:rsid w:val="00681B2F"/>
    <w:rsid w:val="00683A14"/>
    <w:rsid w:val="006845BC"/>
    <w:rsid w:val="0069066C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0633"/>
    <w:rsid w:val="006F392A"/>
    <w:rsid w:val="00700B3E"/>
    <w:rsid w:val="00701137"/>
    <w:rsid w:val="00702653"/>
    <w:rsid w:val="0070646F"/>
    <w:rsid w:val="00715B4B"/>
    <w:rsid w:val="00717A90"/>
    <w:rsid w:val="007231F3"/>
    <w:rsid w:val="00723FF5"/>
    <w:rsid w:val="007252D9"/>
    <w:rsid w:val="00726081"/>
    <w:rsid w:val="00727583"/>
    <w:rsid w:val="00727CA4"/>
    <w:rsid w:val="00734EFC"/>
    <w:rsid w:val="00741AD0"/>
    <w:rsid w:val="007429A9"/>
    <w:rsid w:val="00744BF6"/>
    <w:rsid w:val="00755927"/>
    <w:rsid w:val="00766B75"/>
    <w:rsid w:val="00766FD5"/>
    <w:rsid w:val="00770508"/>
    <w:rsid w:val="007727C6"/>
    <w:rsid w:val="00773101"/>
    <w:rsid w:val="007733EE"/>
    <w:rsid w:val="00776B3B"/>
    <w:rsid w:val="007800E3"/>
    <w:rsid w:val="00787120"/>
    <w:rsid w:val="00787145"/>
    <w:rsid w:val="00794058"/>
    <w:rsid w:val="007945EF"/>
    <w:rsid w:val="007963D1"/>
    <w:rsid w:val="007A146A"/>
    <w:rsid w:val="007B1BF7"/>
    <w:rsid w:val="007C7377"/>
    <w:rsid w:val="007D0C34"/>
    <w:rsid w:val="007D52F5"/>
    <w:rsid w:val="007D55F0"/>
    <w:rsid w:val="007E4EB3"/>
    <w:rsid w:val="007E54FF"/>
    <w:rsid w:val="007E6478"/>
    <w:rsid w:val="007F4887"/>
    <w:rsid w:val="008005D2"/>
    <w:rsid w:val="00806A0B"/>
    <w:rsid w:val="00811652"/>
    <w:rsid w:val="00811A01"/>
    <w:rsid w:val="00817B78"/>
    <w:rsid w:val="00817F6F"/>
    <w:rsid w:val="00820E96"/>
    <w:rsid w:val="008243B6"/>
    <w:rsid w:val="00824A65"/>
    <w:rsid w:val="008261A7"/>
    <w:rsid w:val="00827485"/>
    <w:rsid w:val="008310F7"/>
    <w:rsid w:val="00831691"/>
    <w:rsid w:val="00833A5A"/>
    <w:rsid w:val="008412FF"/>
    <w:rsid w:val="008424F6"/>
    <w:rsid w:val="008449CE"/>
    <w:rsid w:val="0084775F"/>
    <w:rsid w:val="0085487D"/>
    <w:rsid w:val="00856864"/>
    <w:rsid w:val="00856FAB"/>
    <w:rsid w:val="00860773"/>
    <w:rsid w:val="00864C81"/>
    <w:rsid w:val="008658EE"/>
    <w:rsid w:val="00865F87"/>
    <w:rsid w:val="008669B5"/>
    <w:rsid w:val="00867E4F"/>
    <w:rsid w:val="0087335E"/>
    <w:rsid w:val="00873B2C"/>
    <w:rsid w:val="00882751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0E2D"/>
    <w:rsid w:val="008E107E"/>
    <w:rsid w:val="008E2A89"/>
    <w:rsid w:val="008E411B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2FF9"/>
    <w:rsid w:val="00927FBC"/>
    <w:rsid w:val="009309AA"/>
    <w:rsid w:val="0093260B"/>
    <w:rsid w:val="00946D97"/>
    <w:rsid w:val="00947757"/>
    <w:rsid w:val="009477D8"/>
    <w:rsid w:val="00947A75"/>
    <w:rsid w:val="00951157"/>
    <w:rsid w:val="00954007"/>
    <w:rsid w:val="00963DBB"/>
    <w:rsid w:val="0096612C"/>
    <w:rsid w:val="00966C48"/>
    <w:rsid w:val="00967985"/>
    <w:rsid w:val="0097134D"/>
    <w:rsid w:val="0097176A"/>
    <w:rsid w:val="009717FB"/>
    <w:rsid w:val="00971CDC"/>
    <w:rsid w:val="00976F07"/>
    <w:rsid w:val="00980F4F"/>
    <w:rsid w:val="009823F6"/>
    <w:rsid w:val="00996A13"/>
    <w:rsid w:val="009A2735"/>
    <w:rsid w:val="009A2788"/>
    <w:rsid w:val="009B092B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D6BA0"/>
    <w:rsid w:val="009E0D1B"/>
    <w:rsid w:val="009E6090"/>
    <w:rsid w:val="009E7B66"/>
    <w:rsid w:val="009F0ED6"/>
    <w:rsid w:val="009F41B4"/>
    <w:rsid w:val="009F5B50"/>
    <w:rsid w:val="00A046D8"/>
    <w:rsid w:val="00A0597D"/>
    <w:rsid w:val="00A05C4A"/>
    <w:rsid w:val="00A0695B"/>
    <w:rsid w:val="00A12078"/>
    <w:rsid w:val="00A142B8"/>
    <w:rsid w:val="00A15DA5"/>
    <w:rsid w:val="00A162BC"/>
    <w:rsid w:val="00A1643A"/>
    <w:rsid w:val="00A169F6"/>
    <w:rsid w:val="00A22028"/>
    <w:rsid w:val="00A265BE"/>
    <w:rsid w:val="00A270C0"/>
    <w:rsid w:val="00A27ADA"/>
    <w:rsid w:val="00A32A84"/>
    <w:rsid w:val="00A33B2C"/>
    <w:rsid w:val="00A35A12"/>
    <w:rsid w:val="00A40002"/>
    <w:rsid w:val="00A436DA"/>
    <w:rsid w:val="00A43DF7"/>
    <w:rsid w:val="00A45C86"/>
    <w:rsid w:val="00A46F1A"/>
    <w:rsid w:val="00A50D21"/>
    <w:rsid w:val="00A61622"/>
    <w:rsid w:val="00A658F9"/>
    <w:rsid w:val="00A71766"/>
    <w:rsid w:val="00A813B4"/>
    <w:rsid w:val="00A816A6"/>
    <w:rsid w:val="00A90BD4"/>
    <w:rsid w:val="00A90EBD"/>
    <w:rsid w:val="00A9157B"/>
    <w:rsid w:val="00A91851"/>
    <w:rsid w:val="00A92686"/>
    <w:rsid w:val="00A943AF"/>
    <w:rsid w:val="00A96DA2"/>
    <w:rsid w:val="00AA0ED2"/>
    <w:rsid w:val="00AA0FF5"/>
    <w:rsid w:val="00AA3AB5"/>
    <w:rsid w:val="00AA53AD"/>
    <w:rsid w:val="00AB0C15"/>
    <w:rsid w:val="00AB340A"/>
    <w:rsid w:val="00AB55B5"/>
    <w:rsid w:val="00AC01D5"/>
    <w:rsid w:val="00AC442B"/>
    <w:rsid w:val="00AC753B"/>
    <w:rsid w:val="00AD2307"/>
    <w:rsid w:val="00AD282B"/>
    <w:rsid w:val="00AD6797"/>
    <w:rsid w:val="00AD6977"/>
    <w:rsid w:val="00AD6F62"/>
    <w:rsid w:val="00AD74CA"/>
    <w:rsid w:val="00AE2B78"/>
    <w:rsid w:val="00B01D60"/>
    <w:rsid w:val="00B109B0"/>
    <w:rsid w:val="00B15FB2"/>
    <w:rsid w:val="00B20F2F"/>
    <w:rsid w:val="00B240E2"/>
    <w:rsid w:val="00B26413"/>
    <w:rsid w:val="00B30DB7"/>
    <w:rsid w:val="00B446C1"/>
    <w:rsid w:val="00B47168"/>
    <w:rsid w:val="00B6044C"/>
    <w:rsid w:val="00B607E5"/>
    <w:rsid w:val="00B64E9A"/>
    <w:rsid w:val="00B73479"/>
    <w:rsid w:val="00B77E4A"/>
    <w:rsid w:val="00B900B0"/>
    <w:rsid w:val="00B935E3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68C2"/>
    <w:rsid w:val="00BD6E86"/>
    <w:rsid w:val="00BE2D71"/>
    <w:rsid w:val="00BE5233"/>
    <w:rsid w:val="00BF0DF4"/>
    <w:rsid w:val="00BF4C04"/>
    <w:rsid w:val="00BF5D3A"/>
    <w:rsid w:val="00BF6C23"/>
    <w:rsid w:val="00BF7707"/>
    <w:rsid w:val="00C039AE"/>
    <w:rsid w:val="00C07ECB"/>
    <w:rsid w:val="00C1025D"/>
    <w:rsid w:val="00C10575"/>
    <w:rsid w:val="00C23127"/>
    <w:rsid w:val="00C244A5"/>
    <w:rsid w:val="00C25828"/>
    <w:rsid w:val="00C277B5"/>
    <w:rsid w:val="00C321A9"/>
    <w:rsid w:val="00C355AA"/>
    <w:rsid w:val="00C3630E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F1ACD"/>
    <w:rsid w:val="00CF558D"/>
    <w:rsid w:val="00CF5D98"/>
    <w:rsid w:val="00D07CC0"/>
    <w:rsid w:val="00D104F9"/>
    <w:rsid w:val="00D105FA"/>
    <w:rsid w:val="00D165DA"/>
    <w:rsid w:val="00D25EC9"/>
    <w:rsid w:val="00D27385"/>
    <w:rsid w:val="00D27C08"/>
    <w:rsid w:val="00D43AF4"/>
    <w:rsid w:val="00D45367"/>
    <w:rsid w:val="00D453CF"/>
    <w:rsid w:val="00D51659"/>
    <w:rsid w:val="00D54697"/>
    <w:rsid w:val="00D55B39"/>
    <w:rsid w:val="00D61E49"/>
    <w:rsid w:val="00D6277D"/>
    <w:rsid w:val="00D7060F"/>
    <w:rsid w:val="00D713A6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B3CA0"/>
    <w:rsid w:val="00DC2265"/>
    <w:rsid w:val="00DD041A"/>
    <w:rsid w:val="00DD6894"/>
    <w:rsid w:val="00DE311B"/>
    <w:rsid w:val="00DE5053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16876"/>
    <w:rsid w:val="00E16CBD"/>
    <w:rsid w:val="00E27B32"/>
    <w:rsid w:val="00E4207E"/>
    <w:rsid w:val="00E43165"/>
    <w:rsid w:val="00E43BEA"/>
    <w:rsid w:val="00E5046F"/>
    <w:rsid w:val="00E54668"/>
    <w:rsid w:val="00E54881"/>
    <w:rsid w:val="00E563F6"/>
    <w:rsid w:val="00E6462E"/>
    <w:rsid w:val="00E653ED"/>
    <w:rsid w:val="00E72016"/>
    <w:rsid w:val="00E722A0"/>
    <w:rsid w:val="00E801B5"/>
    <w:rsid w:val="00E83D6F"/>
    <w:rsid w:val="00E852E7"/>
    <w:rsid w:val="00E85BA6"/>
    <w:rsid w:val="00E87B70"/>
    <w:rsid w:val="00E90CE9"/>
    <w:rsid w:val="00E92BBE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39A"/>
    <w:rsid w:val="00EE5355"/>
    <w:rsid w:val="00EE6C9C"/>
    <w:rsid w:val="00EF4F93"/>
    <w:rsid w:val="00EF6477"/>
    <w:rsid w:val="00EF7E71"/>
    <w:rsid w:val="00F0196A"/>
    <w:rsid w:val="00F03F63"/>
    <w:rsid w:val="00F05DE9"/>
    <w:rsid w:val="00F0661B"/>
    <w:rsid w:val="00F10978"/>
    <w:rsid w:val="00F24150"/>
    <w:rsid w:val="00F33133"/>
    <w:rsid w:val="00F40121"/>
    <w:rsid w:val="00F40F90"/>
    <w:rsid w:val="00F41662"/>
    <w:rsid w:val="00F417FF"/>
    <w:rsid w:val="00F43398"/>
    <w:rsid w:val="00F5278E"/>
    <w:rsid w:val="00F53A63"/>
    <w:rsid w:val="00F558BC"/>
    <w:rsid w:val="00F5635F"/>
    <w:rsid w:val="00F60F80"/>
    <w:rsid w:val="00F6341B"/>
    <w:rsid w:val="00F64269"/>
    <w:rsid w:val="00F71BD0"/>
    <w:rsid w:val="00F72F96"/>
    <w:rsid w:val="00F77103"/>
    <w:rsid w:val="00F7797F"/>
    <w:rsid w:val="00F8230C"/>
    <w:rsid w:val="00F823DE"/>
    <w:rsid w:val="00F8304D"/>
    <w:rsid w:val="00F8544D"/>
    <w:rsid w:val="00F856D9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28B4"/>
    <w:rsid w:val="00FD3575"/>
    <w:rsid w:val="00FD5126"/>
    <w:rsid w:val="00FD5E8C"/>
    <w:rsid w:val="00FD69BA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2B0753"/>
    <w:pPr>
      <w:numPr>
        <w:numId w:val="29"/>
      </w:numPr>
      <w:spacing w:before="0" w:after="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2B0753"/>
    <w:pPr>
      <w:numPr>
        <w:ilvl w:val="1"/>
        <w:numId w:val="27"/>
      </w:numPr>
      <w:spacing w:before="240"/>
    </w:pPr>
    <w:rPr>
      <w:rFonts w:cs="Lucida Sans Unicode"/>
      <w:b/>
      <w:szCs w:val="20"/>
      <w:u w:val="single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0"/>
        <w:numId w:val="0"/>
      </w:numPr>
      <w:ind w:left="1224" w:hanging="504"/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  <w:ind w:left="1224" w:hanging="504"/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71AD-3610-4E36-9B65-0FA33CFAA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4127</CharactersWithSpaces>
  <SharedDoc>false</SharedDoc>
  <HLinks>
    <vt:vector size="48" baseType="variant"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_Toc225309114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_Toc225309113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_Toc225309112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_Toc225309111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_Toc225309110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_Toc225309109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_Toc225309108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_Toc225309107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4</cp:revision>
  <cp:lastPrinted>2009-12-08T08:57:00Z</cp:lastPrinted>
  <dcterms:created xsi:type="dcterms:W3CDTF">2009-12-08T08:56:00Z</dcterms:created>
  <dcterms:modified xsi:type="dcterms:W3CDTF">2009-12-08T08:57:00Z</dcterms:modified>
</cp:coreProperties>
</file>