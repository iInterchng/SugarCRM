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F24233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F24233">
              <w:t>Trade</w:t>
            </w:r>
            <w:r>
              <w:t xml:space="preserve"> </w:t>
            </w:r>
            <w:r w:rsidR="00605AC4">
              <w:t>Hardware and Software</w:t>
            </w:r>
            <w:r>
              <w:t xml:space="preserve"> </w:t>
            </w:r>
            <w:r w:rsidR="00C07ECB">
              <w:t xml:space="preserve">Deployment </w:t>
            </w:r>
            <w:r>
              <w:t>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3F659D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8255" r="12700" b="5715"/>
                <wp:wrapSquare wrapText="bothSides"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AxZFaP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>This is a privileged and confidential document of iInterchange Systems Pvt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D073F8" w:rsidRDefault="00207D2F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82427944" w:history="1">
        <w:r w:rsidR="00D073F8" w:rsidRPr="008560C1">
          <w:rPr>
            <w:rStyle w:val="Hyperlink"/>
            <w:noProof/>
          </w:rPr>
          <w:t>1.</w:t>
        </w:r>
        <w:r w:rsidR="00D07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3F8" w:rsidRPr="008560C1">
          <w:rPr>
            <w:rStyle w:val="Hyperlink"/>
            <w:noProof/>
          </w:rPr>
          <w:t>Introduction</w:t>
        </w:r>
        <w:r w:rsidR="00D073F8">
          <w:rPr>
            <w:noProof/>
            <w:webHidden/>
          </w:rPr>
          <w:tab/>
        </w:r>
        <w:r w:rsidR="00D073F8">
          <w:rPr>
            <w:noProof/>
            <w:webHidden/>
          </w:rPr>
          <w:fldChar w:fldCharType="begin"/>
        </w:r>
        <w:r w:rsidR="00D073F8">
          <w:rPr>
            <w:noProof/>
            <w:webHidden/>
          </w:rPr>
          <w:instrText xml:space="preserve"> PAGEREF _Toc282427944 \h </w:instrText>
        </w:r>
        <w:r w:rsidR="00D073F8">
          <w:rPr>
            <w:noProof/>
            <w:webHidden/>
          </w:rPr>
        </w:r>
        <w:r w:rsidR="00D073F8">
          <w:rPr>
            <w:noProof/>
            <w:webHidden/>
          </w:rPr>
          <w:fldChar w:fldCharType="separate"/>
        </w:r>
        <w:r w:rsidR="000D33D3">
          <w:rPr>
            <w:noProof/>
            <w:webHidden/>
          </w:rPr>
          <w:t>3</w:t>
        </w:r>
        <w:r w:rsidR="00D073F8">
          <w:rPr>
            <w:noProof/>
            <w:webHidden/>
          </w:rPr>
          <w:fldChar w:fldCharType="end"/>
        </w:r>
      </w:hyperlink>
    </w:p>
    <w:p w:rsidR="00D073F8" w:rsidRDefault="00D073F8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2427945" w:history="1">
        <w:r w:rsidRPr="008560C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560C1">
          <w:rPr>
            <w:rStyle w:val="Hyperlink"/>
            <w:noProof/>
          </w:rPr>
          <w:t>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_Toc282427945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3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73F8" w:rsidRDefault="00D073F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2427946" w:history="1">
        <w:r w:rsidRPr="008560C1">
          <w:rPr>
            <w:rStyle w:val="Hyperlink"/>
            <w:noProof/>
          </w:rPr>
          <w:t>Application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_Toc282427946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3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73F8" w:rsidRDefault="00D073F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2427947" w:history="1">
        <w:r w:rsidRPr="008560C1">
          <w:rPr>
            <w:rStyle w:val="Hyperlink"/>
            <w:noProof/>
          </w:rPr>
          <w:t>Database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_Toc282427947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3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73F8" w:rsidRDefault="00D073F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2427948" w:history="1">
        <w:r w:rsidRPr="008560C1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_Toc282427948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3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3F8" w:rsidRDefault="00D073F8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2427949" w:history="1">
        <w:r w:rsidRPr="008560C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560C1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_Toc282427949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3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3F8" w:rsidRDefault="00D073F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2427950" w:history="1">
        <w:r w:rsidRPr="008560C1">
          <w:rPr>
            <w:rStyle w:val="Hyperlink"/>
            <w:noProof/>
          </w:rPr>
          <w:t>Application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_Toc282427950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3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3F8" w:rsidRDefault="00D073F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2427951" w:history="1">
        <w:r w:rsidRPr="008560C1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_Toc282427951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3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207D2F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82427944"/>
      <w:r w:rsidRPr="006E4C59">
        <w:lastRenderedPageBreak/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proofErr w:type="spellStart"/>
      <w:r>
        <w:rPr>
          <w:lang w:val="en-GB"/>
        </w:rPr>
        <w:t>i</w:t>
      </w:r>
      <w:r w:rsidR="00F24233">
        <w:rPr>
          <w:lang w:val="en-GB"/>
        </w:rPr>
        <w:t>TRADE</w:t>
      </w:r>
      <w:proofErr w:type="spellEnd"/>
      <w:r>
        <w:rPr>
          <w:lang w:val="en-GB"/>
        </w:rPr>
        <w:t xml:space="preserve">, developed by iInterchange Systems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</w:t>
      </w:r>
    </w:p>
    <w:p w:rsidR="007D52F5" w:rsidRDefault="00F40F90" w:rsidP="009E0D1B">
      <w:pPr>
        <w:pStyle w:val="taskhead1"/>
      </w:pPr>
      <w:bookmarkStart w:id="1" w:name="_Toc282427945"/>
      <w:r>
        <w:t xml:space="preserve">Hardware </w:t>
      </w:r>
      <w:r w:rsidR="00575A9E">
        <w:t>Requirements</w:t>
      </w:r>
      <w:bookmarkEnd w:id="1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  <w:bookmarkStart w:id="2" w:name="_Toc176238484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Pr="00495891" w:rsidRDefault="009C7206" w:rsidP="00F40F90">
      <w:pPr>
        <w:pStyle w:val="taskhead2"/>
      </w:pPr>
      <w:bookmarkStart w:id="3" w:name="_Toc176238489"/>
      <w:bookmarkStart w:id="4" w:name="_Toc282427946"/>
      <w:bookmarkEnd w:id="2"/>
      <w:r w:rsidRPr="00495891">
        <w:t>Application Server</w:t>
      </w:r>
      <w:bookmarkEnd w:id="3"/>
      <w:bookmarkEnd w:id="4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9C7206" w:rsidRDefault="009C7206" w:rsidP="009C7206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4A10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7945EF">
              <w:rPr>
                <w:rFonts w:eastAsia="Lucida Sans Unicode"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2.4 </w:t>
            </w:r>
            <w:r w:rsidR="004A1058">
              <w:rPr>
                <w:rFonts w:eastAsia="Lucida Sans Unicode"/>
              </w:rPr>
              <w:t>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823DA1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</w:t>
            </w:r>
            <w:r w:rsidR="00282F37">
              <w:rPr>
                <w:rFonts w:eastAsia="Lucida Sans Unicode"/>
              </w:rPr>
              <w:t>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23348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B906FE" w:rsidRDefault="009C7206" w:rsidP="00B906FE">
      <w:pPr>
        <w:pStyle w:val="Style5"/>
        <w:numPr>
          <w:ilvl w:val="0"/>
          <w:numId w:val="0"/>
        </w:numPr>
        <w:ind w:left="1080"/>
      </w:pPr>
      <w:bookmarkStart w:id="5" w:name="_Toc174179908"/>
      <w:bookmarkStart w:id="6" w:name="_Toc174180306"/>
      <w:bookmarkStart w:id="7" w:name="_Toc174180509"/>
      <w:bookmarkStart w:id="8" w:name="_Toc174180710"/>
      <w:bookmarkStart w:id="9" w:name="_Toc174180907"/>
      <w:bookmarkStart w:id="10" w:name="_Toc174181102"/>
      <w:bookmarkEnd w:id="5"/>
      <w:bookmarkEnd w:id="6"/>
      <w:bookmarkEnd w:id="7"/>
      <w:bookmarkEnd w:id="8"/>
      <w:bookmarkEnd w:id="9"/>
      <w:bookmarkEnd w:id="10"/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4A10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r w:rsidR="004A1058">
              <w:rPr>
                <w:rFonts w:eastAsia="Lucida Sans Unicode"/>
              </w:rPr>
              <w:t>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4C3730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2B0753">
      <w:pPr>
        <w:pStyle w:val="Style5"/>
      </w:pPr>
      <w:r>
        <w:t xml:space="preserve">      </w:t>
      </w:r>
    </w:p>
    <w:p w:rsidR="009C7206" w:rsidRDefault="009C7206" w:rsidP="002B0753">
      <w:pPr>
        <w:pStyle w:val="Style5"/>
      </w:pPr>
      <w:r>
        <w:t xml:space="preserve">         </w:t>
      </w:r>
    </w:p>
    <w:p w:rsidR="00907E4F" w:rsidRDefault="00907E4F" w:rsidP="002B0753">
      <w:pPr>
        <w:pStyle w:val="Style5"/>
      </w:pPr>
      <w:bookmarkStart w:id="11" w:name="_Toc176238491"/>
    </w:p>
    <w:p w:rsidR="00B906FE" w:rsidRDefault="00B906FE" w:rsidP="00B906FE">
      <w:pPr>
        <w:pStyle w:val="taskhead2"/>
        <w:ind w:left="792"/>
      </w:pPr>
    </w:p>
    <w:p w:rsidR="009C7206" w:rsidRDefault="00B906FE" w:rsidP="00B906FE">
      <w:pPr>
        <w:pStyle w:val="taskhead2"/>
      </w:pPr>
      <w:bookmarkStart w:id="12" w:name="_Toc282427947"/>
      <w:r>
        <w:t>D</w:t>
      </w:r>
      <w:r w:rsidR="009C7206">
        <w:t>atabase Server</w:t>
      </w:r>
      <w:bookmarkEnd w:id="12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4A10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r w:rsidR="004A1058">
              <w:rPr>
                <w:rFonts w:eastAsia="Lucida Sans Unicode"/>
              </w:rPr>
              <w:t>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C7206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823DA1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500</w:t>
            </w:r>
            <w:r w:rsidR="009C7206">
              <w:rPr>
                <w:rFonts w:eastAsia="Lucida Sans Unicode"/>
              </w:rPr>
              <w:t xml:space="preserve"> GB</w:t>
            </w:r>
          </w:p>
        </w:tc>
      </w:tr>
    </w:tbl>
    <w:p w:rsidR="009C7206" w:rsidRDefault="009C7206" w:rsidP="002B0753">
      <w:pPr>
        <w:pStyle w:val="Style5"/>
      </w:pPr>
    </w:p>
    <w:p w:rsidR="009C7206" w:rsidRDefault="009C7206" w:rsidP="002B0753">
      <w:pPr>
        <w:pStyle w:val="Style5"/>
      </w:pPr>
    </w:p>
    <w:p w:rsidR="00883FF7" w:rsidRDefault="00883FF7" w:rsidP="002B0753">
      <w:pPr>
        <w:pStyle w:val="taskhead2"/>
      </w:pPr>
    </w:p>
    <w:p w:rsidR="003C5212" w:rsidRDefault="003C5212" w:rsidP="002B0753">
      <w:pPr>
        <w:pStyle w:val="taskhead2"/>
      </w:pPr>
    </w:p>
    <w:p w:rsidR="00E470F5" w:rsidRDefault="00E470F5" w:rsidP="002B0753">
      <w:pPr>
        <w:pStyle w:val="taskhead2"/>
      </w:pPr>
      <w:bookmarkStart w:id="13" w:name="_GoBack"/>
      <w:bookmarkEnd w:id="13"/>
    </w:p>
    <w:p w:rsidR="009C7206" w:rsidRPr="00746ACB" w:rsidRDefault="009C7206" w:rsidP="00746ACB">
      <w:pPr>
        <w:pStyle w:val="taskhead2"/>
      </w:pPr>
      <w:bookmarkStart w:id="14" w:name="_Toc282427948"/>
      <w:r w:rsidRPr="00746ACB">
        <w:lastRenderedPageBreak/>
        <w:t>Client</w:t>
      </w:r>
      <w:bookmarkEnd w:id="11"/>
      <w:bookmarkEnd w:id="14"/>
      <w:r w:rsidRPr="00746ACB">
        <w:t xml:space="preserve">  </w:t>
      </w:r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9C7206" w:rsidRPr="00A95814" w:rsidRDefault="009C7206" w:rsidP="002B0753">
      <w:pPr>
        <w:pStyle w:val="Style5"/>
        <w:numPr>
          <w:ilvl w:val="0"/>
          <w:numId w:val="0"/>
        </w:numPr>
        <w:ind w:left="1080"/>
      </w:pPr>
      <w:r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Pr="003026F0" w:rsidRDefault="003026F0" w:rsidP="002B0753">
      <w:pPr>
        <w:rPr>
          <w:b/>
        </w:rPr>
      </w:pPr>
      <w:bookmarkStart w:id="15" w:name="_Toc176238493"/>
      <w:r>
        <w:t xml:space="preserve">      2 MBPS speed would be required for network connectivity shared by 4 people.</w:t>
      </w:r>
    </w:p>
    <w:p w:rsidR="009C7206" w:rsidRPr="002B0753" w:rsidRDefault="009C7206" w:rsidP="00746ACB">
      <w:pPr>
        <w:pStyle w:val="taskhead1"/>
      </w:pPr>
      <w:bookmarkStart w:id="16" w:name="_Toc282427949"/>
      <w:r w:rsidRPr="00D31164">
        <w:t>Software</w:t>
      </w:r>
      <w:bookmarkStart w:id="17" w:name="_Toc176238494"/>
      <w:bookmarkEnd w:id="15"/>
      <w:bookmarkEnd w:id="16"/>
    </w:p>
    <w:p w:rsidR="009C7206" w:rsidRPr="00746ACB" w:rsidRDefault="009C7206" w:rsidP="00746ACB">
      <w:pPr>
        <w:pStyle w:val="taskhead2"/>
      </w:pPr>
      <w:bookmarkStart w:id="18" w:name="_Toc282427950"/>
      <w:r w:rsidRPr="00746ACB">
        <w:t>Application Server</w:t>
      </w:r>
      <w:bookmarkEnd w:id="17"/>
      <w:bookmarkEnd w:id="18"/>
    </w:p>
    <w:p w:rsidR="009C7206" w:rsidRPr="00F40121" w:rsidRDefault="009C7206" w:rsidP="002B0753">
      <w:pPr>
        <w:pStyle w:val="ListParagraph"/>
      </w:pPr>
      <w:r>
        <w:t>Windows Server 2003</w:t>
      </w:r>
      <w:r w:rsidR="005A4CFA">
        <w:t xml:space="preserve"> (downgraded Server 2008 license)</w:t>
      </w:r>
      <w:r>
        <w:t xml:space="preserve"> with external connecter license.</w:t>
      </w:r>
    </w:p>
    <w:p w:rsidR="009C7206" w:rsidRPr="00F40121" w:rsidRDefault="009C7206" w:rsidP="002B0753">
      <w:pPr>
        <w:pStyle w:val="ListParagraph"/>
      </w:pPr>
      <w:r>
        <w:t>Internet Information Services 6.0 (part of the operating system).</w:t>
      </w:r>
    </w:p>
    <w:p w:rsidR="009C7206" w:rsidRDefault="009C7206" w:rsidP="002B0753">
      <w:pPr>
        <w:pStyle w:val="ListParagraph"/>
      </w:pPr>
      <w:r>
        <w:t xml:space="preserve">Microsoft .Net Framework 2.0(will be made available as part of the </w:t>
      </w:r>
      <w:proofErr w:type="spellStart"/>
      <w:r>
        <w:t>i</w:t>
      </w:r>
      <w:r w:rsidR="007800E3">
        <w:t>TRADE</w:t>
      </w:r>
      <w:proofErr w:type="spellEnd"/>
      <w:r>
        <w:t xml:space="preserve"> Setup).</w:t>
      </w:r>
    </w:p>
    <w:p w:rsidR="009C7206" w:rsidRDefault="009C7206" w:rsidP="002B0753">
      <w:pPr>
        <w:pStyle w:val="ListParagraph"/>
      </w:pPr>
      <w:r>
        <w:t xml:space="preserve">Microsoft SQL server 2005 </w:t>
      </w:r>
      <w:r w:rsidR="007800E3">
        <w:t>Express</w:t>
      </w:r>
      <w:r>
        <w:t xml:space="preserve"> Edition</w:t>
      </w:r>
      <w:r w:rsidR="0064776D">
        <w:t>.</w:t>
      </w:r>
    </w:p>
    <w:p w:rsidR="004B2B76" w:rsidRDefault="009C7206" w:rsidP="002B0753">
      <w:pPr>
        <w:pStyle w:val="ListParagraph"/>
      </w:pPr>
      <w:r>
        <w:t xml:space="preserve">Internet Explorer 6 </w:t>
      </w:r>
      <w:r w:rsidR="00FD69BA">
        <w:t>or</w:t>
      </w:r>
      <w:r>
        <w:t xml:space="preserve"> above</w:t>
      </w:r>
      <w:r w:rsidR="0064776D">
        <w:t>.</w:t>
      </w:r>
    </w:p>
    <w:p w:rsidR="009C7206" w:rsidRPr="00746ACB" w:rsidRDefault="009C7206" w:rsidP="00746ACB">
      <w:pPr>
        <w:pStyle w:val="taskhead2"/>
      </w:pPr>
      <w:bookmarkStart w:id="19" w:name="_Toc176238496"/>
      <w:bookmarkStart w:id="20" w:name="_Toc282427951"/>
      <w:r>
        <w:t>Client</w:t>
      </w:r>
      <w:bookmarkEnd w:id="19"/>
      <w:bookmarkEnd w:id="20"/>
    </w:p>
    <w:p w:rsidR="009C7206" w:rsidRDefault="009C7206" w:rsidP="002B0753">
      <w:pPr>
        <w:pStyle w:val="ListParagraph"/>
      </w:pPr>
      <w:r>
        <w:t xml:space="preserve">Any operating system compatible to run Microsoft Internet Explorer 6.0 </w:t>
      </w:r>
      <w:r w:rsidR="00FD69BA">
        <w:t>or</w:t>
      </w:r>
      <w:r>
        <w:t xml:space="preserve"> above</w:t>
      </w:r>
      <w:r w:rsidR="0064776D">
        <w:t>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C53" w:rsidRDefault="00FC7C53" w:rsidP="00FE4BA2">
      <w:pPr>
        <w:spacing w:after="0"/>
      </w:pPr>
      <w:r>
        <w:separator/>
      </w:r>
    </w:p>
  </w:endnote>
  <w:endnote w:type="continuationSeparator" w:id="0">
    <w:p w:rsidR="00FC7C53" w:rsidRDefault="00FC7C53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3F659D" w:rsidP="0002714D">
    <w:pPr>
      <w:pStyle w:val="CoverProp"/>
      <w:framePr w:w="0" w:hRule="auto" w:wrap="auto" w:vAnchor="margin" w:hAnchor="text" w:xAlign="left" w:yAlign="inline"/>
      <w:spacing w:line="240" w:lineRule="auto"/>
      <w:ind w:right="234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4605" r="8890" b="13335"/>
              <wp:wrapNone/>
              <wp:docPr id="4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7p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E2RTuk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3F659D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10160" r="16510" b="8255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dN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H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CwhDdN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C53" w:rsidRDefault="00FC7C53" w:rsidP="00FE4BA2">
      <w:pPr>
        <w:spacing w:after="0"/>
      </w:pPr>
      <w:r>
        <w:separator/>
      </w:r>
    </w:p>
  </w:footnote>
  <w:footnote w:type="continuationSeparator" w:id="0">
    <w:p w:rsidR="00FC7C53" w:rsidRDefault="00FC7C53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FC7C53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sdt>
      <w:sdtPr>
        <w:rPr>
          <w:noProof/>
        </w:rPr>
        <w:id w:val="1576032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67" type="#_x0000_t136" style="position:absolute;margin-left:0;margin-top:0;width:527.85pt;height:131.95pt;rotation:315;z-index:-2516546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F659D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77470</wp:posOffset>
              </wp:positionV>
              <wp:extent cx="3374390" cy="321945"/>
              <wp:effectExtent l="0" t="1270" r="0" b="63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4390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6443C0" w:rsidRDefault="00A91851" w:rsidP="00A91851">
                          <w:pPr>
                            <w:ind w:left="0"/>
                            <w:jc w:val="left"/>
                            <w:rPr>
                              <w:rFonts w:ascii="Trebuchet MS" w:hAnsi="Trebuchet MS"/>
                              <w:i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i</w:t>
                          </w:r>
                          <w:r w:rsidR="00F24233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Trade</w:t>
                          </w:r>
                          <w:proofErr w:type="gramEnd"/>
                          <w:r w:rsidR="00FD69B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Requirements</w:t>
                          </w:r>
                        </w:p>
                        <w:p w:rsidR="004E349A" w:rsidRPr="004E349A" w:rsidRDefault="004E349A" w:rsidP="004E34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1pt;width:265.7pt;height:25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" stroked="f">
              <v:textbox>
                <w:txbxContent>
                  <w:p w:rsidR="004E349A" w:rsidRPr="006443C0" w:rsidRDefault="00A91851" w:rsidP="00A91851">
                    <w:pPr>
                      <w:ind w:left="0"/>
                      <w:jc w:val="left"/>
                      <w:rPr>
                        <w:rFonts w:ascii="Trebuchet MS" w:hAnsi="Trebuchet MS"/>
                        <w:i/>
                        <w:szCs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i</w:t>
                    </w:r>
                    <w:r w:rsidR="00F24233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Trade</w:t>
                    </w:r>
                    <w:proofErr w:type="gramEnd"/>
                    <w:r w:rsidR="00FD69B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</w:t>
                    </w:r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Requirements</w:t>
                    </w:r>
                  </w:p>
                  <w:p w:rsidR="004E349A" w:rsidRPr="004E349A" w:rsidRDefault="004E349A" w:rsidP="004E349A"/>
                </w:txbxContent>
              </v:textbox>
            </v:shape>
          </w:pict>
        </mc:Fallback>
      </mc:AlternateContent>
    </w:r>
    <w:r w:rsidR="00452056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F659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B830BC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D33D3" w:rsidRPr="000D33D3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0;margin-top:54.75pt;width:1in;height:2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ZbVPh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B830BC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D33D3" w:rsidRPr="000D33D3">
                      <w:rPr>
                        <w:noProof/>
                        <w:color w:val="FFFFFF"/>
                      </w:rPr>
                      <w:t>4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659D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GyJg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" strokecolor="#4f81bd" strokeweight="1.25pt"/>
          </w:pict>
        </mc:Fallback>
      </mc:AlternateContent>
    </w:r>
    <w:r w:rsidR="003F659D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j9xd4o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7D52F5">
    <w:pPr>
      <w:pStyle w:val="Header"/>
      <w:rPr>
        <w:noProof/>
      </w:rPr>
    </w:pPr>
  </w:p>
  <w:p w:rsidR="007D52F5" w:rsidRDefault="00452056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B90148"/>
    <w:multiLevelType w:val="multilevel"/>
    <w:tmpl w:val="6A6043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61007DF1"/>
    <w:multiLevelType w:val="hybridMultilevel"/>
    <w:tmpl w:val="DA22EA26"/>
    <w:lvl w:ilvl="0" w:tplc="63FC5A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F91B9F"/>
    <w:multiLevelType w:val="hybridMultilevel"/>
    <w:tmpl w:val="A7F8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7"/>
  </w:num>
  <w:num w:numId="6">
    <w:abstractNumId w:val="9"/>
  </w:num>
  <w:num w:numId="7">
    <w:abstractNumId w:val="28"/>
  </w:num>
  <w:num w:numId="8">
    <w:abstractNumId w:val="31"/>
  </w:num>
  <w:num w:numId="9">
    <w:abstractNumId w:val="30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20"/>
  </w:num>
  <w:num w:numId="16">
    <w:abstractNumId w:val="27"/>
  </w:num>
  <w:num w:numId="17">
    <w:abstractNumId w:val="12"/>
  </w:num>
  <w:num w:numId="18">
    <w:abstractNumId w:val="23"/>
  </w:num>
  <w:num w:numId="19">
    <w:abstractNumId w:val="11"/>
  </w:num>
  <w:num w:numId="20">
    <w:abstractNumId w:val="2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9"/>
  </w:num>
  <w:num w:numId="27">
    <w:abstractNumId w:val="14"/>
  </w:num>
  <w:num w:numId="28">
    <w:abstractNumId w:val="26"/>
  </w:num>
  <w:num w:numId="29">
    <w:abstractNumId w:val="25"/>
  </w:num>
  <w:num w:numId="30">
    <w:abstractNumId w:val="14"/>
  </w:num>
  <w:num w:numId="31">
    <w:abstractNumId w:val="14"/>
  </w:num>
  <w:num w:numId="32">
    <w:abstractNumId w:val="8"/>
  </w:num>
  <w:num w:numId="3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7A4B"/>
    <w:rsid w:val="00016BD1"/>
    <w:rsid w:val="000267BE"/>
    <w:rsid w:val="0002714D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977"/>
    <w:rsid w:val="00095E49"/>
    <w:rsid w:val="000A189B"/>
    <w:rsid w:val="000A1A91"/>
    <w:rsid w:val="000A6ECE"/>
    <w:rsid w:val="000B042D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3014"/>
    <w:rsid w:val="000D33D3"/>
    <w:rsid w:val="000D4550"/>
    <w:rsid w:val="000D5CEA"/>
    <w:rsid w:val="000E08EA"/>
    <w:rsid w:val="000E0D21"/>
    <w:rsid w:val="000E7E68"/>
    <w:rsid w:val="000F43B1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531BD"/>
    <w:rsid w:val="00161E32"/>
    <w:rsid w:val="00167618"/>
    <w:rsid w:val="00170BDB"/>
    <w:rsid w:val="00183562"/>
    <w:rsid w:val="00191877"/>
    <w:rsid w:val="00194DF9"/>
    <w:rsid w:val="00197F69"/>
    <w:rsid w:val="001C0362"/>
    <w:rsid w:val="001C0402"/>
    <w:rsid w:val="001C1598"/>
    <w:rsid w:val="001C78B1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07D2F"/>
    <w:rsid w:val="00212298"/>
    <w:rsid w:val="00212FCA"/>
    <w:rsid w:val="00216154"/>
    <w:rsid w:val="00220930"/>
    <w:rsid w:val="00230F81"/>
    <w:rsid w:val="0023367A"/>
    <w:rsid w:val="00236FB0"/>
    <w:rsid w:val="00237A42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B0753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40B14"/>
    <w:rsid w:val="0034255C"/>
    <w:rsid w:val="003442AD"/>
    <w:rsid w:val="00347DF0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C5212"/>
    <w:rsid w:val="003E546A"/>
    <w:rsid w:val="003F659D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1AE6"/>
    <w:rsid w:val="00475F3A"/>
    <w:rsid w:val="00484932"/>
    <w:rsid w:val="00496862"/>
    <w:rsid w:val="00496F4A"/>
    <w:rsid w:val="004A1058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30686"/>
    <w:rsid w:val="006372A3"/>
    <w:rsid w:val="006443C0"/>
    <w:rsid w:val="006445FA"/>
    <w:rsid w:val="00647135"/>
    <w:rsid w:val="0064776D"/>
    <w:rsid w:val="00655AB3"/>
    <w:rsid w:val="006641CD"/>
    <w:rsid w:val="00674296"/>
    <w:rsid w:val="00681B2F"/>
    <w:rsid w:val="00683A14"/>
    <w:rsid w:val="006845BC"/>
    <w:rsid w:val="0069066C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6F794D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46ACB"/>
    <w:rsid w:val="00755927"/>
    <w:rsid w:val="00766B75"/>
    <w:rsid w:val="00766FD5"/>
    <w:rsid w:val="00770508"/>
    <w:rsid w:val="007727C6"/>
    <w:rsid w:val="00773101"/>
    <w:rsid w:val="007733EE"/>
    <w:rsid w:val="00776B3B"/>
    <w:rsid w:val="007800E3"/>
    <w:rsid w:val="00787120"/>
    <w:rsid w:val="00787145"/>
    <w:rsid w:val="00794058"/>
    <w:rsid w:val="007945EF"/>
    <w:rsid w:val="007963D1"/>
    <w:rsid w:val="007A146A"/>
    <w:rsid w:val="007B1BF7"/>
    <w:rsid w:val="007C7377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3DA1"/>
    <w:rsid w:val="008243B6"/>
    <w:rsid w:val="00824A65"/>
    <w:rsid w:val="008261A7"/>
    <w:rsid w:val="008310F7"/>
    <w:rsid w:val="00831691"/>
    <w:rsid w:val="00833A5A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80F4F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ADB"/>
    <w:rsid w:val="009E7B66"/>
    <w:rsid w:val="009F0ED6"/>
    <w:rsid w:val="009F41B4"/>
    <w:rsid w:val="009F5B50"/>
    <w:rsid w:val="00A046D8"/>
    <w:rsid w:val="00A0597D"/>
    <w:rsid w:val="00A05C4A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46F1A"/>
    <w:rsid w:val="00A50D21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ED2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830BC"/>
    <w:rsid w:val="00B900B0"/>
    <w:rsid w:val="00B906FE"/>
    <w:rsid w:val="00B94CCC"/>
    <w:rsid w:val="00B94F8D"/>
    <w:rsid w:val="00BA2F34"/>
    <w:rsid w:val="00BB126D"/>
    <w:rsid w:val="00BB4280"/>
    <w:rsid w:val="00BB5BDC"/>
    <w:rsid w:val="00BB7BE0"/>
    <w:rsid w:val="00BB7E49"/>
    <w:rsid w:val="00BC257B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2E83"/>
    <w:rsid w:val="00C039AE"/>
    <w:rsid w:val="00C07ECB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3F8"/>
    <w:rsid w:val="00D07CC0"/>
    <w:rsid w:val="00D104F9"/>
    <w:rsid w:val="00D105FA"/>
    <w:rsid w:val="00D10708"/>
    <w:rsid w:val="00D165DA"/>
    <w:rsid w:val="00D25EC9"/>
    <w:rsid w:val="00D27385"/>
    <w:rsid w:val="00D27C08"/>
    <w:rsid w:val="00D43AF4"/>
    <w:rsid w:val="00D45367"/>
    <w:rsid w:val="00D453CF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3FA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6894"/>
    <w:rsid w:val="00DE5053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16876"/>
    <w:rsid w:val="00E25A1D"/>
    <w:rsid w:val="00E27B32"/>
    <w:rsid w:val="00E36FD9"/>
    <w:rsid w:val="00E4207E"/>
    <w:rsid w:val="00E43165"/>
    <w:rsid w:val="00E43BEA"/>
    <w:rsid w:val="00E470F5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4150"/>
    <w:rsid w:val="00F24233"/>
    <w:rsid w:val="00F33133"/>
    <w:rsid w:val="00F40121"/>
    <w:rsid w:val="00F40F90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C7C53"/>
    <w:rsid w:val="00FD28B4"/>
    <w:rsid w:val="00FD3575"/>
    <w:rsid w:val="00FD5126"/>
    <w:rsid w:val="00FD5E8C"/>
    <w:rsid w:val="00FD69BA"/>
    <w:rsid w:val="00FD7F97"/>
    <w:rsid w:val="00FE4BA2"/>
    <w:rsid w:val="00FF07E6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746ACB"/>
    <w:pPr>
      <w:spacing w:before="240"/>
      <w:ind w:left="360"/>
    </w:pPr>
    <w:rPr>
      <w:rFonts w:cs="Lucida Sans Unicode"/>
      <w:b/>
      <w:bCs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746ACB"/>
    <w:pPr>
      <w:spacing w:before="240"/>
      <w:ind w:left="360"/>
    </w:pPr>
    <w:rPr>
      <w:rFonts w:cs="Lucida Sans Unicode"/>
      <w:b/>
      <w:bCs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8A0A-8588-492D-957E-E1255767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2454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12</cp:revision>
  <cp:lastPrinted>2011-01-10T07:34:00Z</cp:lastPrinted>
  <dcterms:created xsi:type="dcterms:W3CDTF">2011-01-10T07:10:00Z</dcterms:created>
  <dcterms:modified xsi:type="dcterms:W3CDTF">2011-01-10T07:36:00Z</dcterms:modified>
</cp:coreProperties>
</file>