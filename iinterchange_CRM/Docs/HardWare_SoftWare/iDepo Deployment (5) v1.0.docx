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B87653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B87653">
              <w:t>Depo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1438CF">
              <w:t>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2D7326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55117E" w:rsidRDefault="002D732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D7326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2D7326">
        <w:rPr>
          <w:b w:val="0"/>
          <w:bCs w:val="0"/>
          <w:caps w:val="0"/>
        </w:rPr>
        <w:fldChar w:fldCharType="separate"/>
      </w:r>
      <w:hyperlink w:anchor="_Toc257628224" w:history="1">
        <w:r w:rsidR="0055117E" w:rsidRPr="000B222E">
          <w:rPr>
            <w:rStyle w:val="Hyperlink"/>
            <w:noProof/>
          </w:rPr>
          <w:t>1.</w:t>
        </w:r>
        <w:r w:rsidR="00551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5117E" w:rsidRPr="000B222E">
          <w:rPr>
            <w:rStyle w:val="Hyperlink"/>
            <w:noProof/>
          </w:rPr>
          <w:t>Introduction</w:t>
        </w:r>
        <w:r w:rsidR="0055117E">
          <w:rPr>
            <w:noProof/>
            <w:webHidden/>
          </w:rPr>
          <w:tab/>
        </w:r>
        <w:r w:rsidR="0055117E">
          <w:rPr>
            <w:noProof/>
            <w:webHidden/>
          </w:rPr>
          <w:fldChar w:fldCharType="begin"/>
        </w:r>
        <w:r w:rsidR="0055117E">
          <w:rPr>
            <w:noProof/>
            <w:webHidden/>
          </w:rPr>
          <w:instrText xml:space="preserve"> PAGEREF _Toc257628224 \h </w:instrText>
        </w:r>
        <w:r w:rsidR="0055117E">
          <w:rPr>
            <w:noProof/>
            <w:webHidden/>
          </w:rPr>
        </w:r>
        <w:r w:rsidR="0055117E">
          <w:rPr>
            <w:noProof/>
            <w:webHidden/>
          </w:rPr>
          <w:fldChar w:fldCharType="separate"/>
        </w:r>
        <w:r w:rsidR="0055117E">
          <w:rPr>
            <w:noProof/>
            <w:webHidden/>
          </w:rPr>
          <w:t>3</w:t>
        </w:r>
        <w:r w:rsidR="0055117E">
          <w:rPr>
            <w:noProof/>
            <w:webHidden/>
          </w:rPr>
          <w:fldChar w:fldCharType="end"/>
        </w:r>
      </w:hyperlink>
    </w:p>
    <w:p w:rsidR="0055117E" w:rsidRDefault="0055117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57628225" w:history="1">
        <w:r w:rsidRPr="000B222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B222E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17E" w:rsidRDefault="0055117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226" w:history="1">
        <w:r w:rsidRPr="000B222E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17E" w:rsidRDefault="0055117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227" w:history="1">
        <w:r w:rsidRPr="000B222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B222E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17E" w:rsidRDefault="0055117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228" w:history="1">
        <w:r w:rsidRPr="000B222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B222E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17E" w:rsidRDefault="0055117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229" w:history="1">
        <w:r w:rsidRPr="000B222E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17E" w:rsidRDefault="0055117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230" w:history="1">
        <w:r w:rsidRPr="000B222E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B222E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17E" w:rsidRDefault="0055117E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7628231" w:history="1">
        <w:r w:rsidRPr="000B222E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B222E">
          <w:rPr>
            <w:rStyle w:val="Hyperlink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_Toc257628231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2D7326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57628224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7D1BC2">
        <w:rPr>
          <w:lang w:val="en-GB"/>
        </w:rPr>
        <w:t>i</w:t>
      </w:r>
      <w:r w:rsidR="00A5528A">
        <w:rPr>
          <w:lang w:val="en-GB"/>
        </w:rPr>
        <w:t>Depo</w:t>
      </w:r>
      <w:r w:rsidR="00B0098D">
        <w:rPr>
          <w:lang w:val="en-GB"/>
        </w:rPr>
        <w:t>,</w:t>
      </w:r>
      <w:r>
        <w:rPr>
          <w:lang w:val="en-GB"/>
        </w:rPr>
        <w:t xml:space="preserve"> developed by iInterchange Systems Pvt.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7279B5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7279B5">
        <w:rPr>
          <w:lang w:val="en-GB"/>
        </w:rPr>
        <w:t>5</w:t>
      </w:r>
      <w:r w:rsidR="007D1BC2">
        <w:rPr>
          <w:lang w:val="en-GB"/>
        </w:rPr>
        <w:t xml:space="preserve"> concurrent users.</w:t>
      </w:r>
      <w:r w:rsidR="00BD423D">
        <w:rPr>
          <w:lang w:val="en-GB"/>
        </w:rPr>
        <w:t xml:space="preserve"> Please note that </w:t>
      </w:r>
      <w:r w:rsidR="00720479">
        <w:rPr>
          <w:lang w:val="en-GB"/>
        </w:rPr>
        <w:t>this requirement</w:t>
      </w:r>
      <w:r w:rsidR="00BD423D">
        <w:rPr>
          <w:lang w:val="en-GB"/>
        </w:rPr>
        <w:t xml:space="preserve"> is exclusively for hosting </w:t>
      </w:r>
      <w:r w:rsidR="00A76531">
        <w:rPr>
          <w:lang w:val="en-GB"/>
        </w:rPr>
        <w:t>iDepo</w:t>
      </w:r>
      <w:r w:rsidR="00720479">
        <w:rPr>
          <w:lang w:val="en-GB"/>
        </w:rPr>
        <w:t xml:space="preserve"> only</w:t>
      </w:r>
      <w:r w:rsidR="00BD423D">
        <w:rPr>
          <w:lang w:val="en-GB"/>
        </w:rPr>
        <w:t>.</w:t>
      </w:r>
    </w:p>
    <w:p w:rsidR="007D52F5" w:rsidRDefault="00575A9E" w:rsidP="009E0D1B">
      <w:pPr>
        <w:pStyle w:val="taskhead1"/>
      </w:pPr>
      <w:bookmarkStart w:id="1" w:name="_Toc257628225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57628226"/>
      <w:r w:rsidRPr="00D31164">
        <w:rPr>
          <w:u w:val="single"/>
        </w:rPr>
        <w:t>Hardware</w:t>
      </w:r>
      <w:bookmarkEnd w:id="2"/>
      <w:bookmarkEnd w:id="3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57628227"/>
      <w:r w:rsidRPr="00495891">
        <w:t>Server</w:t>
      </w:r>
      <w:bookmarkEnd w:id="4"/>
      <w:bookmarkEnd w:id="5"/>
    </w:p>
    <w:p w:rsidR="001659F7" w:rsidRPr="00495891" w:rsidRDefault="001659F7" w:rsidP="001659F7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bookmarkStart w:id="6" w:name="_Toc174179908"/>
            <w:bookmarkStart w:id="7" w:name="_Toc174180306"/>
            <w:bookmarkStart w:id="8" w:name="_Toc174180509"/>
            <w:bookmarkStart w:id="9" w:name="_Toc174180710"/>
            <w:bookmarkStart w:id="10" w:name="_Toc174180907"/>
            <w:bookmarkStart w:id="11" w:name="_Toc174181102"/>
            <w:bookmarkEnd w:id="6"/>
            <w:bookmarkEnd w:id="7"/>
            <w:bookmarkEnd w:id="8"/>
            <w:bookmarkEnd w:id="9"/>
            <w:bookmarkEnd w:id="10"/>
            <w:bookmarkEnd w:id="1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5E785B" w:rsidRPr="004F625D">
              <w:rPr>
                <w:rFonts w:eastAsia="Lucida Sans Unicode"/>
              </w:rPr>
              <w:t xml:space="preserve"> Pentium </w:t>
            </w:r>
            <w:r w:rsidR="005E785B">
              <w:rPr>
                <w:rFonts w:eastAsia="Lucida Sans Unicode"/>
              </w:rPr>
              <w:t>IV</w:t>
            </w:r>
            <w:r w:rsidR="005E785B" w:rsidRPr="004F625D">
              <w:rPr>
                <w:rFonts w:eastAsia="Lucida Sans Unicode"/>
              </w:rPr>
              <w:t>, 2</w:t>
            </w:r>
            <w:r w:rsidR="005E785B">
              <w:rPr>
                <w:rFonts w:eastAsia="Lucida Sans Unicode"/>
              </w:rPr>
              <w:t>.4</w:t>
            </w:r>
            <w:r w:rsidR="005E785B" w:rsidRPr="004F625D">
              <w:rPr>
                <w:rFonts w:eastAsia="Lucida Sans Unicode"/>
              </w:rPr>
              <w:t xml:space="preserve"> gigahertz (GHz)</w:t>
            </w:r>
            <w:r w:rsidR="005E785B">
              <w:rPr>
                <w:rFonts w:eastAsia="Lucida Sans Unicode"/>
              </w:rPr>
              <w:t xml:space="preserve"> equal</w:t>
            </w:r>
            <w:r w:rsidR="005E785B" w:rsidRPr="004F625D">
              <w:rPr>
                <w:rFonts w:eastAsia="Lucida Sans Unicode"/>
              </w:rPr>
              <w:t xml:space="preserve"> or </w:t>
            </w:r>
            <w:r w:rsidR="005E785B">
              <w:rPr>
                <w:rFonts w:eastAsia="Lucida Sans Unicode"/>
              </w:rPr>
              <w:t>higher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0A62ED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9C7206">
              <w:rPr>
                <w:rFonts w:eastAsia="Lucida Sans Unicode"/>
              </w:rPr>
              <w:t xml:space="preserve">GB 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BF29FE">
              <w:rPr>
                <w:rFonts w:eastAsia="Lucida Sans Unicode"/>
              </w:rPr>
              <w:t>or above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5E785B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25</w:t>
            </w:r>
            <w:r w:rsidR="00E52F38">
              <w:rPr>
                <w:rFonts w:eastAsia="Lucida Sans Unicode"/>
              </w:rPr>
              <w:t>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0B38A7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2" w:name="_Toc176238491"/>
      <w:bookmarkStart w:id="13" w:name="_Toc257628228"/>
      <w:r>
        <w:t>Client</w:t>
      </w:r>
      <w:bookmarkEnd w:id="12"/>
      <w:bookmarkEnd w:id="13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0A62E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512 MB</w:t>
            </w:r>
          </w:p>
        </w:tc>
      </w:tr>
    </w:tbl>
    <w:p w:rsidR="003026F0" w:rsidRDefault="003026F0" w:rsidP="00D45696">
      <w:bookmarkStart w:id="14" w:name="_Toc176238493"/>
      <w:r>
        <w:t xml:space="preserve">      2 MBPS speed would be required for network connectivity shared by 4 people.</w:t>
      </w:r>
    </w:p>
    <w:p w:rsidR="009C7206" w:rsidRDefault="009C7206" w:rsidP="004A003B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15" w:name="_Toc257628229"/>
      <w:r w:rsidRPr="00D31164">
        <w:rPr>
          <w:u w:val="single"/>
        </w:rPr>
        <w:t>Software</w:t>
      </w:r>
      <w:bookmarkEnd w:id="14"/>
      <w:bookmarkEnd w:id="15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6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7" w:name="_Toc257628230"/>
      <w:r>
        <w:t>Server</w:t>
      </w:r>
      <w:bookmarkEnd w:id="16"/>
      <w:bookmarkEnd w:id="17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Windows </w:t>
      </w:r>
      <w:r w:rsidR="002F1D79">
        <w:t>XP with SP2</w:t>
      </w:r>
      <w:r>
        <w:t>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.Net Framework </w:t>
      </w:r>
      <w:r w:rsidR="00A95FE5">
        <w:t>3.5 with SP1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264452">
        <w:t>Express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332DFC" w:rsidRDefault="00332DFC" w:rsidP="00332DFC">
      <w:pPr>
        <w:pStyle w:val="Style9"/>
        <w:numPr>
          <w:ilvl w:val="0"/>
          <w:numId w:val="0"/>
        </w:numPr>
        <w:ind w:left="2520"/>
      </w:pP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8" w:name="_Toc176238496"/>
      <w:bookmarkStart w:id="19" w:name="_Toc257628231"/>
      <w:r>
        <w:lastRenderedPageBreak/>
        <w:t>Client</w:t>
      </w:r>
      <w:bookmarkEnd w:id="18"/>
      <w:bookmarkEnd w:id="19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27B" w:rsidRDefault="00FD527B" w:rsidP="00FE4BA2">
      <w:pPr>
        <w:spacing w:after="0"/>
      </w:pPr>
      <w:r>
        <w:separator/>
      </w:r>
    </w:p>
  </w:endnote>
  <w:endnote w:type="continuationSeparator" w:id="0">
    <w:p w:rsidR="00FD527B" w:rsidRDefault="00FD527B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2D7326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2D7326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27B" w:rsidRDefault="00FD527B" w:rsidP="00FE4BA2">
      <w:pPr>
        <w:spacing w:after="0"/>
      </w:pPr>
      <w:r>
        <w:separator/>
      </w:r>
    </w:p>
  </w:footnote>
  <w:footnote w:type="continuationSeparator" w:id="0">
    <w:p w:rsidR="00FD527B" w:rsidRDefault="00FD527B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024" w:rsidRDefault="002D73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2D7326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2D7326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91.65pt;height:25.35pt;z-index:251654656;mso-width-relative:margin;mso-height-relative:margin" stroked="f">
          <v:textbox style="mso-next-textbox:#_x0000_s2063"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2060A1">
                  <w:rPr>
                    <w:rFonts w:ascii="Trebuchet MS" w:hAnsi="Trebuchet MS"/>
                    <w:i/>
                    <w:color w:val="4F81BD"/>
                    <w:szCs w:val="20"/>
                  </w:rPr>
                  <w:t>Depo</w:t>
                </w:r>
                <w:r w:rsidR="00C1675B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(</w:t>
                </w:r>
                <w:r w:rsidR="00871E74">
                  <w:rPr>
                    <w:rFonts w:ascii="Trebuchet MS" w:hAnsi="Trebuchet MS"/>
                    <w:i/>
                    <w:color w:val="4F81BD"/>
                    <w:szCs w:val="20"/>
                  </w:rPr>
                  <w:t>5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Users)</w:t>
                </w:r>
              </w:p>
              <w:p w:rsidR="004E349A" w:rsidRPr="004E349A" w:rsidRDefault="004E349A" w:rsidP="004E349A"/>
            </w:txbxContent>
          </v:textbox>
        </v:shape>
      </w:pict>
    </w:r>
    <w:r w:rsidRPr="002D732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D7326"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2D7326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A95FE5" w:rsidRPr="00A95FE5">
                    <w:rPr>
                      <w:noProof/>
                      <w:color w:val="FFFFFF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r w:rsidRPr="002D7326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 w:rsidRPr="002D7326"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2D7326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"/>
      <o:rules v:ext="edit">
        <o:r id="V:Rule4" type="connector" idref="#_x0000_s2053"/>
        <o:r id="V:Rule5" type="connector" idref="#_x0000_s2058"/>
        <o:r id="V:Rule6" type="connector" idref="#_x0000_s206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6176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2ED"/>
    <w:rsid w:val="000A6ECE"/>
    <w:rsid w:val="000B042D"/>
    <w:rsid w:val="000B38A7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8CF"/>
    <w:rsid w:val="00143E59"/>
    <w:rsid w:val="00145103"/>
    <w:rsid w:val="00151F4B"/>
    <w:rsid w:val="00161E32"/>
    <w:rsid w:val="001659F7"/>
    <w:rsid w:val="00167618"/>
    <w:rsid w:val="00170BDB"/>
    <w:rsid w:val="00183562"/>
    <w:rsid w:val="001878D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A1"/>
    <w:rsid w:val="002060D3"/>
    <w:rsid w:val="00212298"/>
    <w:rsid w:val="00212FCA"/>
    <w:rsid w:val="002147DD"/>
    <w:rsid w:val="00216154"/>
    <w:rsid w:val="00220930"/>
    <w:rsid w:val="0023367A"/>
    <w:rsid w:val="00234045"/>
    <w:rsid w:val="00236FB0"/>
    <w:rsid w:val="00237A42"/>
    <w:rsid w:val="002472E3"/>
    <w:rsid w:val="00247AAD"/>
    <w:rsid w:val="0025223C"/>
    <w:rsid w:val="00254448"/>
    <w:rsid w:val="002616FC"/>
    <w:rsid w:val="00264452"/>
    <w:rsid w:val="0026584E"/>
    <w:rsid w:val="00272A99"/>
    <w:rsid w:val="0027332D"/>
    <w:rsid w:val="002759AA"/>
    <w:rsid w:val="002768B8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326"/>
    <w:rsid w:val="002D7A7F"/>
    <w:rsid w:val="002E69E0"/>
    <w:rsid w:val="002E776B"/>
    <w:rsid w:val="002F1D79"/>
    <w:rsid w:val="002F5953"/>
    <w:rsid w:val="003022D7"/>
    <w:rsid w:val="003026F0"/>
    <w:rsid w:val="0030300F"/>
    <w:rsid w:val="0030681A"/>
    <w:rsid w:val="00320179"/>
    <w:rsid w:val="00332DFC"/>
    <w:rsid w:val="003350E3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4CFA"/>
    <w:rsid w:val="003B6145"/>
    <w:rsid w:val="003B6E0F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1F7C"/>
    <w:rsid w:val="00484932"/>
    <w:rsid w:val="00496862"/>
    <w:rsid w:val="00496F4A"/>
    <w:rsid w:val="004A003B"/>
    <w:rsid w:val="004A1158"/>
    <w:rsid w:val="004A4E6D"/>
    <w:rsid w:val="004A566E"/>
    <w:rsid w:val="004B12C2"/>
    <w:rsid w:val="004B27F7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117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E785B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400F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375E"/>
    <w:rsid w:val="0070646F"/>
    <w:rsid w:val="00715B4B"/>
    <w:rsid w:val="00717A90"/>
    <w:rsid w:val="00720479"/>
    <w:rsid w:val="007231F3"/>
    <w:rsid w:val="00723FF5"/>
    <w:rsid w:val="007252D9"/>
    <w:rsid w:val="00726081"/>
    <w:rsid w:val="00727583"/>
    <w:rsid w:val="007279B5"/>
    <w:rsid w:val="00727CA4"/>
    <w:rsid w:val="00734EFC"/>
    <w:rsid w:val="00741AD0"/>
    <w:rsid w:val="007429A9"/>
    <w:rsid w:val="00755927"/>
    <w:rsid w:val="00761D62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A4AFF"/>
    <w:rsid w:val="007B1BF7"/>
    <w:rsid w:val="007C7377"/>
    <w:rsid w:val="007C7C7C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06EA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1E74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0B3E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771BF"/>
    <w:rsid w:val="00980F4F"/>
    <w:rsid w:val="009A06B0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528A"/>
    <w:rsid w:val="00A57FE9"/>
    <w:rsid w:val="00A658F9"/>
    <w:rsid w:val="00A71766"/>
    <w:rsid w:val="00A76531"/>
    <w:rsid w:val="00A813B4"/>
    <w:rsid w:val="00A816A6"/>
    <w:rsid w:val="00A90BD4"/>
    <w:rsid w:val="00A90EBD"/>
    <w:rsid w:val="00A9157B"/>
    <w:rsid w:val="00A91851"/>
    <w:rsid w:val="00A943AF"/>
    <w:rsid w:val="00A95FE5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098D"/>
    <w:rsid w:val="00B01D60"/>
    <w:rsid w:val="00B109B0"/>
    <w:rsid w:val="00B15FB2"/>
    <w:rsid w:val="00B20F2F"/>
    <w:rsid w:val="00B240E2"/>
    <w:rsid w:val="00B26413"/>
    <w:rsid w:val="00B30DB7"/>
    <w:rsid w:val="00B42157"/>
    <w:rsid w:val="00B446C1"/>
    <w:rsid w:val="00B47168"/>
    <w:rsid w:val="00B6044C"/>
    <w:rsid w:val="00B607E5"/>
    <w:rsid w:val="00B64E9A"/>
    <w:rsid w:val="00B73479"/>
    <w:rsid w:val="00B87653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423D"/>
    <w:rsid w:val="00BD68C2"/>
    <w:rsid w:val="00BD6E86"/>
    <w:rsid w:val="00BE2D71"/>
    <w:rsid w:val="00BE5233"/>
    <w:rsid w:val="00BF0DF4"/>
    <w:rsid w:val="00BF29FE"/>
    <w:rsid w:val="00BF4C04"/>
    <w:rsid w:val="00BF5D3A"/>
    <w:rsid w:val="00BF6C23"/>
    <w:rsid w:val="00BF7707"/>
    <w:rsid w:val="00C039AE"/>
    <w:rsid w:val="00C10575"/>
    <w:rsid w:val="00C1675B"/>
    <w:rsid w:val="00C23127"/>
    <w:rsid w:val="00C244A5"/>
    <w:rsid w:val="00C25828"/>
    <w:rsid w:val="00C321A9"/>
    <w:rsid w:val="00C3630E"/>
    <w:rsid w:val="00C503CD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E7C44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64D19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2F38"/>
    <w:rsid w:val="00E54668"/>
    <w:rsid w:val="00E54881"/>
    <w:rsid w:val="00E563F6"/>
    <w:rsid w:val="00E6462E"/>
    <w:rsid w:val="00E653ED"/>
    <w:rsid w:val="00E70C16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004E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164D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27B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21395-B89F-4CCF-B03E-2700405F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2063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9</cp:revision>
  <cp:lastPrinted>2010-03-04T11:45:00Z</cp:lastPrinted>
  <dcterms:created xsi:type="dcterms:W3CDTF">2010-03-29T06:43:00Z</dcterms:created>
  <dcterms:modified xsi:type="dcterms:W3CDTF">2010-03-29T06:46:00Z</dcterms:modified>
</cp:coreProperties>
</file>