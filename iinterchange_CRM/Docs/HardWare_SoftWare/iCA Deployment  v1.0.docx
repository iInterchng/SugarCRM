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  <w:bookmarkStart w:id="0" w:name="_GoBack"/>
            <w:bookmarkEnd w:id="0"/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44491C">
            <w:pPr>
              <w:pStyle w:val="Style1"/>
              <w:framePr w:hSpace="0" w:wrap="auto" w:hAnchor="text" w:xAlign="left" w:yAlign="inline"/>
            </w:pPr>
            <w:proofErr w:type="spellStart"/>
            <w:r>
              <w:t>i</w:t>
            </w:r>
            <w:r w:rsidR="00EB3C5F">
              <w:t>CA</w:t>
            </w:r>
            <w:proofErr w:type="spellEnd"/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  <w:r w:rsidR="009F0A20">
              <w:t xml:space="preserve"> (</w:t>
            </w:r>
            <w:r w:rsidR="0044491C">
              <w:t>50</w:t>
            </w:r>
            <w:r w:rsidR="009F0A20">
              <w:t xml:space="preserve"> Users)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8A4F77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 xml:space="preserve">This is a privileged and confidential document of iInterchange Systems </w:t>
                  </w:r>
                  <w:proofErr w:type="spellStart"/>
                  <w:r w:rsidRPr="00C86240">
                    <w:rPr>
                      <w:i/>
                      <w:sz w:val="18"/>
                      <w:szCs w:val="18"/>
                    </w:rPr>
                    <w:t>Pvt</w:t>
                  </w:r>
                  <w:proofErr w:type="spellEnd"/>
                  <w:r w:rsidRPr="00C86240">
                    <w:rPr>
                      <w:i/>
                      <w:sz w:val="18"/>
                      <w:szCs w:val="18"/>
                    </w:rPr>
                    <w:t xml:space="preserve">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842E6E" w:rsidRDefault="005C060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68335463" w:history="1">
        <w:r w:rsidR="00842E6E" w:rsidRPr="002E293D">
          <w:rPr>
            <w:rStyle w:val="Hyperlink"/>
            <w:noProof/>
          </w:rPr>
          <w:t>1.</w:t>
        </w:r>
        <w:r w:rsidR="00842E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42E6E" w:rsidRPr="002E293D">
          <w:rPr>
            <w:rStyle w:val="Hyperlink"/>
            <w:noProof/>
          </w:rPr>
          <w:t>Introduction</w:t>
        </w:r>
        <w:r w:rsidR="00842E6E">
          <w:rPr>
            <w:noProof/>
            <w:webHidden/>
          </w:rPr>
          <w:tab/>
        </w:r>
        <w:r w:rsidR="00842E6E">
          <w:rPr>
            <w:noProof/>
            <w:webHidden/>
          </w:rPr>
          <w:fldChar w:fldCharType="begin"/>
        </w:r>
        <w:r w:rsidR="00842E6E">
          <w:rPr>
            <w:noProof/>
            <w:webHidden/>
          </w:rPr>
          <w:instrText xml:space="preserve"> PAGEREF _Toc268335463 \h </w:instrText>
        </w:r>
        <w:r w:rsidR="00842E6E">
          <w:rPr>
            <w:noProof/>
            <w:webHidden/>
          </w:rPr>
        </w:r>
        <w:r w:rsidR="00842E6E">
          <w:rPr>
            <w:noProof/>
            <w:webHidden/>
          </w:rPr>
          <w:fldChar w:fldCharType="separate"/>
        </w:r>
        <w:r w:rsidR="00B30221">
          <w:rPr>
            <w:noProof/>
            <w:webHidden/>
          </w:rPr>
          <w:t>3</w:t>
        </w:r>
        <w:r w:rsidR="00842E6E">
          <w:rPr>
            <w:noProof/>
            <w:webHidden/>
          </w:rPr>
          <w:fldChar w:fldCharType="end"/>
        </w:r>
      </w:hyperlink>
    </w:p>
    <w:p w:rsidR="00842E6E" w:rsidRDefault="008A4F77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8335464" w:history="1">
        <w:r w:rsidR="00842E6E" w:rsidRPr="002E293D">
          <w:rPr>
            <w:rStyle w:val="Hyperlink"/>
            <w:noProof/>
          </w:rPr>
          <w:t>2.</w:t>
        </w:r>
        <w:r w:rsidR="00842E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42E6E" w:rsidRPr="002E293D">
          <w:rPr>
            <w:rStyle w:val="Hyperlink"/>
            <w:noProof/>
          </w:rPr>
          <w:t>Requirements</w:t>
        </w:r>
        <w:r w:rsidR="00842E6E">
          <w:rPr>
            <w:noProof/>
            <w:webHidden/>
          </w:rPr>
          <w:tab/>
        </w:r>
        <w:r w:rsidR="00842E6E">
          <w:rPr>
            <w:noProof/>
            <w:webHidden/>
          </w:rPr>
          <w:fldChar w:fldCharType="begin"/>
        </w:r>
        <w:r w:rsidR="00842E6E">
          <w:rPr>
            <w:noProof/>
            <w:webHidden/>
          </w:rPr>
          <w:instrText xml:space="preserve"> PAGEREF _Toc268335464 \h </w:instrText>
        </w:r>
        <w:r w:rsidR="00842E6E">
          <w:rPr>
            <w:noProof/>
            <w:webHidden/>
          </w:rPr>
        </w:r>
        <w:r w:rsidR="00842E6E">
          <w:rPr>
            <w:noProof/>
            <w:webHidden/>
          </w:rPr>
          <w:fldChar w:fldCharType="separate"/>
        </w:r>
        <w:r w:rsidR="00B30221">
          <w:rPr>
            <w:noProof/>
            <w:webHidden/>
          </w:rPr>
          <w:t>3</w:t>
        </w:r>
        <w:r w:rsidR="00842E6E">
          <w:rPr>
            <w:noProof/>
            <w:webHidden/>
          </w:rPr>
          <w:fldChar w:fldCharType="end"/>
        </w:r>
      </w:hyperlink>
    </w:p>
    <w:p w:rsidR="00842E6E" w:rsidRDefault="008A4F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8335465" w:history="1">
        <w:r w:rsidR="00842E6E" w:rsidRPr="002E293D">
          <w:rPr>
            <w:rStyle w:val="Hyperlink"/>
            <w:noProof/>
          </w:rPr>
          <w:t>Hardware</w:t>
        </w:r>
        <w:r w:rsidR="00842E6E">
          <w:rPr>
            <w:noProof/>
            <w:webHidden/>
          </w:rPr>
          <w:tab/>
        </w:r>
        <w:r w:rsidR="00842E6E">
          <w:rPr>
            <w:noProof/>
            <w:webHidden/>
          </w:rPr>
          <w:fldChar w:fldCharType="begin"/>
        </w:r>
        <w:r w:rsidR="00842E6E">
          <w:rPr>
            <w:noProof/>
            <w:webHidden/>
          </w:rPr>
          <w:instrText xml:space="preserve"> PAGEREF _Toc268335465 \h </w:instrText>
        </w:r>
        <w:r w:rsidR="00842E6E">
          <w:rPr>
            <w:noProof/>
            <w:webHidden/>
          </w:rPr>
        </w:r>
        <w:r w:rsidR="00842E6E">
          <w:rPr>
            <w:noProof/>
            <w:webHidden/>
          </w:rPr>
          <w:fldChar w:fldCharType="separate"/>
        </w:r>
        <w:r w:rsidR="00B30221">
          <w:rPr>
            <w:noProof/>
            <w:webHidden/>
          </w:rPr>
          <w:t>3</w:t>
        </w:r>
        <w:r w:rsidR="00842E6E">
          <w:rPr>
            <w:noProof/>
            <w:webHidden/>
          </w:rPr>
          <w:fldChar w:fldCharType="end"/>
        </w:r>
      </w:hyperlink>
    </w:p>
    <w:p w:rsidR="00842E6E" w:rsidRDefault="008A4F77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8335466" w:history="1">
        <w:r w:rsidR="00842E6E" w:rsidRPr="002E293D">
          <w:rPr>
            <w:rStyle w:val="Hyperlink"/>
            <w:noProof/>
          </w:rPr>
          <w:t>2.1.</w:t>
        </w:r>
        <w:r w:rsidR="00842E6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42E6E" w:rsidRPr="002E293D">
          <w:rPr>
            <w:rStyle w:val="Hyperlink"/>
            <w:noProof/>
          </w:rPr>
          <w:t>Server</w:t>
        </w:r>
        <w:r w:rsidR="00842E6E">
          <w:rPr>
            <w:noProof/>
            <w:webHidden/>
          </w:rPr>
          <w:tab/>
        </w:r>
        <w:r w:rsidR="00842E6E">
          <w:rPr>
            <w:noProof/>
            <w:webHidden/>
          </w:rPr>
          <w:fldChar w:fldCharType="begin"/>
        </w:r>
        <w:r w:rsidR="00842E6E">
          <w:rPr>
            <w:noProof/>
            <w:webHidden/>
          </w:rPr>
          <w:instrText xml:space="preserve"> PAGEREF _Toc268335466 \h </w:instrText>
        </w:r>
        <w:r w:rsidR="00842E6E">
          <w:rPr>
            <w:noProof/>
            <w:webHidden/>
          </w:rPr>
        </w:r>
        <w:r w:rsidR="00842E6E">
          <w:rPr>
            <w:noProof/>
            <w:webHidden/>
          </w:rPr>
          <w:fldChar w:fldCharType="separate"/>
        </w:r>
        <w:r w:rsidR="00B30221">
          <w:rPr>
            <w:noProof/>
            <w:webHidden/>
          </w:rPr>
          <w:t>3</w:t>
        </w:r>
        <w:r w:rsidR="00842E6E">
          <w:rPr>
            <w:noProof/>
            <w:webHidden/>
          </w:rPr>
          <w:fldChar w:fldCharType="end"/>
        </w:r>
      </w:hyperlink>
    </w:p>
    <w:p w:rsidR="00842E6E" w:rsidRDefault="008A4F77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8335467" w:history="1">
        <w:r w:rsidR="00842E6E" w:rsidRPr="002E293D">
          <w:rPr>
            <w:rStyle w:val="Hyperlink"/>
            <w:noProof/>
          </w:rPr>
          <w:t>2.2.</w:t>
        </w:r>
        <w:r w:rsidR="00842E6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42E6E" w:rsidRPr="002E293D">
          <w:rPr>
            <w:rStyle w:val="Hyperlink"/>
            <w:noProof/>
          </w:rPr>
          <w:t>Client</w:t>
        </w:r>
        <w:r w:rsidR="00842E6E">
          <w:rPr>
            <w:noProof/>
            <w:webHidden/>
          </w:rPr>
          <w:tab/>
        </w:r>
        <w:r w:rsidR="00842E6E">
          <w:rPr>
            <w:noProof/>
            <w:webHidden/>
          </w:rPr>
          <w:fldChar w:fldCharType="begin"/>
        </w:r>
        <w:r w:rsidR="00842E6E">
          <w:rPr>
            <w:noProof/>
            <w:webHidden/>
          </w:rPr>
          <w:instrText xml:space="preserve"> PAGEREF _Toc268335467 \h </w:instrText>
        </w:r>
        <w:r w:rsidR="00842E6E">
          <w:rPr>
            <w:noProof/>
            <w:webHidden/>
          </w:rPr>
        </w:r>
        <w:r w:rsidR="00842E6E">
          <w:rPr>
            <w:noProof/>
            <w:webHidden/>
          </w:rPr>
          <w:fldChar w:fldCharType="separate"/>
        </w:r>
        <w:r w:rsidR="00B30221">
          <w:rPr>
            <w:noProof/>
            <w:webHidden/>
          </w:rPr>
          <w:t>3</w:t>
        </w:r>
        <w:r w:rsidR="00842E6E">
          <w:rPr>
            <w:noProof/>
            <w:webHidden/>
          </w:rPr>
          <w:fldChar w:fldCharType="end"/>
        </w:r>
      </w:hyperlink>
    </w:p>
    <w:p w:rsidR="00842E6E" w:rsidRDefault="008A4F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8335468" w:history="1">
        <w:r w:rsidR="00842E6E" w:rsidRPr="002E293D">
          <w:rPr>
            <w:rStyle w:val="Hyperlink"/>
            <w:noProof/>
          </w:rPr>
          <w:t>Software</w:t>
        </w:r>
        <w:r w:rsidR="00842E6E">
          <w:rPr>
            <w:noProof/>
            <w:webHidden/>
          </w:rPr>
          <w:tab/>
        </w:r>
        <w:r w:rsidR="00842E6E">
          <w:rPr>
            <w:noProof/>
            <w:webHidden/>
          </w:rPr>
          <w:fldChar w:fldCharType="begin"/>
        </w:r>
        <w:r w:rsidR="00842E6E">
          <w:rPr>
            <w:noProof/>
            <w:webHidden/>
          </w:rPr>
          <w:instrText xml:space="preserve"> PAGEREF _Toc268335468 \h </w:instrText>
        </w:r>
        <w:r w:rsidR="00842E6E">
          <w:rPr>
            <w:noProof/>
            <w:webHidden/>
          </w:rPr>
        </w:r>
        <w:r w:rsidR="00842E6E">
          <w:rPr>
            <w:noProof/>
            <w:webHidden/>
          </w:rPr>
          <w:fldChar w:fldCharType="separate"/>
        </w:r>
        <w:r w:rsidR="00B30221">
          <w:rPr>
            <w:noProof/>
            <w:webHidden/>
          </w:rPr>
          <w:t>4</w:t>
        </w:r>
        <w:r w:rsidR="00842E6E">
          <w:rPr>
            <w:noProof/>
            <w:webHidden/>
          </w:rPr>
          <w:fldChar w:fldCharType="end"/>
        </w:r>
      </w:hyperlink>
    </w:p>
    <w:p w:rsidR="00842E6E" w:rsidRDefault="008A4F77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8335469" w:history="1">
        <w:r w:rsidR="00842E6E" w:rsidRPr="002E293D">
          <w:rPr>
            <w:rStyle w:val="Hyperlink"/>
            <w:noProof/>
          </w:rPr>
          <w:t>2.3.</w:t>
        </w:r>
        <w:r w:rsidR="00842E6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42E6E" w:rsidRPr="002E293D">
          <w:rPr>
            <w:rStyle w:val="Hyperlink"/>
            <w:noProof/>
          </w:rPr>
          <w:t>Server</w:t>
        </w:r>
        <w:r w:rsidR="00842E6E">
          <w:rPr>
            <w:noProof/>
            <w:webHidden/>
          </w:rPr>
          <w:tab/>
        </w:r>
        <w:r w:rsidR="00842E6E">
          <w:rPr>
            <w:noProof/>
            <w:webHidden/>
          </w:rPr>
          <w:fldChar w:fldCharType="begin"/>
        </w:r>
        <w:r w:rsidR="00842E6E">
          <w:rPr>
            <w:noProof/>
            <w:webHidden/>
          </w:rPr>
          <w:instrText xml:space="preserve"> PAGEREF _Toc268335469 \h </w:instrText>
        </w:r>
        <w:r w:rsidR="00842E6E">
          <w:rPr>
            <w:noProof/>
            <w:webHidden/>
          </w:rPr>
        </w:r>
        <w:r w:rsidR="00842E6E">
          <w:rPr>
            <w:noProof/>
            <w:webHidden/>
          </w:rPr>
          <w:fldChar w:fldCharType="separate"/>
        </w:r>
        <w:r w:rsidR="00B30221">
          <w:rPr>
            <w:noProof/>
            <w:webHidden/>
          </w:rPr>
          <w:t>4</w:t>
        </w:r>
        <w:r w:rsidR="00842E6E">
          <w:rPr>
            <w:noProof/>
            <w:webHidden/>
          </w:rPr>
          <w:fldChar w:fldCharType="end"/>
        </w:r>
      </w:hyperlink>
    </w:p>
    <w:p w:rsidR="00842E6E" w:rsidRDefault="008A4F77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8335470" w:history="1">
        <w:r w:rsidR="00842E6E" w:rsidRPr="002E293D">
          <w:rPr>
            <w:rStyle w:val="Hyperlink"/>
            <w:noProof/>
          </w:rPr>
          <w:t>2.4.</w:t>
        </w:r>
        <w:r w:rsidR="00842E6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42E6E" w:rsidRPr="002E293D">
          <w:rPr>
            <w:rStyle w:val="Hyperlink"/>
            <w:noProof/>
          </w:rPr>
          <w:t>Client</w:t>
        </w:r>
        <w:r w:rsidR="00842E6E">
          <w:rPr>
            <w:noProof/>
            <w:webHidden/>
          </w:rPr>
          <w:tab/>
        </w:r>
        <w:r w:rsidR="00842E6E">
          <w:rPr>
            <w:noProof/>
            <w:webHidden/>
          </w:rPr>
          <w:fldChar w:fldCharType="begin"/>
        </w:r>
        <w:r w:rsidR="00842E6E">
          <w:rPr>
            <w:noProof/>
            <w:webHidden/>
          </w:rPr>
          <w:instrText xml:space="preserve"> PAGEREF _Toc268335470 \h </w:instrText>
        </w:r>
        <w:r w:rsidR="00842E6E">
          <w:rPr>
            <w:noProof/>
            <w:webHidden/>
          </w:rPr>
        </w:r>
        <w:r w:rsidR="00842E6E">
          <w:rPr>
            <w:noProof/>
            <w:webHidden/>
          </w:rPr>
          <w:fldChar w:fldCharType="separate"/>
        </w:r>
        <w:r w:rsidR="00B30221">
          <w:rPr>
            <w:noProof/>
            <w:webHidden/>
          </w:rPr>
          <w:t>4</w:t>
        </w:r>
        <w:r w:rsidR="00842E6E">
          <w:rPr>
            <w:noProof/>
            <w:webHidden/>
          </w:rPr>
          <w:fldChar w:fldCharType="end"/>
        </w:r>
      </w:hyperlink>
    </w:p>
    <w:p w:rsidR="007D52F5" w:rsidRDefault="005C060E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1" w:name="_Toc268335463"/>
      <w:r w:rsidRPr="006E4C59">
        <w:lastRenderedPageBreak/>
        <w:t>Introduction</w:t>
      </w:r>
      <w:bookmarkEnd w:id="1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proofErr w:type="spellStart"/>
      <w:proofErr w:type="gramStart"/>
      <w:r w:rsidR="007D1BC2">
        <w:rPr>
          <w:lang w:val="en-GB"/>
        </w:rPr>
        <w:t>i</w:t>
      </w:r>
      <w:r w:rsidR="00842E6E">
        <w:rPr>
          <w:lang w:val="en-GB"/>
        </w:rPr>
        <w:t>CA</w:t>
      </w:r>
      <w:proofErr w:type="spellEnd"/>
      <w:proofErr w:type="gramEnd"/>
      <w:r>
        <w:rPr>
          <w:lang w:val="en-GB"/>
        </w:rPr>
        <w:t xml:space="preserve">, </w:t>
      </w:r>
      <w:r w:rsidR="00842E6E">
        <w:rPr>
          <w:lang w:val="en-GB"/>
        </w:rPr>
        <w:t>a Credit appraisal application</w:t>
      </w:r>
      <w:r>
        <w:rPr>
          <w:lang w:val="en-GB"/>
        </w:rPr>
        <w:t xml:space="preserve"> developed by iInterchange Systems Pvt. Ltd</w:t>
      </w:r>
      <w:r w:rsidR="00842E6E">
        <w:rPr>
          <w:lang w:val="en-GB"/>
        </w:rPr>
        <w:t xml:space="preserve"> for VS&amp;B Containers Pvt. Ltd</w:t>
      </w:r>
      <w:r>
        <w:rPr>
          <w:lang w:val="en-GB"/>
        </w:rPr>
        <w:t xml:space="preserve">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106A5D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270300">
        <w:rPr>
          <w:lang w:val="en-GB"/>
        </w:rPr>
        <w:t>75</w:t>
      </w:r>
      <w:r w:rsidR="007D1BC2">
        <w:rPr>
          <w:lang w:val="en-GB"/>
        </w:rPr>
        <w:t xml:space="preserve"> concurrent users.</w:t>
      </w:r>
    </w:p>
    <w:p w:rsidR="007D52F5" w:rsidRDefault="00575A9E" w:rsidP="009E0D1B">
      <w:pPr>
        <w:pStyle w:val="taskhead1"/>
      </w:pPr>
      <w:bookmarkStart w:id="2" w:name="_Toc268335464"/>
      <w:r>
        <w:t>Requirements</w:t>
      </w:r>
      <w:bookmarkEnd w:id="2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3" w:name="_Toc176238484"/>
      <w:bookmarkStart w:id="4" w:name="_Toc268335465"/>
      <w:r w:rsidRPr="00D31164">
        <w:rPr>
          <w:u w:val="single"/>
        </w:rPr>
        <w:t>Hardware</w:t>
      </w:r>
      <w:bookmarkEnd w:id="3"/>
      <w:bookmarkEnd w:id="4"/>
    </w:p>
    <w:p w:rsidR="009C7206" w:rsidRPr="00495891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5" w:name="_Toc176238489"/>
      <w:bookmarkStart w:id="6" w:name="_Toc268335466"/>
      <w:r w:rsidRPr="00495891">
        <w:t>Server</w:t>
      </w:r>
      <w:bookmarkEnd w:id="5"/>
      <w:bookmarkEnd w:id="6"/>
    </w:p>
    <w:p w:rsidR="009C7206" w:rsidRDefault="009C7206" w:rsidP="009C7206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6051B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E751C8">
              <w:rPr>
                <w:rFonts w:eastAsia="Lucida Sans Unicode"/>
                <w:b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</w:t>
            </w:r>
            <w:r w:rsidR="006051BD">
              <w:rPr>
                <w:rFonts w:eastAsia="Lucida Sans Unicode"/>
              </w:rPr>
              <w:t>3</w:t>
            </w:r>
            <w:r>
              <w:rPr>
                <w:rFonts w:eastAsia="Lucida Sans Unicode"/>
              </w:rPr>
              <w:t xml:space="preserve">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842E6E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6051BD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500</w:t>
            </w:r>
            <w:r w:rsidR="00282F37">
              <w:rPr>
                <w:rFonts w:eastAsia="Lucida Sans Unicode"/>
              </w:rPr>
              <w:t xml:space="preserve">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23348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7" w:name="_Toc174179908"/>
      <w:bookmarkStart w:id="8" w:name="_Toc174180306"/>
      <w:bookmarkStart w:id="9" w:name="_Toc174180509"/>
      <w:bookmarkStart w:id="10" w:name="_Toc174180710"/>
      <w:bookmarkStart w:id="11" w:name="_Toc174180907"/>
      <w:bookmarkStart w:id="12" w:name="_Toc174181102"/>
      <w:bookmarkStart w:id="13" w:name="_Toc176238491"/>
      <w:bookmarkStart w:id="14" w:name="_Toc268335467"/>
      <w:bookmarkEnd w:id="7"/>
      <w:bookmarkEnd w:id="8"/>
      <w:bookmarkEnd w:id="9"/>
      <w:bookmarkEnd w:id="10"/>
      <w:bookmarkEnd w:id="11"/>
      <w:bookmarkEnd w:id="12"/>
      <w:r>
        <w:t>Client</w:t>
      </w:r>
      <w:bookmarkEnd w:id="13"/>
      <w:bookmarkEnd w:id="14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D45696">
      <w:bookmarkStart w:id="15" w:name="_Toc176238493"/>
      <w:r>
        <w:t xml:space="preserve">      2 MBPS speed would be required for network connectivity shared by 4 people.</w:t>
      </w:r>
    </w:p>
    <w:p w:rsidR="00842E6E" w:rsidRDefault="00842E6E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</w:p>
    <w:p w:rsidR="00842E6E" w:rsidRDefault="00842E6E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</w:p>
    <w:p w:rsidR="00842E6E" w:rsidRDefault="00842E6E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</w:p>
    <w:p w:rsidR="00842E6E" w:rsidRDefault="00842E6E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</w:p>
    <w:p w:rsidR="00842E6E" w:rsidRDefault="00842E6E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</w:p>
    <w:p w:rsidR="00842E6E" w:rsidRDefault="00842E6E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</w:p>
    <w:p w:rsidR="00842E6E" w:rsidRDefault="00842E6E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</w:p>
    <w:p w:rsidR="009C7206" w:rsidRDefault="009C7206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  <w:bookmarkStart w:id="16" w:name="_Toc268335468"/>
      <w:r w:rsidRPr="00D31164">
        <w:rPr>
          <w:u w:val="single"/>
        </w:rPr>
        <w:lastRenderedPageBreak/>
        <w:t>Software</w:t>
      </w:r>
      <w:bookmarkEnd w:id="15"/>
      <w:bookmarkEnd w:id="16"/>
    </w:p>
    <w:p w:rsidR="00842E6E" w:rsidRPr="00842E6E" w:rsidRDefault="00842E6E" w:rsidP="00842E6E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7" w:name="_Toc176238494"/>
    </w:p>
    <w:p w:rsidR="00842E6E" w:rsidRPr="00842E6E" w:rsidRDefault="00842E6E" w:rsidP="00842E6E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842E6E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8" w:name="_Toc268335469"/>
      <w:r>
        <w:t>Server</w:t>
      </w:r>
      <w:bookmarkEnd w:id="17"/>
      <w:bookmarkEnd w:id="18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Windows Server 200</w:t>
      </w:r>
      <w:r w:rsidR="00842E6E">
        <w:t>8 Web Edition.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.Net Framework </w:t>
      </w:r>
      <w:r w:rsidR="00842E6E">
        <w:t>3</w:t>
      </w:r>
      <w:r>
        <w:t>.</w:t>
      </w:r>
      <w:r w:rsidR="00842E6E">
        <w:t>5</w:t>
      </w:r>
      <w:r w:rsidR="00671393">
        <w:t>.</w:t>
      </w:r>
    </w:p>
    <w:p w:rsidR="009C7206" w:rsidRDefault="00842E6E" w:rsidP="009C7206">
      <w:pPr>
        <w:pStyle w:val="Style9"/>
        <w:tabs>
          <w:tab w:val="clear" w:pos="2160"/>
          <w:tab w:val="num" w:pos="2520"/>
        </w:tabs>
        <w:ind w:left="2520"/>
      </w:pPr>
      <w:r>
        <w:t>Microsoft SQL server 2008</w:t>
      </w:r>
      <w:r w:rsidR="009C7206">
        <w:t xml:space="preserve"> </w:t>
      </w:r>
      <w:r>
        <w:t>Express Edition.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625844" w:rsidRDefault="00625844" w:rsidP="004B2B76">
      <w:pPr>
        <w:pStyle w:val="Style9"/>
        <w:tabs>
          <w:tab w:val="clear" w:pos="2160"/>
          <w:tab w:val="num" w:pos="2520"/>
        </w:tabs>
        <w:ind w:left="2520"/>
      </w:pPr>
      <w:r>
        <w:t>Microsoft SQL Server Report Viewer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9" w:name="_Toc176238496"/>
      <w:bookmarkStart w:id="20" w:name="_Toc268335470"/>
      <w:r>
        <w:t>Client</w:t>
      </w:r>
      <w:bookmarkEnd w:id="19"/>
      <w:bookmarkEnd w:id="20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F77" w:rsidRDefault="008A4F77" w:rsidP="00FE4BA2">
      <w:pPr>
        <w:spacing w:after="0"/>
      </w:pPr>
      <w:r>
        <w:separator/>
      </w:r>
    </w:p>
  </w:endnote>
  <w:endnote w:type="continuationSeparator" w:id="0">
    <w:p w:rsidR="008A4F77" w:rsidRDefault="008A4F77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8A4F77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60800" o:connectortype="straight" strokecolor="#4f81bd" strokeweight="1.25pt"/>
      </w:pic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8A4F77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9776" o:connectortype="straight" strokecolor="#4f81bd" strokeweight="1.25pt"/>
      </w:pic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F77" w:rsidRDefault="008A4F77" w:rsidP="00FE4BA2">
      <w:pPr>
        <w:spacing w:after="0"/>
      </w:pPr>
      <w:r>
        <w:separator/>
      </w:r>
    </w:p>
  </w:footnote>
  <w:footnote w:type="continuationSeparator" w:id="0">
    <w:p w:rsidR="008A4F77" w:rsidRDefault="008A4F77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024" w:rsidRDefault="008A4F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8A4F77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91.65pt;height:25.35pt;z-index:251654656;mso-width-relative:margin;mso-height-relative:margin" stroked="f">
          <v:textbox style="mso-next-textbox:#_x0000_s2063"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proofErr w:type="spellStart"/>
                <w:proofErr w:type="gramStart"/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EB3C5F">
                  <w:rPr>
                    <w:rFonts w:ascii="Trebuchet MS" w:hAnsi="Trebuchet MS"/>
                    <w:i/>
                    <w:color w:val="4F81BD"/>
                    <w:szCs w:val="20"/>
                  </w:rPr>
                  <w:t>CA</w:t>
                </w:r>
                <w:proofErr w:type="spellEnd"/>
                <w:proofErr w:type="gramEnd"/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(</w:t>
                </w:r>
                <w:r w:rsidR="007E6E5B">
                  <w:rPr>
                    <w:rFonts w:ascii="Trebuchet MS" w:hAnsi="Trebuchet MS"/>
                    <w:i/>
                    <w:color w:val="4F81BD"/>
                    <w:szCs w:val="20"/>
                  </w:rPr>
                  <w:t>50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Users)</w:t>
                </w:r>
              </w:p>
              <w:p w:rsidR="004E349A" w:rsidRPr="004E349A" w:rsidRDefault="004E349A" w:rsidP="004E349A"/>
            </w:txbxContent>
          </v:textbox>
        </v:shape>
      </w:pic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 id="_x0000_s2052" type="#_x0000_t202" style="position:absolute;margin-left:0;margin-top:54.75pt;width:1in;height:13.45pt;z-index:251655680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52299B">
                <w:pPr>
                  <w:spacing w:after="0"/>
                  <w:jc w:val="right"/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30221" w:rsidRPr="00B30221">
                  <w:rPr>
                    <w:noProof/>
                    <w:color w:val="FFFFFF"/>
                  </w:rPr>
                  <w:t>2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8752;mso-position-horizontal-relative:text;mso-position-vertical-relative:text" o:connectortype="straight" strokecolor="#4f81bd" strokeweight="1.25pt"/>
      </w:pict>
    </w:r>
    <w:r>
      <w:rPr>
        <w:noProof/>
      </w:rPr>
      <w:pict>
        <v:shape id="_x0000_s2054" type="#_x0000_t202" style="position:absolute;margin-left:359.9pt;margin-top:-53.05pt;width:2in;height:21.6pt;z-index:251656704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8A4F77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  <o:rules v:ext="edit">
        <o:r id="V:Rule1" type="connector" idref="#_x0000_s2058"/>
        <o:r id="V:Rule2" type="connector" idref="#_x0000_s2053"/>
        <o:r id="V:Rule3" type="connector" idref="#_x0000_s206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7BA3"/>
    <w:rsid w:val="000B7CFC"/>
    <w:rsid w:val="000C0331"/>
    <w:rsid w:val="000C2582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06A5D"/>
    <w:rsid w:val="00112A55"/>
    <w:rsid w:val="001161F0"/>
    <w:rsid w:val="001204D3"/>
    <w:rsid w:val="00124E01"/>
    <w:rsid w:val="00125C20"/>
    <w:rsid w:val="001315DB"/>
    <w:rsid w:val="00131EA9"/>
    <w:rsid w:val="00134E52"/>
    <w:rsid w:val="00137151"/>
    <w:rsid w:val="00141FDD"/>
    <w:rsid w:val="00143E59"/>
    <w:rsid w:val="00145103"/>
    <w:rsid w:val="00151F4B"/>
    <w:rsid w:val="00161E32"/>
    <w:rsid w:val="00167618"/>
    <w:rsid w:val="00170BDB"/>
    <w:rsid w:val="00183562"/>
    <w:rsid w:val="00191877"/>
    <w:rsid w:val="00194DF9"/>
    <w:rsid w:val="00197F69"/>
    <w:rsid w:val="001B338C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6154"/>
    <w:rsid w:val="00220930"/>
    <w:rsid w:val="0023367A"/>
    <w:rsid w:val="00234045"/>
    <w:rsid w:val="00236FB0"/>
    <w:rsid w:val="00237A42"/>
    <w:rsid w:val="002472E3"/>
    <w:rsid w:val="00247AAD"/>
    <w:rsid w:val="0025223C"/>
    <w:rsid w:val="00254448"/>
    <w:rsid w:val="002616FC"/>
    <w:rsid w:val="0026584E"/>
    <w:rsid w:val="00270300"/>
    <w:rsid w:val="00272A99"/>
    <w:rsid w:val="0027332D"/>
    <w:rsid w:val="002759AA"/>
    <w:rsid w:val="002768B8"/>
    <w:rsid w:val="00276BE7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491C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4932"/>
    <w:rsid w:val="00496862"/>
    <w:rsid w:val="00496F4A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299B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060E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1BD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5AF7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6F472C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55927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B1BF7"/>
    <w:rsid w:val="007C7377"/>
    <w:rsid w:val="007D1BC2"/>
    <w:rsid w:val="007D52F5"/>
    <w:rsid w:val="007D55F0"/>
    <w:rsid w:val="007E4EB3"/>
    <w:rsid w:val="007E54FF"/>
    <w:rsid w:val="007E6E5B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36428"/>
    <w:rsid w:val="008412FF"/>
    <w:rsid w:val="008424F6"/>
    <w:rsid w:val="00842E6E"/>
    <w:rsid w:val="0084775F"/>
    <w:rsid w:val="0085487D"/>
    <w:rsid w:val="00856864"/>
    <w:rsid w:val="00860773"/>
    <w:rsid w:val="00864C81"/>
    <w:rsid w:val="008658EE"/>
    <w:rsid w:val="00867E4F"/>
    <w:rsid w:val="0087335E"/>
    <w:rsid w:val="00873B2C"/>
    <w:rsid w:val="00883FF7"/>
    <w:rsid w:val="00890B1F"/>
    <w:rsid w:val="00893FAA"/>
    <w:rsid w:val="008A2898"/>
    <w:rsid w:val="008A3AF5"/>
    <w:rsid w:val="008A45C4"/>
    <w:rsid w:val="008A4F77"/>
    <w:rsid w:val="008B2110"/>
    <w:rsid w:val="008B7AF1"/>
    <w:rsid w:val="008C0EF9"/>
    <w:rsid w:val="008C4AF7"/>
    <w:rsid w:val="008C5F85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771BF"/>
    <w:rsid w:val="00980F4F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7FE9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221"/>
    <w:rsid w:val="00B30DB7"/>
    <w:rsid w:val="00B446C1"/>
    <w:rsid w:val="00B47168"/>
    <w:rsid w:val="00B6044C"/>
    <w:rsid w:val="00B607E5"/>
    <w:rsid w:val="00B64E9A"/>
    <w:rsid w:val="00B73479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49BC"/>
    <w:rsid w:val="00C85F61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456BD"/>
    <w:rsid w:val="00D51659"/>
    <w:rsid w:val="00D54697"/>
    <w:rsid w:val="00D55B39"/>
    <w:rsid w:val="00D61E49"/>
    <w:rsid w:val="00D6277D"/>
    <w:rsid w:val="00D65DB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A6DC0"/>
    <w:rsid w:val="00DB3CA0"/>
    <w:rsid w:val="00DC0985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3C5F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DFB40-99A3-4DE6-A07C-81684CF0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2067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15</cp:revision>
  <cp:lastPrinted>2010-07-31T07:12:00Z</cp:lastPrinted>
  <dcterms:created xsi:type="dcterms:W3CDTF">2010-03-04T08:49:00Z</dcterms:created>
  <dcterms:modified xsi:type="dcterms:W3CDTF">2010-07-31T07:12:00Z</dcterms:modified>
</cp:coreProperties>
</file>