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07EC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07ECB">
              <w:t>COMET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C839AF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6341B" w:rsidRDefault="00D3696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40275787" w:history="1">
        <w:r w:rsidR="00F6341B" w:rsidRPr="00A37BE6">
          <w:rPr>
            <w:rStyle w:val="Hyperlink"/>
            <w:noProof/>
          </w:rPr>
          <w:t>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Introduction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B179AD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88" w:history="1">
        <w:r w:rsidR="00F6341B" w:rsidRPr="00A37BE6">
          <w:rPr>
            <w:rStyle w:val="Hyperlink"/>
            <w:noProof/>
          </w:rPr>
          <w:t>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Hardware Requirements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_Toc240275788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3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89" w:history="1">
        <w:r w:rsidR="00F6341B" w:rsidRPr="00A37BE6">
          <w:rPr>
            <w:rStyle w:val="Hyperlink"/>
            <w:noProof/>
          </w:rPr>
          <w:t>2.1.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_Toc240275789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3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0" w:history="1">
        <w:r w:rsidR="00F6341B" w:rsidRPr="00A37BE6">
          <w:rPr>
            <w:rStyle w:val="Hyperlink"/>
            <w:noProof/>
          </w:rPr>
          <w:t>2.2.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_Toc240275790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3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1" w:history="1">
        <w:r w:rsidR="00F6341B" w:rsidRPr="00A37BE6">
          <w:rPr>
            <w:rStyle w:val="Hyperlink"/>
            <w:noProof/>
          </w:rPr>
          <w:t>2.3.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_Toc240275791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4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2" w:history="1">
        <w:r w:rsidR="00F6341B" w:rsidRPr="00A37BE6">
          <w:rPr>
            <w:rStyle w:val="Hyperlink"/>
            <w:noProof/>
          </w:rPr>
          <w:t>2.4.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_Toc240275792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4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93" w:history="1">
        <w:r w:rsidR="00F6341B" w:rsidRPr="00A37BE6">
          <w:rPr>
            <w:rStyle w:val="Hyperlink"/>
            <w:noProof/>
          </w:rPr>
          <w:t>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Software Requirements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_Toc240275793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6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4" w:history="1">
        <w:r w:rsidR="00F6341B" w:rsidRPr="00A37BE6">
          <w:rPr>
            <w:rStyle w:val="Hyperlink"/>
            <w:noProof/>
          </w:rPr>
          <w:t>3.1.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_Toc240275794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6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5" w:history="1">
        <w:r w:rsidR="00F6341B" w:rsidRPr="00A37BE6">
          <w:rPr>
            <w:rStyle w:val="Hyperlink"/>
            <w:noProof/>
          </w:rPr>
          <w:t>3.2.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_Toc240275795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6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6" w:history="1">
        <w:r w:rsidR="00F6341B" w:rsidRPr="00A37BE6">
          <w:rPr>
            <w:rStyle w:val="Hyperlink"/>
            <w:noProof/>
          </w:rPr>
          <w:t>3.3.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_Toc240275796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6</w:t>
        </w:r>
        <w:r w:rsidR="00D3696F">
          <w:rPr>
            <w:noProof/>
            <w:webHidden/>
          </w:rPr>
          <w:fldChar w:fldCharType="end"/>
        </w:r>
      </w:hyperlink>
    </w:p>
    <w:p w:rsidR="00F6341B" w:rsidRDefault="00B179AD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7" w:history="1">
        <w:r w:rsidR="00F6341B" w:rsidRPr="00A37BE6">
          <w:rPr>
            <w:rStyle w:val="Hyperlink"/>
            <w:noProof/>
          </w:rPr>
          <w:t>3.4.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D3696F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_Toc240275797 \h </w:instrText>
        </w:r>
        <w:r w:rsidR="00D3696F">
          <w:rPr>
            <w:noProof/>
            <w:webHidden/>
          </w:rPr>
        </w:r>
        <w:r w:rsidR="00D3696F">
          <w:rPr>
            <w:noProof/>
            <w:webHidden/>
          </w:rPr>
          <w:fldChar w:fldCharType="separate"/>
        </w:r>
        <w:r w:rsidR="00BF6825">
          <w:rPr>
            <w:noProof/>
            <w:webHidden/>
          </w:rPr>
          <w:t>6</w:t>
        </w:r>
        <w:r w:rsidR="00D3696F">
          <w:rPr>
            <w:noProof/>
            <w:webHidden/>
          </w:rPr>
          <w:fldChar w:fldCharType="end"/>
        </w:r>
      </w:hyperlink>
    </w:p>
    <w:p w:rsidR="007D52F5" w:rsidRDefault="00D3696F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0" w:name="_Toc240275787"/>
      <w:r w:rsidRPr="006E4C59">
        <w:lastRenderedPageBreak/>
        <w:t>Introduction</w:t>
      </w:r>
      <w:bookmarkEnd w:id="0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>deployment of i</w:t>
      </w:r>
      <w:r w:rsidR="00C07ECB">
        <w:rPr>
          <w:lang w:val="en-GB"/>
        </w:rPr>
        <w:t>COMET</w:t>
      </w:r>
      <w:r>
        <w:rPr>
          <w:lang w:val="en-GB"/>
        </w:rPr>
        <w:t xml:space="preserve">,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</w:p>
    <w:p w:rsidR="007D52F5" w:rsidRDefault="00F40F90" w:rsidP="009E0D1B">
      <w:pPr>
        <w:pStyle w:val="taskhead1"/>
      </w:pPr>
      <w:bookmarkStart w:id="1" w:name="_Toc240275788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3" w:name="_Toc176238489"/>
      <w:bookmarkStart w:id="4" w:name="_Toc240275789"/>
      <w:bookmarkEnd w:id="2"/>
      <w:r>
        <w:t>Web</w:t>
      </w:r>
      <w:r w:rsidR="009C7206" w:rsidRPr="00495891">
        <w:t xml:space="preserve">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</w:t>
            </w:r>
            <w:r w:rsidR="00744BF6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865F87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11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CF558D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</w:rPr>
              <w:t>QUAD Core 2 DUO</w:t>
            </w:r>
            <w:r>
              <w:rPr>
                <w:rFonts w:eastAsia="Lucida Sans Unicode"/>
              </w:rPr>
              <w:t xml:space="preserve"> Intel Zeon 3.0</w:t>
            </w:r>
            <w:r w:rsidR="00744BF6">
              <w:rPr>
                <w:rFonts w:eastAsia="Lucida Sans Unicode"/>
              </w:rPr>
              <w:t xml:space="preserve"> 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12" w:name="_Toc240275790"/>
      <w:r w:rsidRPr="00495891">
        <w:t>Application Server</w:t>
      </w:r>
      <w:bookmarkEnd w:id="12"/>
    </w:p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C355AA" w:rsidRDefault="00C355AA" w:rsidP="00C355AA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8669B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C355AA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</w:t>
            </w:r>
            <w:r w:rsidR="00C355AA">
              <w:rPr>
                <w:rFonts w:eastAsia="Lucida Sans Unicode"/>
              </w:rPr>
              <w:t>BPS</w:t>
            </w:r>
            <w:r>
              <w:rPr>
                <w:rFonts w:eastAsia="Lucida Sans Unicode"/>
              </w:rPr>
              <w:t xml:space="preserve"> LAN</w:t>
            </w:r>
          </w:p>
        </w:tc>
      </w:tr>
    </w:tbl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13" w:name="_Toc240275791"/>
      <w:r>
        <w:t>Database Server</w:t>
      </w:r>
      <w:bookmarkEnd w:id="13"/>
    </w:p>
    <w:p w:rsidR="00827485" w:rsidRPr="00827485" w:rsidRDefault="00827485" w:rsidP="00827485">
      <w:pPr>
        <w:pStyle w:val="Style5"/>
        <w:ind w:left="1080" w:firstLine="0"/>
        <w:rPr>
          <w:bCs/>
          <w:iCs/>
        </w:rPr>
      </w:pPr>
      <w:r w:rsidRPr="00827485">
        <w:rPr>
          <w:bCs/>
          <w:iCs/>
        </w:rPr>
        <w:t>Minimum requirements</w:t>
      </w:r>
    </w:p>
    <w:p w:rsidR="00827485" w:rsidRDefault="00827485" w:rsidP="009D6BA0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827485" w:rsidRPr="004F625D" w:rsidTr="00362B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827485" w:rsidRPr="004F625D" w:rsidRDefault="00817B78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827485" w:rsidRPr="004F625D" w:rsidTr="00362BBC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D6BA0">
        <w:trPr>
          <w:tblHeader/>
        </w:trPr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</w:tcPr>
          <w:p w:rsidR="009C7206" w:rsidRPr="004F625D" w:rsidRDefault="00817B78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</w:tcPr>
          <w:p w:rsidR="009C7206" w:rsidRPr="004F625D" w:rsidRDefault="009D6BA0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9D6BA0" w:rsidRPr="004F625D" w:rsidTr="009D6BA0">
        <w:tc>
          <w:tcPr>
            <w:tcW w:w="3601" w:type="dxa"/>
          </w:tcPr>
          <w:p w:rsidR="009D6BA0" w:rsidRPr="004F625D" w:rsidRDefault="009D6BA0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</w:tcPr>
          <w:p w:rsidR="009D6BA0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11415" w:rsidRDefault="00311415" w:rsidP="002B0753">
      <w:pPr>
        <w:pStyle w:val="taskhead2"/>
        <w:numPr>
          <w:ilvl w:val="0"/>
          <w:numId w:val="0"/>
        </w:numPr>
        <w:ind w:left="360"/>
      </w:pPr>
    </w:p>
    <w:p w:rsidR="009C7206" w:rsidRPr="00682E50" w:rsidRDefault="009C7206" w:rsidP="00027902">
      <w:pPr>
        <w:pStyle w:val="taskhead2"/>
      </w:pPr>
      <w:bookmarkStart w:id="14" w:name="_Toc240275792"/>
      <w:r>
        <w:t>Client</w:t>
      </w:r>
      <w:bookmarkEnd w:id="11"/>
      <w:bookmarkEnd w:id="14"/>
      <w:r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5" w:name="_Toc176238493"/>
      <w:r>
        <w:t xml:space="preserve">      2 MBPS 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6" w:name="_Toc240275793"/>
      <w:r w:rsidRPr="00D31164">
        <w:lastRenderedPageBreak/>
        <w:t>Software</w:t>
      </w:r>
      <w:bookmarkStart w:id="17" w:name="_Toc176238494"/>
      <w:bookmarkEnd w:id="15"/>
      <w:r w:rsidR="00027902">
        <w:t xml:space="preserve"> Requirements</w:t>
      </w:r>
      <w:bookmarkEnd w:id="16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8" w:name="_Toc240275794"/>
      <w:r>
        <w:t>Web</w:t>
      </w:r>
      <w:r w:rsidR="009C7206">
        <w:t xml:space="preserve"> Server</w:t>
      </w:r>
      <w:bookmarkEnd w:id="17"/>
      <w:bookmarkEnd w:id="18"/>
    </w:p>
    <w:p w:rsidR="00702653" w:rsidRDefault="009C7206" w:rsidP="002B0753">
      <w:pPr>
        <w:pStyle w:val="ListParagraph"/>
      </w:pPr>
      <w:r>
        <w:t>Windows Server 200</w:t>
      </w:r>
      <w:r w:rsidR="00C839AF">
        <w:t>8</w:t>
      </w:r>
      <w:r w:rsidR="00003241">
        <w:t xml:space="preserve"> x64</w:t>
      </w:r>
      <w:r w:rsidR="00C355AA">
        <w:t xml:space="preserve"> Web</w:t>
      </w:r>
      <w:r w:rsidR="00702653">
        <w:t xml:space="preserve"> Server</w:t>
      </w:r>
      <w:r w:rsidR="00C355AA">
        <w:t xml:space="preserve"> Edition</w:t>
      </w:r>
      <w:r w:rsidR="00702653">
        <w:t>.</w:t>
      </w:r>
    </w:p>
    <w:p w:rsidR="009C7206" w:rsidRPr="00F40121" w:rsidRDefault="009C7206" w:rsidP="002B0753">
      <w:pPr>
        <w:pStyle w:val="ListParagraph"/>
      </w:pPr>
      <w:r>
        <w:t>Internet Information Services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</w:t>
      </w:r>
      <w:r w:rsidR="009B092B">
        <w:t>COMET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19" w:name="_Toc240275795"/>
      <w:r>
        <w:t>Application Server</w:t>
      </w:r>
      <w:bookmarkEnd w:id="19"/>
    </w:p>
    <w:p w:rsidR="00C355AA" w:rsidRPr="00F40121" w:rsidRDefault="00C355AA" w:rsidP="00C355AA">
      <w:pPr>
        <w:pStyle w:val="ListParagraph"/>
      </w:pPr>
      <w:r>
        <w:t>Windows Server 200</w:t>
      </w:r>
      <w:r w:rsidR="00C839AF">
        <w:t>8</w:t>
      </w:r>
      <w:r w:rsidR="009E6090">
        <w:t xml:space="preserve"> </w:t>
      </w:r>
      <w:r w:rsidR="00C839AF">
        <w:t>x64 Standard Edition</w:t>
      </w:r>
      <w:r w:rsidR="00702653">
        <w:t>.</w:t>
      </w:r>
    </w:p>
    <w:p w:rsidR="00C355AA" w:rsidRPr="00F40121" w:rsidRDefault="00C355AA" w:rsidP="00C355AA">
      <w:pPr>
        <w:pStyle w:val="ListParagraph"/>
      </w:pPr>
      <w:r>
        <w:t>Internet Information Services (part of the operating system).</w:t>
      </w:r>
    </w:p>
    <w:p w:rsidR="00C355AA" w:rsidRDefault="00C355AA" w:rsidP="00C355AA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iCOMET Setup).</w:t>
      </w:r>
    </w:p>
    <w:p w:rsidR="00C355AA" w:rsidRDefault="00C355AA" w:rsidP="00C355AA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0" w:name="_Toc240275796"/>
      <w:r>
        <w:t>Database Server</w:t>
      </w:r>
      <w:bookmarkEnd w:id="20"/>
    </w:p>
    <w:p w:rsidR="009E6090" w:rsidRDefault="009E6090" w:rsidP="009D6BA0">
      <w:pPr>
        <w:pStyle w:val="ListParagraph"/>
      </w:pPr>
      <w:r>
        <w:t>Windows Server 200</w:t>
      </w:r>
      <w:r w:rsidR="00C839AF">
        <w:t>8</w:t>
      </w:r>
      <w:r>
        <w:t xml:space="preserve"> </w:t>
      </w:r>
      <w:r w:rsidR="00C839AF">
        <w:t>x64 Standard Edition</w:t>
      </w:r>
      <w:r>
        <w:t>.</w:t>
      </w:r>
    </w:p>
    <w:p w:rsidR="009D6BA0" w:rsidRPr="00F40121" w:rsidRDefault="009D6BA0" w:rsidP="009D6BA0">
      <w:pPr>
        <w:pStyle w:val="ListParagraph"/>
      </w:pPr>
      <w:r>
        <w:t>Internet Informa</w:t>
      </w:r>
      <w:r w:rsidR="00C839AF">
        <w:t xml:space="preserve">tion Services </w:t>
      </w:r>
      <w:r>
        <w:t>(part of the operating system).</w:t>
      </w:r>
    </w:p>
    <w:p w:rsidR="009D6BA0" w:rsidRDefault="00702653" w:rsidP="009D6BA0">
      <w:pPr>
        <w:pStyle w:val="ListParagraph"/>
      </w:pPr>
      <w:r>
        <w:t>Microsoft SQL S</w:t>
      </w:r>
      <w:r w:rsidR="009D6BA0">
        <w:t>erver 200</w:t>
      </w:r>
      <w:r w:rsidR="00C839AF">
        <w:t>8</w:t>
      </w:r>
      <w:r w:rsidR="009D6BA0">
        <w:t xml:space="preserve"> </w:t>
      </w:r>
      <w:r w:rsidR="00C839AF">
        <w:t xml:space="preserve">R2 </w:t>
      </w:r>
      <w:r>
        <w:t>Standard</w:t>
      </w:r>
      <w:r w:rsidR="003859F1">
        <w:t xml:space="preserve"> Edition</w:t>
      </w:r>
      <w:r w:rsidR="001B7E7D">
        <w:t xml:space="preserve"> </w:t>
      </w:r>
      <w:r w:rsidR="00AD74CA">
        <w:t>per</w:t>
      </w:r>
      <w:r w:rsidR="00C839AF">
        <w:t xml:space="preserve"> User.</w:t>
      </w:r>
    </w:p>
    <w:p w:rsidR="003859F1" w:rsidRPr="00F40121" w:rsidRDefault="003859F1" w:rsidP="003859F1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1" w:name="_Toc240275797"/>
      <w:r>
        <w:t>Client</w:t>
      </w:r>
      <w:bookmarkStart w:id="22" w:name="_GoBack"/>
      <w:bookmarkEnd w:id="21"/>
      <w:bookmarkEnd w:id="22"/>
    </w:p>
    <w:p w:rsidR="009D6BA0" w:rsidRDefault="009D6BA0" w:rsidP="009D6BA0">
      <w:pPr>
        <w:pStyle w:val="ListParagraph"/>
      </w:pPr>
      <w:r>
        <w:t>Any operating system compatible to run Microsoft Internet Explorer 6.0 or above.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9AD" w:rsidRDefault="00B179AD" w:rsidP="00FE4BA2">
      <w:pPr>
        <w:spacing w:after="0"/>
      </w:pPr>
      <w:r>
        <w:separator/>
      </w:r>
    </w:p>
  </w:endnote>
  <w:endnote w:type="continuationSeparator" w:id="0">
    <w:p w:rsidR="00B179AD" w:rsidRDefault="00B179AD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6F0633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i w:val="0"/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4603115</wp:posOffset>
          </wp:positionH>
          <wp:positionV relativeFrom="paragraph">
            <wp:posOffset>40005</wp:posOffset>
          </wp:positionV>
          <wp:extent cx="1334770" cy="391795"/>
          <wp:effectExtent l="19050" t="0" r="0" b="0"/>
          <wp:wrapNone/>
          <wp:docPr id="20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MET_LOGO_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70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39A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>Copyright &lt;</w:t>
    </w:r>
    <w:r w:rsidR="00C839AF">
      <w:t>2011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C839AF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>Copyright &lt;</w:t>
    </w:r>
    <w:r>
      <w:t>2011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AD" w:rsidRDefault="00B179AD" w:rsidP="00FE4BA2">
      <w:pPr>
        <w:spacing w:after="0"/>
      </w:pPr>
      <w:r>
        <w:separator/>
      </w:r>
    </w:p>
  </w:footnote>
  <w:footnote w:type="continuationSeparator" w:id="0">
    <w:p w:rsidR="00B179AD" w:rsidRDefault="00B179AD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B179AD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="00C839AF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374390" cy="321945"/>
              <wp:effectExtent l="0" t="1270" r="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</w:t>
                          </w:r>
                          <w:r w:rsidR="00471AE6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COMET</w:t>
                          </w:r>
                          <w:proofErr w:type="gramEnd"/>
                          <w:r w:rsidR="00FD69B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65.7pt;height:2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</w:t>
                    </w:r>
                    <w:r w:rsidR="00471AE6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COMET</w:t>
                    </w:r>
                    <w:proofErr w:type="gramEnd"/>
                    <w:r w:rsidR="00FD69B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6F063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39AF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B179AD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F6825" w:rsidRPr="00BF6825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B179AD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F6825" w:rsidRPr="00BF6825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839AF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 w:rsidR="00C839AF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3241"/>
    <w:rsid w:val="00007A4B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A37D4"/>
    <w:rsid w:val="001B7E7D"/>
    <w:rsid w:val="001C0362"/>
    <w:rsid w:val="001C0402"/>
    <w:rsid w:val="001C1598"/>
    <w:rsid w:val="001C3B20"/>
    <w:rsid w:val="001C720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20AE0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4BF6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52F5"/>
    <w:rsid w:val="007D55F0"/>
    <w:rsid w:val="007E4EB3"/>
    <w:rsid w:val="007E54FF"/>
    <w:rsid w:val="007E6478"/>
    <w:rsid w:val="007F4887"/>
    <w:rsid w:val="008005D2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53A"/>
    <w:rsid w:val="00916ED4"/>
    <w:rsid w:val="00922FF9"/>
    <w:rsid w:val="00927FBC"/>
    <w:rsid w:val="009309AA"/>
    <w:rsid w:val="0093260B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12078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96DA2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C753B"/>
    <w:rsid w:val="00AD2307"/>
    <w:rsid w:val="00AD282B"/>
    <w:rsid w:val="00AD6797"/>
    <w:rsid w:val="00AD6977"/>
    <w:rsid w:val="00AD6F62"/>
    <w:rsid w:val="00AD74CA"/>
    <w:rsid w:val="00AE2B78"/>
    <w:rsid w:val="00B01D60"/>
    <w:rsid w:val="00B109B0"/>
    <w:rsid w:val="00B15FB2"/>
    <w:rsid w:val="00B179AD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825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277B5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39AF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3696F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3A6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7473C"/>
    <w:rsid w:val="00E801B5"/>
    <w:rsid w:val="00E83D6F"/>
    <w:rsid w:val="00E852E7"/>
    <w:rsid w:val="00E85BA6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45B1-E1EB-4474-971F-96BC969C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3900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4</cp:revision>
  <cp:lastPrinted>2011-03-14T12:38:00Z</cp:lastPrinted>
  <dcterms:created xsi:type="dcterms:W3CDTF">2011-03-14T12:38:00Z</dcterms:created>
  <dcterms:modified xsi:type="dcterms:W3CDTF">2011-03-14T12:39:00Z</dcterms:modified>
</cp:coreProperties>
</file>