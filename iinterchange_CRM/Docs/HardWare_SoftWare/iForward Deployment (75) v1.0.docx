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D65DBD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296E2E">
              <w:t>FORWARD</w:t>
            </w:r>
            <w:r>
              <w:t xml:space="preserve"> </w:t>
            </w:r>
            <w:r w:rsidR="00605AC4">
              <w:t>Hardware and Software</w:t>
            </w:r>
            <w:r>
              <w:t xml:space="preserve"> Requirements</w:t>
            </w:r>
            <w:r w:rsidR="009F0A20">
              <w:t xml:space="preserve"> (</w:t>
            </w:r>
            <w:r w:rsidR="00D65DBD">
              <w:t>75</w:t>
            </w:r>
            <w:r w:rsidR="009F0A20">
              <w:t xml:space="preserve"> Users)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r w:rsidRPr="00572FF3">
              <w:t xml:space="preserve">iInterchange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5C060E" w:rsidP="00CD5FC1">
      <w:pPr>
        <w:pStyle w:val="Heading1"/>
      </w:pPr>
      <w:r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left:0;text-align:left;margin-left:210.75pt;margin-top:514.15pt;width:279.5pt;height:77.65pt;z-index:251657728;mso-wrap-distance-top:7.2pt;mso-wrap-distance-bottom:7.2pt;mso-position-horizontal-relative:margin;mso-position-vertical-relative:margin" o:allowincell="f" filled="f" fillcolor="#cf7b79" strokecolor="#969696" strokeweight=".5pt">
            <v:fill opacity="19661f"/>
            <v:textbox style="mso-next-textbox:#_x0000_s1036" inset="10.8pt,7.2pt,10.8pt">
              <w:txbxContent>
                <w:p w:rsidR="007D52F5" w:rsidRPr="00C86240" w:rsidRDefault="007D52F5" w:rsidP="00A816A6">
                  <w:pPr>
                    <w:pStyle w:val="Style3"/>
                    <w:jc w:val="both"/>
                    <w:rPr>
                      <w:rFonts w:cs="Wingdings"/>
                      <w:i/>
                      <w:sz w:val="18"/>
                      <w:szCs w:val="18"/>
                    </w:rPr>
                  </w:pPr>
                  <w:r w:rsidRPr="00C86240">
                    <w:rPr>
                      <w:i/>
                      <w:sz w:val="18"/>
                      <w:szCs w:val="18"/>
                    </w:rPr>
                    <w:t xml:space="preserve">Note: 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C86240">
                    <w:rPr>
                      <w:i/>
                      <w:sz w:val="18"/>
                      <w:szCs w:val="18"/>
                    </w:rPr>
                    <w:t>This is a privileged and confidential document of iInterchange Systems Pvt Ltd. No part of this publication may be reproduced, stored in a retrieval system, or transmitted, in any form or by any means</w:t>
                  </w:r>
                  <w:r w:rsidRPr="00C86240">
                    <w:rPr>
                      <w:rFonts w:cs="Wingdings"/>
                      <w:i/>
                      <w:sz w:val="18"/>
                      <w:szCs w:val="18"/>
                    </w:rPr>
                    <w:t xml:space="preserve"> (electronic, mechanical, photocopying, recording, or otherwise), without prior written consent from </w:t>
                  </w:r>
                  <w:r w:rsidRPr="00C86240">
                    <w:rPr>
                      <w:rFonts w:cs="Wingdings"/>
                      <w:b/>
                      <w:i/>
                      <w:sz w:val="18"/>
                      <w:szCs w:val="18"/>
                    </w:rPr>
                    <w:t>iInterchange</w:t>
                  </w:r>
                </w:p>
                <w:p w:rsidR="007D52F5" w:rsidRPr="00C86240" w:rsidRDefault="007D52F5" w:rsidP="00C86240">
                  <w:pPr>
                    <w:pStyle w:val="Style3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1B338C" w:rsidRDefault="005C060E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C060E"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 w:rsidRPr="005C060E">
        <w:rPr>
          <w:b w:val="0"/>
          <w:bCs w:val="0"/>
          <w:caps w:val="0"/>
        </w:rPr>
        <w:fldChar w:fldCharType="separate"/>
      </w:r>
      <w:hyperlink w:anchor="_Toc255485642" w:history="1">
        <w:r w:rsidR="001B338C" w:rsidRPr="006D136F">
          <w:rPr>
            <w:rStyle w:val="Hyperlink"/>
            <w:noProof/>
          </w:rPr>
          <w:t>1.</w:t>
        </w:r>
        <w:r w:rsidR="001B33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338C" w:rsidRPr="006D136F">
          <w:rPr>
            <w:rStyle w:val="Hyperlink"/>
            <w:noProof/>
          </w:rPr>
          <w:t>Introduction</w:t>
        </w:r>
        <w:r w:rsidR="001B3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A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338C" w:rsidRDefault="005C060E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55485643" w:history="1">
        <w:r w:rsidR="001B338C" w:rsidRPr="006D136F">
          <w:rPr>
            <w:rStyle w:val="Hyperlink"/>
            <w:noProof/>
          </w:rPr>
          <w:t>2.</w:t>
        </w:r>
        <w:r w:rsidR="001B33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338C" w:rsidRPr="006D136F">
          <w:rPr>
            <w:rStyle w:val="Hyperlink"/>
            <w:noProof/>
          </w:rPr>
          <w:t>Requirements</w:t>
        </w:r>
        <w:r w:rsidR="001B3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A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338C" w:rsidRDefault="005C060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5644" w:history="1">
        <w:r w:rsidR="001B338C" w:rsidRPr="006D136F">
          <w:rPr>
            <w:rStyle w:val="Hyperlink"/>
            <w:noProof/>
          </w:rPr>
          <w:t>Hardware</w:t>
        </w:r>
        <w:r w:rsidR="001B3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A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338C" w:rsidRDefault="005C060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5645" w:history="1">
        <w:r w:rsidR="001B338C" w:rsidRPr="006D136F">
          <w:rPr>
            <w:rStyle w:val="Hyperlink"/>
            <w:noProof/>
          </w:rPr>
          <w:t>2.1.</w:t>
        </w:r>
        <w:r w:rsidR="001B338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1B338C" w:rsidRPr="006D136F">
          <w:rPr>
            <w:rStyle w:val="Hyperlink"/>
            <w:noProof/>
          </w:rPr>
          <w:t>Application Server</w:t>
        </w:r>
        <w:r w:rsidR="001B3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A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338C" w:rsidRDefault="005C060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5646" w:history="1">
        <w:r w:rsidR="001B338C" w:rsidRPr="006D136F">
          <w:rPr>
            <w:rStyle w:val="Hyperlink"/>
            <w:noProof/>
          </w:rPr>
          <w:t>2.2.</w:t>
        </w:r>
        <w:r w:rsidR="001B338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1B338C" w:rsidRPr="006D136F">
          <w:rPr>
            <w:rStyle w:val="Hyperlink"/>
            <w:noProof/>
          </w:rPr>
          <w:t>Database Server</w:t>
        </w:r>
        <w:r w:rsidR="001B3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A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338C" w:rsidRDefault="005C060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5647" w:history="1">
        <w:r w:rsidR="001B338C" w:rsidRPr="006D136F">
          <w:rPr>
            <w:rStyle w:val="Hyperlink"/>
            <w:noProof/>
          </w:rPr>
          <w:t>2.3.</w:t>
        </w:r>
        <w:r w:rsidR="001B338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1B338C" w:rsidRPr="006D136F">
          <w:rPr>
            <w:rStyle w:val="Hyperlink"/>
            <w:noProof/>
          </w:rPr>
          <w:t>Client</w:t>
        </w:r>
        <w:r w:rsidR="001B3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A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338C" w:rsidRDefault="005C060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5648" w:history="1">
        <w:r w:rsidR="001B338C" w:rsidRPr="006D136F">
          <w:rPr>
            <w:rStyle w:val="Hyperlink"/>
            <w:noProof/>
          </w:rPr>
          <w:t>Software</w:t>
        </w:r>
        <w:r w:rsidR="001B3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A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38C" w:rsidRDefault="005C060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5649" w:history="1">
        <w:r w:rsidR="001B338C" w:rsidRPr="006D136F">
          <w:rPr>
            <w:rStyle w:val="Hyperlink"/>
            <w:noProof/>
          </w:rPr>
          <w:t>2.4.</w:t>
        </w:r>
        <w:r w:rsidR="001B338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1B338C" w:rsidRPr="006D136F">
          <w:rPr>
            <w:rStyle w:val="Hyperlink"/>
            <w:noProof/>
          </w:rPr>
          <w:t>Application Server</w:t>
        </w:r>
        <w:r w:rsidR="001B3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A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38C" w:rsidRDefault="005C060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5650" w:history="1">
        <w:r w:rsidR="001B338C" w:rsidRPr="006D136F">
          <w:rPr>
            <w:rStyle w:val="Hyperlink"/>
            <w:noProof/>
          </w:rPr>
          <w:t>2.5.</w:t>
        </w:r>
        <w:r w:rsidR="001B338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1B338C" w:rsidRPr="006D136F">
          <w:rPr>
            <w:rStyle w:val="Hyperlink"/>
            <w:noProof/>
          </w:rPr>
          <w:t>Client</w:t>
        </w:r>
        <w:r w:rsidR="001B3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38C">
          <w:rPr>
            <w:noProof/>
            <w:webHidden/>
          </w:rPr>
          <w:instrText xml:space="preserve"> PAGEREF _Toc255485650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A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2F5" w:rsidRDefault="005C060E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0" w:name="_Toc255485642"/>
      <w:r w:rsidRPr="006E4C59"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deployment of </w:t>
      </w:r>
      <w:r w:rsidR="007D1BC2">
        <w:rPr>
          <w:lang w:val="en-GB"/>
        </w:rPr>
        <w:t>iFORWARD</w:t>
      </w:r>
      <w:r>
        <w:rPr>
          <w:lang w:val="en-GB"/>
        </w:rPr>
        <w:t xml:space="preserve">, an Operation Systems of </w:t>
      </w:r>
      <w:r w:rsidR="007D1BC2">
        <w:rPr>
          <w:lang w:val="en-GB"/>
        </w:rPr>
        <w:t>Freight Forwarders</w:t>
      </w:r>
      <w:r>
        <w:rPr>
          <w:lang w:val="en-GB"/>
        </w:rPr>
        <w:t xml:space="preserve"> developed by iInterchange Systems Pvt. Ltd. </w:t>
      </w:r>
      <w:r w:rsidR="007D1BC2">
        <w:rPr>
          <w:lang w:val="en-GB"/>
        </w:rPr>
        <w:t>T</w:t>
      </w:r>
      <w:r w:rsidR="009771BF">
        <w:rPr>
          <w:lang w:val="en-GB"/>
        </w:rPr>
        <w:t xml:space="preserve">his requirement shall cater </w:t>
      </w:r>
      <w:r w:rsidR="00106A5D">
        <w:rPr>
          <w:lang w:val="en-GB"/>
        </w:rPr>
        <w:t xml:space="preserve">not </w:t>
      </w:r>
      <w:r w:rsidR="009771BF">
        <w:rPr>
          <w:lang w:val="en-GB"/>
        </w:rPr>
        <w:t xml:space="preserve">more than </w:t>
      </w:r>
      <w:r w:rsidR="00270300">
        <w:rPr>
          <w:lang w:val="en-GB"/>
        </w:rPr>
        <w:t>75</w:t>
      </w:r>
      <w:r w:rsidR="007D1BC2">
        <w:rPr>
          <w:lang w:val="en-GB"/>
        </w:rPr>
        <w:t xml:space="preserve"> concurrent users.</w:t>
      </w:r>
    </w:p>
    <w:p w:rsidR="007D52F5" w:rsidRDefault="00575A9E" w:rsidP="009E0D1B">
      <w:pPr>
        <w:pStyle w:val="taskhead1"/>
      </w:pPr>
      <w:bookmarkStart w:id="1" w:name="_Toc255485643"/>
      <w:r>
        <w:t>Requirements</w:t>
      </w:r>
      <w:bookmarkEnd w:id="1"/>
    </w:p>
    <w:p w:rsidR="009C7206" w:rsidRPr="00D31164" w:rsidRDefault="009C7206" w:rsidP="009C7206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2" w:name="_Toc176238484"/>
      <w:bookmarkStart w:id="3" w:name="_Toc255485644"/>
      <w:r w:rsidRPr="00D31164">
        <w:rPr>
          <w:u w:val="single"/>
        </w:rPr>
        <w:t>Hardware</w:t>
      </w:r>
      <w:bookmarkEnd w:id="2"/>
      <w:bookmarkEnd w:id="3"/>
    </w:p>
    <w:p w:rsidR="009C7206" w:rsidRPr="00495891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4" w:name="_Toc176238489"/>
      <w:bookmarkStart w:id="5" w:name="_Toc255485645"/>
      <w:r w:rsidRPr="00495891">
        <w:t>Application Server</w:t>
      </w:r>
      <w:bookmarkEnd w:id="4"/>
      <w:bookmarkEnd w:id="5"/>
    </w:p>
    <w:p w:rsidR="009C7206" w:rsidRDefault="009C7206" w:rsidP="009C7206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6051B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Pr="00E751C8">
              <w:rPr>
                <w:rFonts w:eastAsia="Lucida Sans Unicode"/>
                <w:b/>
                <w:bCs/>
              </w:rPr>
              <w:t>Dual core</w:t>
            </w:r>
            <w:r>
              <w:rPr>
                <w:rFonts w:eastAsia="Lucida Sans Unicode"/>
              </w:rPr>
              <w:t xml:space="preserve"> Intel Zeon </w:t>
            </w:r>
            <w:r w:rsidR="006051BD">
              <w:rPr>
                <w:rFonts w:eastAsia="Lucida Sans Unicode"/>
              </w:rPr>
              <w:t>3</w:t>
            </w:r>
            <w:r>
              <w:rPr>
                <w:rFonts w:eastAsia="Lucida Sans Unicode"/>
              </w:rPr>
              <w:t xml:space="preserve"> Mhz or higher clock speed.</w:t>
            </w:r>
          </w:p>
        </w:tc>
      </w:tr>
      <w:tr w:rsidR="009C7206" w:rsidRPr="004F625D" w:rsidTr="00FD7F97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6051BD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6051BD" w:rsidP="00282F3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500</w:t>
            </w:r>
            <w:r w:rsidR="00282F37">
              <w:rPr>
                <w:rFonts w:eastAsia="Lucida Sans Unicode"/>
              </w:rPr>
              <w:t xml:space="preserve"> GB</w:t>
            </w:r>
          </w:p>
        </w:tc>
      </w:tr>
      <w:tr w:rsidR="00FD7F97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Pr="004F625D" w:rsidRDefault="00FD7F97" w:rsidP="0023348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Default="00FD7F97" w:rsidP="00907E4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07E4F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6" w:name="_Toc174179908"/>
      <w:bookmarkStart w:id="7" w:name="_Toc174180306"/>
      <w:bookmarkStart w:id="8" w:name="_Toc174180509"/>
      <w:bookmarkStart w:id="9" w:name="_Toc174180710"/>
      <w:bookmarkStart w:id="10" w:name="_Toc174180907"/>
      <w:bookmarkStart w:id="11" w:name="_Toc174181102"/>
      <w:bookmarkStart w:id="12" w:name="_Toc255485646"/>
      <w:bookmarkStart w:id="13" w:name="_Toc176238491"/>
      <w:bookmarkEnd w:id="6"/>
      <w:bookmarkEnd w:id="7"/>
      <w:bookmarkEnd w:id="8"/>
      <w:bookmarkEnd w:id="9"/>
      <w:bookmarkEnd w:id="10"/>
      <w:bookmarkEnd w:id="11"/>
      <w:r>
        <w:t>Database Server</w:t>
      </w:r>
      <w:bookmarkEnd w:id="12"/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>Dual core Intel Zeon 3.0 Mhz or higher clock speed.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6051BD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6051BD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50</w:t>
            </w:r>
            <w:r w:rsidR="009C7206">
              <w:rPr>
                <w:rFonts w:eastAsia="Lucida Sans Unicode"/>
              </w:rPr>
              <w:t>0 GB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080"/>
      </w:pPr>
    </w:p>
    <w:p w:rsidR="009C7206" w:rsidRDefault="009C7206" w:rsidP="009C7206">
      <w:pPr>
        <w:pStyle w:val="Style5"/>
        <w:numPr>
          <w:ilvl w:val="0"/>
          <w:numId w:val="0"/>
        </w:numPr>
        <w:ind w:left="1080"/>
      </w:pPr>
    </w:p>
    <w:p w:rsidR="00883FF7" w:rsidRDefault="00883FF7" w:rsidP="00883FF7">
      <w:pPr>
        <w:pStyle w:val="taskhead2"/>
        <w:numPr>
          <w:ilvl w:val="0"/>
          <w:numId w:val="0"/>
        </w:numPr>
        <w:ind w:left="1152"/>
      </w:pPr>
    </w:p>
    <w:p w:rsidR="009C7206" w:rsidRPr="00682E50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4" w:name="_Toc255485647"/>
      <w:r>
        <w:t>Client</w:t>
      </w:r>
      <w:bookmarkEnd w:id="13"/>
      <w:bookmarkEnd w:id="14"/>
      <w:r>
        <w:t xml:space="preserve">  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Default="003026F0" w:rsidP="00D45696">
      <w:bookmarkStart w:id="15" w:name="_Toc176238493"/>
      <w:r>
        <w:t xml:space="preserve">      2 MBPS speed would be required for network connectivity shared by 4 people.</w:t>
      </w:r>
    </w:p>
    <w:p w:rsidR="006051BD" w:rsidRDefault="006051BD" w:rsidP="00D45696"/>
    <w:p w:rsidR="006051BD" w:rsidRPr="003026F0" w:rsidRDefault="006051BD" w:rsidP="00D45696">
      <w:pPr>
        <w:rPr>
          <w:b/>
        </w:rPr>
      </w:pPr>
    </w:p>
    <w:p w:rsidR="009C7206" w:rsidRDefault="009C7206" w:rsidP="009C7206">
      <w:pPr>
        <w:pStyle w:val="taskhead2"/>
        <w:numPr>
          <w:ilvl w:val="0"/>
          <w:numId w:val="0"/>
        </w:numPr>
        <w:ind w:left="720"/>
        <w:rPr>
          <w:u w:val="single"/>
        </w:rPr>
      </w:pPr>
      <w:bookmarkStart w:id="16" w:name="_Toc255485648"/>
      <w:r w:rsidRPr="00D31164">
        <w:rPr>
          <w:u w:val="single"/>
        </w:rPr>
        <w:lastRenderedPageBreak/>
        <w:t>Software</w:t>
      </w:r>
      <w:bookmarkEnd w:id="15"/>
      <w:bookmarkEnd w:id="16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  <w:bookmarkStart w:id="17" w:name="_Toc176238494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9C7206" w:rsidRDefault="009C7206" w:rsidP="00A11857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8" w:name="_Toc255485649"/>
      <w:r>
        <w:t>Application Server</w:t>
      </w:r>
      <w:bookmarkEnd w:id="17"/>
      <w:bookmarkEnd w:id="18"/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Windows Server 2003</w:t>
      </w:r>
      <w:r w:rsidR="005A4CFA">
        <w:t xml:space="preserve"> (downgraded Server 2008 license)</w:t>
      </w:r>
      <w:r>
        <w:t xml:space="preserve"> with external connecter license.</w:t>
      </w:r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Internet Information Services 6.0</w:t>
      </w:r>
      <w:r w:rsidR="00017024">
        <w:t xml:space="preserve"> or above</w:t>
      </w:r>
      <w:r>
        <w:t xml:space="preserve"> (part of the operating system).</w:t>
      </w:r>
    </w:p>
    <w:p w:rsidR="00671393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Microsoft .Net Framework 2.0</w:t>
      </w:r>
      <w:r w:rsidR="00671393">
        <w:t>.</w:t>
      </w:r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Microsoft SQL server 2005 </w:t>
      </w:r>
      <w:r w:rsidR="00017024">
        <w:t>Standard</w:t>
      </w:r>
      <w:r>
        <w:t xml:space="preserve"> Edition</w:t>
      </w:r>
      <w:r w:rsidR="00017024">
        <w:t xml:space="preserve"> SP2</w:t>
      </w:r>
      <w:r w:rsidR="00EA3ABB">
        <w:t>.</w:t>
      </w:r>
    </w:p>
    <w:p w:rsidR="004B2B76" w:rsidRDefault="009C7206" w:rsidP="004B2B76">
      <w:pPr>
        <w:pStyle w:val="Style9"/>
        <w:tabs>
          <w:tab w:val="clear" w:pos="2160"/>
          <w:tab w:val="num" w:pos="2520"/>
        </w:tabs>
        <w:ind w:left="2520"/>
      </w:pPr>
      <w:r>
        <w:t xml:space="preserve">Internet Explorer 6 </w:t>
      </w:r>
      <w:r w:rsidR="00017024">
        <w:t>or</w:t>
      </w:r>
      <w:r>
        <w:t xml:space="preserve"> above</w:t>
      </w:r>
      <w:r w:rsidR="00EA3ABB">
        <w:t>.</w:t>
      </w:r>
    </w:p>
    <w:p w:rsidR="00625844" w:rsidRDefault="00625844" w:rsidP="004B2B76">
      <w:pPr>
        <w:pStyle w:val="Style9"/>
        <w:tabs>
          <w:tab w:val="clear" w:pos="2160"/>
          <w:tab w:val="num" w:pos="2520"/>
        </w:tabs>
        <w:ind w:left="2520"/>
      </w:pPr>
      <w:r>
        <w:t>Microsoft SQL Server Report Viewer</w:t>
      </w:r>
      <w:r w:rsidR="00EA3ABB">
        <w:t>.</w:t>
      </w:r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9" w:name="_Toc176238496"/>
      <w:bookmarkStart w:id="20" w:name="_Toc255485650"/>
      <w:r>
        <w:t>Client</w:t>
      </w:r>
      <w:bookmarkEnd w:id="19"/>
      <w:bookmarkEnd w:id="20"/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Any operating system compatible to run Microsoft Internet Explorer 6.0 </w:t>
      </w:r>
      <w:r w:rsidR="00017024">
        <w:t>or</w:t>
      </w:r>
      <w:r>
        <w:t xml:space="preserve"> above</w:t>
      </w:r>
      <w:r w:rsidR="00346F9C">
        <w:t>.</w:t>
      </w:r>
    </w:p>
    <w:p w:rsidR="00625844" w:rsidRDefault="00625844" w:rsidP="009C7206">
      <w:pPr>
        <w:pStyle w:val="Style9"/>
        <w:tabs>
          <w:tab w:val="clear" w:pos="2160"/>
          <w:tab w:val="num" w:pos="2520"/>
        </w:tabs>
        <w:ind w:left="2520"/>
      </w:pPr>
      <w:r>
        <w:t>Microsoft Report Viewer ActiveX.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5DB" w:rsidRDefault="001315DB" w:rsidP="00FE4BA2">
      <w:pPr>
        <w:spacing w:after="0"/>
      </w:pPr>
      <w:r>
        <w:separator/>
      </w:r>
    </w:p>
  </w:endnote>
  <w:endnote w:type="continuationSeparator" w:id="0">
    <w:p w:rsidR="001315DB" w:rsidRDefault="001315DB" w:rsidP="00FE4B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Default="005C060E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11.4pt;margin-top:1.95pt;width:498.95pt;height:.05pt;z-index:251660800" o:connectortype="straight" strokecolor="#4f81bd" strokeweight="1.25pt"/>
      </w:pic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5C060E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-3.75pt;margin-top:-2.25pt;width:498.95pt;height:.05pt;z-index:251659776" o:connectortype="straight" strokecolor="#4f81bd" strokeweight="1.25pt"/>
      </w:pic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5DB" w:rsidRDefault="001315DB" w:rsidP="00FE4BA2">
      <w:pPr>
        <w:spacing w:after="0"/>
      </w:pPr>
      <w:r>
        <w:separator/>
      </w:r>
    </w:p>
  </w:footnote>
  <w:footnote w:type="continuationSeparator" w:id="0">
    <w:p w:rsidR="001315DB" w:rsidRDefault="001315DB" w:rsidP="00FE4B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024" w:rsidRDefault="005C06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1" o:spid="_x0000_s2075" type="#_x0000_t136" style="position:absolute;left:0;text-align:left;margin-left:0;margin-top:0;width:536.15pt;height:123.7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Pr="006443C0" w:rsidRDefault="005C060E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 w:rsidRPr="005C060E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3.75pt;margin-top:6.1pt;width:291.65pt;height:25.35pt;z-index:251654656;mso-width-relative:margin;mso-height-relative:margin" stroked="f">
          <v:textbox style="mso-next-textbox:#_x0000_s2063">
            <w:txbxContent>
              <w:p w:rsidR="004E349A" w:rsidRPr="006443C0" w:rsidRDefault="00A91851" w:rsidP="00A91851">
                <w:pPr>
                  <w:ind w:left="0"/>
                  <w:jc w:val="left"/>
                  <w:rPr>
                    <w:rFonts w:ascii="Trebuchet MS" w:hAnsi="Trebuchet MS"/>
                    <w:i/>
                    <w:szCs w:val="20"/>
                  </w:rPr>
                </w:pP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i</w:t>
                </w:r>
                <w:r w:rsidR="00234045">
                  <w:rPr>
                    <w:rFonts w:ascii="Trebuchet MS" w:hAnsi="Trebuchet MS"/>
                    <w:i/>
                    <w:color w:val="4F81BD"/>
                    <w:szCs w:val="20"/>
                  </w:rPr>
                  <w:t>F</w:t>
                </w:r>
                <w:r w:rsidR="00A57FE9">
                  <w:rPr>
                    <w:rFonts w:ascii="Trebuchet MS" w:hAnsi="Trebuchet MS"/>
                    <w:i/>
                    <w:color w:val="4F81BD"/>
                    <w:szCs w:val="20"/>
                  </w:rPr>
                  <w:t>ORWARD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Hardware and Software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Requirements</w:t>
                </w:r>
                <w:r w:rsidR="009F0A20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(</w:t>
                </w:r>
                <w:r w:rsidR="00D65DBD">
                  <w:rPr>
                    <w:rFonts w:ascii="Trebuchet MS" w:hAnsi="Trebuchet MS"/>
                    <w:i/>
                    <w:color w:val="4F81BD"/>
                    <w:szCs w:val="20"/>
                  </w:rPr>
                  <w:t>75</w:t>
                </w:r>
                <w:r w:rsidR="009F0A20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Users)</w:t>
                </w:r>
              </w:p>
              <w:p w:rsidR="004E349A" w:rsidRPr="004E349A" w:rsidRDefault="004E349A" w:rsidP="004E349A"/>
            </w:txbxContent>
          </v:textbox>
        </v:shape>
      </w:pict>
    </w:r>
    <w:r w:rsidRPr="005C060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2" o:spid="_x0000_s2076" type="#_x0000_t136" style="position:absolute;margin-left:0;margin-top:0;width:536.15pt;height:123.7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C060E">
      <w:rPr>
        <w:noProof/>
      </w:rPr>
      <w:pict>
        <v:shape id="_x0000_s2052" type="#_x0000_t202" style="position:absolute;margin-left:0;margin-top:54.75pt;width:1in;height:13.45pt;z-index:251655680;mso-position-horizontal-relative:page;mso-position-vertical-relative:page;v-text-anchor:middle" o:allowincell="f" fillcolor="#4f81bd" stroked="f">
          <v:textbox style="mso-next-textbox:#_x0000_s2052;mso-fit-shape-to-text:t" inset=",0,,0">
            <w:txbxContent>
              <w:p w:rsidR="007D52F5" w:rsidRPr="00572FF3" w:rsidRDefault="005C060E">
                <w:pPr>
                  <w:spacing w:after="0"/>
                  <w:jc w:val="right"/>
                  <w:rPr>
                    <w:color w:val="FFFFFF"/>
                  </w:rPr>
                </w:pPr>
                <w:fldSimple w:instr=" PAGE  \* Arabic  \* MERGEFORMAT ">
                  <w:r w:rsidR="00645AF7" w:rsidRPr="00645AF7">
                    <w:rPr>
                      <w:noProof/>
                      <w:color w:val="FFFFFF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  <w:r w:rsidRPr="005C060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.75pt;margin-top:31.45pt;width:498.95pt;height:.05pt;z-index:251658752;mso-position-horizontal-relative:text;mso-position-vertical-relative:text" o:connectortype="straight" strokecolor="#4f81bd" strokeweight="1.25pt"/>
      </w:pict>
    </w:r>
    <w:r w:rsidRPr="005C060E">
      <w:rPr>
        <w:noProof/>
      </w:rPr>
      <w:pict>
        <v:shape id="_x0000_s2054" type="#_x0000_t202" style="position:absolute;margin-left:359.9pt;margin-top:-53.05pt;width:2in;height:21.6pt;z-index:251656704;mso-position-horizontal-relative:page;mso-position-vertical-relative:page;v-text-anchor:middle" o:allowincell="f" stroked="f">
          <v:textbox style="mso-next-textbox:#_x0000_s2054" inset=",0,,0">
            <w:txbxContent>
              <w:p w:rsidR="007D52F5" w:rsidRDefault="007D52F5" w:rsidP="00FE4BA2">
                <w:pPr>
                  <w:spacing w:after="0"/>
                  <w:jc w:val="center"/>
                </w:pPr>
                <w:r>
                  <w:t>Web Controls Document</w:t>
                </w:r>
              </w:p>
            </w:txbxContent>
          </v:textbox>
          <w10:wrap anchorx="margin" anchory="margin"/>
        </v:shape>
      </w:pic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5C060E" w:rsidP="00E4316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0" o:spid="_x0000_s2074" type="#_x0000_t136" style="position:absolute;left:0;text-align:left;margin-left:0;margin-top:0;width:536.15pt;height:123.7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25"/>
  </w:num>
  <w:num w:numId="8">
    <w:abstractNumId w:val="28"/>
  </w:num>
  <w:num w:numId="9">
    <w:abstractNumId w:val="27"/>
  </w:num>
  <w:num w:numId="10">
    <w:abstractNumId w:val="14"/>
  </w:num>
  <w:num w:numId="11">
    <w:abstractNumId w:val="15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4"/>
  </w:num>
  <w:num w:numId="17">
    <w:abstractNumId w:val="12"/>
  </w:num>
  <w:num w:numId="18">
    <w:abstractNumId w:val="22"/>
  </w:num>
  <w:num w:numId="19">
    <w:abstractNumId w:val="1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2"/>
      <o:rules v:ext="edit">
        <o:r id="V:Rule4" type="connector" idref="#_x0000_s2065"/>
        <o:r id="V:Rule5" type="connector" idref="#_x0000_s2053"/>
        <o:r id="V:Rule6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E4BA2"/>
    <w:rsid w:val="00000D12"/>
    <w:rsid w:val="000013A0"/>
    <w:rsid w:val="000024AB"/>
    <w:rsid w:val="00007A4B"/>
    <w:rsid w:val="00016BD1"/>
    <w:rsid w:val="00017024"/>
    <w:rsid w:val="000267BE"/>
    <w:rsid w:val="00027E6C"/>
    <w:rsid w:val="00036A5E"/>
    <w:rsid w:val="0004140A"/>
    <w:rsid w:val="00045D4A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7BA3"/>
    <w:rsid w:val="000B7CFC"/>
    <w:rsid w:val="000C0331"/>
    <w:rsid w:val="000C2582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0FEA"/>
    <w:rsid w:val="0010102F"/>
    <w:rsid w:val="00101CFB"/>
    <w:rsid w:val="00106A5D"/>
    <w:rsid w:val="00112A55"/>
    <w:rsid w:val="001161F0"/>
    <w:rsid w:val="001204D3"/>
    <w:rsid w:val="00124E01"/>
    <w:rsid w:val="00125C20"/>
    <w:rsid w:val="001315DB"/>
    <w:rsid w:val="00131EA9"/>
    <w:rsid w:val="00134E52"/>
    <w:rsid w:val="00137151"/>
    <w:rsid w:val="00141FDD"/>
    <w:rsid w:val="00143E59"/>
    <w:rsid w:val="00145103"/>
    <w:rsid w:val="00151F4B"/>
    <w:rsid w:val="00161E32"/>
    <w:rsid w:val="00167618"/>
    <w:rsid w:val="00170BDB"/>
    <w:rsid w:val="00183562"/>
    <w:rsid w:val="00191877"/>
    <w:rsid w:val="00194DF9"/>
    <w:rsid w:val="00197F69"/>
    <w:rsid w:val="001B338C"/>
    <w:rsid w:val="001C0362"/>
    <w:rsid w:val="001C0402"/>
    <w:rsid w:val="001C1598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12298"/>
    <w:rsid w:val="00212FCA"/>
    <w:rsid w:val="00216154"/>
    <w:rsid w:val="00220930"/>
    <w:rsid w:val="0023367A"/>
    <w:rsid w:val="00234045"/>
    <w:rsid w:val="00236FB0"/>
    <w:rsid w:val="00237A42"/>
    <w:rsid w:val="002472E3"/>
    <w:rsid w:val="00247AAD"/>
    <w:rsid w:val="0025223C"/>
    <w:rsid w:val="00254448"/>
    <w:rsid w:val="002616FC"/>
    <w:rsid w:val="0026584E"/>
    <w:rsid w:val="00270300"/>
    <w:rsid w:val="00272A99"/>
    <w:rsid w:val="0027332D"/>
    <w:rsid w:val="002759AA"/>
    <w:rsid w:val="002768B8"/>
    <w:rsid w:val="00276BE7"/>
    <w:rsid w:val="00280D3A"/>
    <w:rsid w:val="00282F37"/>
    <w:rsid w:val="002836D8"/>
    <w:rsid w:val="0029126B"/>
    <w:rsid w:val="00292142"/>
    <w:rsid w:val="00294C33"/>
    <w:rsid w:val="00296E2E"/>
    <w:rsid w:val="00296F13"/>
    <w:rsid w:val="002A2890"/>
    <w:rsid w:val="002A3935"/>
    <w:rsid w:val="002A5461"/>
    <w:rsid w:val="002A6ACB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20179"/>
    <w:rsid w:val="00340B14"/>
    <w:rsid w:val="003442AD"/>
    <w:rsid w:val="00346F9C"/>
    <w:rsid w:val="00347DF0"/>
    <w:rsid w:val="00354B67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B3E68"/>
    <w:rsid w:val="003B6145"/>
    <w:rsid w:val="003C2293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5F3A"/>
    <w:rsid w:val="00484932"/>
    <w:rsid w:val="00496862"/>
    <w:rsid w:val="00496F4A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5267A"/>
    <w:rsid w:val="0055360F"/>
    <w:rsid w:val="00557FD7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060E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51BD"/>
    <w:rsid w:val="00605AC4"/>
    <w:rsid w:val="00607E87"/>
    <w:rsid w:val="00610E31"/>
    <w:rsid w:val="0061668F"/>
    <w:rsid w:val="00625844"/>
    <w:rsid w:val="00630686"/>
    <w:rsid w:val="006372A3"/>
    <w:rsid w:val="006443C0"/>
    <w:rsid w:val="006445FA"/>
    <w:rsid w:val="00645AF7"/>
    <w:rsid w:val="00647135"/>
    <w:rsid w:val="00655AB3"/>
    <w:rsid w:val="006641CD"/>
    <w:rsid w:val="00671393"/>
    <w:rsid w:val="00674296"/>
    <w:rsid w:val="00681B2F"/>
    <w:rsid w:val="00683A14"/>
    <w:rsid w:val="006845BC"/>
    <w:rsid w:val="0069066C"/>
    <w:rsid w:val="006945C6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6F472C"/>
    <w:rsid w:val="00700B3E"/>
    <w:rsid w:val="00701137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55927"/>
    <w:rsid w:val="00766B75"/>
    <w:rsid w:val="00766FD5"/>
    <w:rsid w:val="00770508"/>
    <w:rsid w:val="007727C6"/>
    <w:rsid w:val="00773101"/>
    <w:rsid w:val="007733EE"/>
    <w:rsid w:val="00776B3B"/>
    <w:rsid w:val="00787120"/>
    <w:rsid w:val="00787145"/>
    <w:rsid w:val="00794058"/>
    <w:rsid w:val="007963D1"/>
    <w:rsid w:val="007A146A"/>
    <w:rsid w:val="007B1BF7"/>
    <w:rsid w:val="007C7377"/>
    <w:rsid w:val="007D1BC2"/>
    <w:rsid w:val="007D52F5"/>
    <w:rsid w:val="007D55F0"/>
    <w:rsid w:val="007E4EB3"/>
    <w:rsid w:val="007E54FF"/>
    <w:rsid w:val="007F4887"/>
    <w:rsid w:val="008005D2"/>
    <w:rsid w:val="00806A0B"/>
    <w:rsid w:val="00811652"/>
    <w:rsid w:val="00811A01"/>
    <w:rsid w:val="00817F6F"/>
    <w:rsid w:val="008243B6"/>
    <w:rsid w:val="00824A65"/>
    <w:rsid w:val="008261A7"/>
    <w:rsid w:val="008310F7"/>
    <w:rsid w:val="00831691"/>
    <w:rsid w:val="00833A5A"/>
    <w:rsid w:val="00836428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335E"/>
    <w:rsid w:val="00873B2C"/>
    <w:rsid w:val="00883FF7"/>
    <w:rsid w:val="00890B1F"/>
    <w:rsid w:val="00893FAA"/>
    <w:rsid w:val="008A2898"/>
    <w:rsid w:val="008A3AF5"/>
    <w:rsid w:val="008A45C4"/>
    <w:rsid w:val="008B2110"/>
    <w:rsid w:val="008B7AF1"/>
    <w:rsid w:val="008C0EF9"/>
    <w:rsid w:val="008C4AF7"/>
    <w:rsid w:val="008C5F85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3CE7"/>
    <w:rsid w:val="00946D97"/>
    <w:rsid w:val="00947757"/>
    <w:rsid w:val="009477D8"/>
    <w:rsid w:val="00947A75"/>
    <w:rsid w:val="00954007"/>
    <w:rsid w:val="0096612C"/>
    <w:rsid w:val="0097134D"/>
    <w:rsid w:val="0097176A"/>
    <w:rsid w:val="009717FB"/>
    <w:rsid w:val="00976F07"/>
    <w:rsid w:val="009771BF"/>
    <w:rsid w:val="00980F4F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B66"/>
    <w:rsid w:val="009F0A20"/>
    <w:rsid w:val="009F0ED6"/>
    <w:rsid w:val="009F41B4"/>
    <w:rsid w:val="009F5B50"/>
    <w:rsid w:val="00A046D8"/>
    <w:rsid w:val="00A0597D"/>
    <w:rsid w:val="00A05C4A"/>
    <w:rsid w:val="00A11857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50D21"/>
    <w:rsid w:val="00A57FE9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1D60"/>
    <w:rsid w:val="00B109B0"/>
    <w:rsid w:val="00B15FB2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900B0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C23"/>
    <w:rsid w:val="00BF7707"/>
    <w:rsid w:val="00C039AE"/>
    <w:rsid w:val="00C10575"/>
    <w:rsid w:val="00C23127"/>
    <w:rsid w:val="00C244A5"/>
    <w:rsid w:val="00C25828"/>
    <w:rsid w:val="00C321A9"/>
    <w:rsid w:val="00C3630E"/>
    <w:rsid w:val="00C53682"/>
    <w:rsid w:val="00C53D74"/>
    <w:rsid w:val="00C624A5"/>
    <w:rsid w:val="00C62F0D"/>
    <w:rsid w:val="00C6709A"/>
    <w:rsid w:val="00C710C6"/>
    <w:rsid w:val="00C71509"/>
    <w:rsid w:val="00C828B0"/>
    <w:rsid w:val="00C849BC"/>
    <w:rsid w:val="00C86240"/>
    <w:rsid w:val="00C9348F"/>
    <w:rsid w:val="00C939CB"/>
    <w:rsid w:val="00C9400B"/>
    <w:rsid w:val="00C95832"/>
    <w:rsid w:val="00CA15C8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D98"/>
    <w:rsid w:val="00D07CC0"/>
    <w:rsid w:val="00D104F9"/>
    <w:rsid w:val="00D105FA"/>
    <w:rsid w:val="00D15900"/>
    <w:rsid w:val="00D165DA"/>
    <w:rsid w:val="00D25EC9"/>
    <w:rsid w:val="00D27385"/>
    <w:rsid w:val="00D27C08"/>
    <w:rsid w:val="00D43AF4"/>
    <w:rsid w:val="00D45367"/>
    <w:rsid w:val="00D453CF"/>
    <w:rsid w:val="00D45696"/>
    <w:rsid w:val="00D456BD"/>
    <w:rsid w:val="00D51659"/>
    <w:rsid w:val="00D54697"/>
    <w:rsid w:val="00D55B39"/>
    <w:rsid w:val="00D61E49"/>
    <w:rsid w:val="00D6277D"/>
    <w:rsid w:val="00D65DB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A6DC0"/>
    <w:rsid w:val="00DB3CA0"/>
    <w:rsid w:val="00DC0985"/>
    <w:rsid w:val="00DC2265"/>
    <w:rsid w:val="00DD6894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27B32"/>
    <w:rsid w:val="00E4207E"/>
    <w:rsid w:val="00E43165"/>
    <w:rsid w:val="00E43BEA"/>
    <w:rsid w:val="00E5046F"/>
    <w:rsid w:val="00E54668"/>
    <w:rsid w:val="00E54881"/>
    <w:rsid w:val="00E563F6"/>
    <w:rsid w:val="00E6462E"/>
    <w:rsid w:val="00E653ED"/>
    <w:rsid w:val="00E72016"/>
    <w:rsid w:val="00E722A0"/>
    <w:rsid w:val="00E801B5"/>
    <w:rsid w:val="00E83D6F"/>
    <w:rsid w:val="00E852E7"/>
    <w:rsid w:val="00E87B70"/>
    <w:rsid w:val="00E90CE9"/>
    <w:rsid w:val="00E92BBE"/>
    <w:rsid w:val="00EA3ABB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0D7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1662"/>
    <w:rsid w:val="00F417FF"/>
    <w:rsid w:val="00F43398"/>
    <w:rsid w:val="00F5278E"/>
    <w:rsid w:val="00F53A63"/>
    <w:rsid w:val="00F558BC"/>
    <w:rsid w:val="00F5635F"/>
    <w:rsid w:val="00F60F80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3575"/>
    <w:rsid w:val="00FD5126"/>
    <w:rsid w:val="00FD5E8C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6D752-BC81-443D-87B3-E9D9E00E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2361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8</cp:revision>
  <cp:lastPrinted>2010-03-04T11:37:00Z</cp:lastPrinted>
  <dcterms:created xsi:type="dcterms:W3CDTF">2010-03-04T08:49:00Z</dcterms:created>
  <dcterms:modified xsi:type="dcterms:W3CDTF">2010-03-04T11:37:00Z</dcterms:modified>
</cp:coreProperties>
</file>