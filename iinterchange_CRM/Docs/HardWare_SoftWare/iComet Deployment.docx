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347DF0" w:rsidP="00C07ECB">
            <w:pPr>
              <w:pStyle w:val="Style1"/>
              <w:framePr w:hSpace="0" w:wrap="auto" w:hAnchor="text" w:xAlign="left" w:yAlign="inline"/>
            </w:pPr>
            <w:r>
              <w:t>i</w:t>
            </w:r>
            <w:r w:rsidR="00C07ECB">
              <w:t>COMET</w:t>
            </w:r>
            <w:r>
              <w:t xml:space="preserve"> </w:t>
            </w:r>
            <w:r w:rsidR="00605AC4">
              <w:t>Hardware and Software</w:t>
            </w:r>
            <w:r>
              <w:t xml:space="preserve"> </w:t>
            </w:r>
            <w:r w:rsidR="00C07ECB">
              <w:t xml:space="preserve">Deployment </w:t>
            </w:r>
            <w:r>
              <w:t>Requirements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proofErr w:type="gramStart"/>
            <w:r w:rsidRPr="00572FF3">
              <w:t>iInterchange</w:t>
            </w:r>
            <w:proofErr w:type="gramEnd"/>
            <w:r w:rsidRPr="00572FF3">
              <w:t xml:space="preserve">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A135CA" w:rsidP="00CD5FC1">
      <w:pPr>
        <w:pStyle w:val="Heading1"/>
      </w:pPr>
      <w:r>
        <w:rPr>
          <w:noProof/>
          <w:lang w:val="en-US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6" type="#_x0000_t65" style="position:absolute;left:0;text-align:left;margin-left:210.75pt;margin-top:514.15pt;width:279.5pt;height:77.65pt;z-index:251657728;mso-wrap-distance-top:7.2pt;mso-wrap-distance-bottom:7.2pt;mso-position-horizontal-relative:margin;mso-position-vertical-relative:margin" o:allowincell="f" filled="f" fillcolor="#cf7b79" strokecolor="#969696" strokeweight=".5pt">
            <v:fill opacity="19661f"/>
            <v:textbox style="mso-next-textbox:#_x0000_s1036" inset="10.8pt,7.2pt,10.8pt">
              <w:txbxContent>
                <w:p w:rsidR="007D52F5" w:rsidRPr="00C86240" w:rsidRDefault="007D52F5" w:rsidP="00A816A6">
                  <w:pPr>
                    <w:pStyle w:val="Style3"/>
                    <w:jc w:val="both"/>
                    <w:rPr>
                      <w:rFonts w:cs="Wingdings"/>
                      <w:i/>
                      <w:sz w:val="18"/>
                      <w:szCs w:val="18"/>
                    </w:rPr>
                  </w:pPr>
                  <w:r w:rsidRPr="00C86240">
                    <w:rPr>
                      <w:i/>
                      <w:sz w:val="18"/>
                      <w:szCs w:val="18"/>
                    </w:rPr>
                    <w:t xml:space="preserve">Note: </w:t>
                  </w:r>
                  <w:r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C86240">
                    <w:rPr>
                      <w:i/>
                      <w:sz w:val="18"/>
                      <w:szCs w:val="18"/>
                    </w:rPr>
                    <w:t xml:space="preserve">This is a privileged and confidential document of iInterchange Systems </w:t>
                  </w:r>
                  <w:proofErr w:type="spellStart"/>
                  <w:r w:rsidRPr="00C86240">
                    <w:rPr>
                      <w:i/>
                      <w:sz w:val="18"/>
                      <w:szCs w:val="18"/>
                    </w:rPr>
                    <w:t>Pvt</w:t>
                  </w:r>
                  <w:proofErr w:type="spellEnd"/>
                  <w:r w:rsidRPr="00C86240">
                    <w:rPr>
                      <w:i/>
                      <w:sz w:val="18"/>
                      <w:szCs w:val="18"/>
                    </w:rPr>
                    <w:t xml:space="preserve"> Ltd. No part of this publication may be reproduced, stored in a retrieval system, or transmitted, in any form or by any means</w:t>
                  </w:r>
                  <w:r w:rsidRPr="00C86240">
                    <w:rPr>
                      <w:rFonts w:cs="Wingdings"/>
                      <w:i/>
                      <w:sz w:val="18"/>
                      <w:szCs w:val="18"/>
                    </w:rPr>
                    <w:t xml:space="preserve"> (electronic, mechanical, photocopying, recording, or otherwise), without prior written consent from </w:t>
                  </w:r>
                  <w:r w:rsidRPr="00C86240">
                    <w:rPr>
                      <w:rFonts w:cs="Wingdings"/>
                      <w:b/>
                      <w:i/>
                      <w:sz w:val="18"/>
                      <w:szCs w:val="18"/>
                    </w:rPr>
                    <w:t>iInterchange</w:t>
                  </w:r>
                </w:p>
                <w:p w:rsidR="007D52F5" w:rsidRPr="00C86240" w:rsidRDefault="007D52F5" w:rsidP="00C86240">
                  <w:pPr>
                    <w:pStyle w:val="Style3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F6341B" w:rsidRDefault="00AC753B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>
        <w:rPr>
          <w:b w:val="0"/>
          <w:bCs w:val="0"/>
          <w:caps w:val="0"/>
        </w:rPr>
        <w:fldChar w:fldCharType="separate"/>
      </w:r>
      <w:hyperlink w:anchor="_Toc240275787" w:history="1">
        <w:r w:rsidR="00F6341B" w:rsidRPr="00A37BE6">
          <w:rPr>
            <w:rStyle w:val="Hyperlink"/>
            <w:noProof/>
          </w:rPr>
          <w:t>1.</w:t>
        </w:r>
        <w:r w:rsidR="00F634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Introduction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341B" w:rsidRDefault="00A135C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40275788" w:history="1">
        <w:r w:rsidR="00F6341B" w:rsidRPr="00A37BE6">
          <w:rPr>
            <w:rStyle w:val="Hyperlink"/>
            <w:noProof/>
          </w:rPr>
          <w:t>2.</w:t>
        </w:r>
        <w:r w:rsidR="00F634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Hardware Requirements</w:t>
        </w:r>
        <w:r w:rsidR="00F6341B">
          <w:rPr>
            <w:noProof/>
            <w:webHidden/>
          </w:rPr>
          <w:tab/>
        </w:r>
        <w:r w:rsidR="00AC753B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_Toc240275788 \h </w:instrText>
        </w:r>
        <w:r w:rsidR="00AC753B">
          <w:rPr>
            <w:noProof/>
            <w:webHidden/>
          </w:rPr>
        </w:r>
        <w:r w:rsidR="00AC753B"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3</w:t>
        </w:r>
        <w:r w:rsidR="00AC753B">
          <w:rPr>
            <w:noProof/>
            <w:webHidden/>
          </w:rPr>
          <w:fldChar w:fldCharType="end"/>
        </w:r>
      </w:hyperlink>
    </w:p>
    <w:p w:rsidR="00F6341B" w:rsidRDefault="00A135CA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89" w:history="1">
        <w:r w:rsidR="00F6341B" w:rsidRPr="00A37BE6">
          <w:rPr>
            <w:rStyle w:val="Hyperlink"/>
            <w:noProof/>
          </w:rPr>
          <w:t>2.1.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Web Server</w:t>
        </w:r>
        <w:r w:rsidR="00F6341B">
          <w:rPr>
            <w:noProof/>
            <w:webHidden/>
          </w:rPr>
          <w:tab/>
        </w:r>
        <w:r w:rsidR="00AC753B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_Toc240275789 \h </w:instrText>
        </w:r>
        <w:r w:rsidR="00AC753B">
          <w:rPr>
            <w:noProof/>
            <w:webHidden/>
          </w:rPr>
        </w:r>
        <w:r w:rsidR="00AC753B"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3</w:t>
        </w:r>
        <w:r w:rsidR="00AC753B">
          <w:rPr>
            <w:noProof/>
            <w:webHidden/>
          </w:rPr>
          <w:fldChar w:fldCharType="end"/>
        </w:r>
      </w:hyperlink>
    </w:p>
    <w:p w:rsidR="00F6341B" w:rsidRDefault="00A135CA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0" w:history="1">
        <w:r w:rsidR="00F6341B" w:rsidRPr="00A37BE6">
          <w:rPr>
            <w:rStyle w:val="Hyperlink"/>
            <w:noProof/>
          </w:rPr>
          <w:t>2.2.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Application Server</w:t>
        </w:r>
        <w:r w:rsidR="00F6341B">
          <w:rPr>
            <w:noProof/>
            <w:webHidden/>
          </w:rPr>
          <w:tab/>
        </w:r>
        <w:r w:rsidR="00AC753B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_Toc240275790 \h </w:instrText>
        </w:r>
        <w:r w:rsidR="00AC753B">
          <w:rPr>
            <w:noProof/>
            <w:webHidden/>
          </w:rPr>
        </w:r>
        <w:r w:rsidR="00AC753B"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3</w:t>
        </w:r>
        <w:r w:rsidR="00AC753B">
          <w:rPr>
            <w:noProof/>
            <w:webHidden/>
          </w:rPr>
          <w:fldChar w:fldCharType="end"/>
        </w:r>
      </w:hyperlink>
    </w:p>
    <w:p w:rsidR="00F6341B" w:rsidRDefault="00A135CA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1" w:history="1">
        <w:r w:rsidR="00F6341B" w:rsidRPr="00A37BE6">
          <w:rPr>
            <w:rStyle w:val="Hyperlink"/>
            <w:noProof/>
          </w:rPr>
          <w:t>2.3.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Database Server</w:t>
        </w:r>
        <w:r w:rsidR="00F6341B">
          <w:rPr>
            <w:noProof/>
            <w:webHidden/>
          </w:rPr>
          <w:tab/>
        </w:r>
        <w:r w:rsidR="00AC753B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_Toc240275791 \h </w:instrText>
        </w:r>
        <w:r w:rsidR="00AC753B">
          <w:rPr>
            <w:noProof/>
            <w:webHidden/>
          </w:rPr>
        </w:r>
        <w:r w:rsidR="00AC753B"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4</w:t>
        </w:r>
        <w:r w:rsidR="00AC753B">
          <w:rPr>
            <w:noProof/>
            <w:webHidden/>
          </w:rPr>
          <w:fldChar w:fldCharType="end"/>
        </w:r>
      </w:hyperlink>
    </w:p>
    <w:p w:rsidR="00F6341B" w:rsidRDefault="00A135CA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2" w:history="1">
        <w:r w:rsidR="00F6341B" w:rsidRPr="00A37BE6">
          <w:rPr>
            <w:rStyle w:val="Hyperlink"/>
            <w:noProof/>
          </w:rPr>
          <w:t>2.4.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Client</w:t>
        </w:r>
        <w:r w:rsidR="00F6341B">
          <w:rPr>
            <w:noProof/>
            <w:webHidden/>
          </w:rPr>
          <w:tab/>
        </w:r>
        <w:r w:rsidR="00AC753B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_Toc240275792 \h </w:instrText>
        </w:r>
        <w:r w:rsidR="00AC753B">
          <w:rPr>
            <w:noProof/>
            <w:webHidden/>
          </w:rPr>
        </w:r>
        <w:r w:rsidR="00AC753B"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4</w:t>
        </w:r>
        <w:r w:rsidR="00AC753B">
          <w:rPr>
            <w:noProof/>
            <w:webHidden/>
          </w:rPr>
          <w:fldChar w:fldCharType="end"/>
        </w:r>
      </w:hyperlink>
    </w:p>
    <w:p w:rsidR="00F6341B" w:rsidRDefault="00A135C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40275793" w:history="1">
        <w:r w:rsidR="00F6341B" w:rsidRPr="00A37BE6">
          <w:rPr>
            <w:rStyle w:val="Hyperlink"/>
            <w:noProof/>
          </w:rPr>
          <w:t>3.</w:t>
        </w:r>
        <w:r w:rsidR="00F634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Software Requirements</w:t>
        </w:r>
        <w:r w:rsidR="00F6341B">
          <w:rPr>
            <w:noProof/>
            <w:webHidden/>
          </w:rPr>
          <w:tab/>
        </w:r>
        <w:r w:rsidR="00AC753B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_Toc240275793 \h </w:instrText>
        </w:r>
        <w:r w:rsidR="00AC753B">
          <w:rPr>
            <w:noProof/>
            <w:webHidden/>
          </w:rPr>
        </w:r>
        <w:r w:rsidR="00AC753B"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6</w:t>
        </w:r>
        <w:r w:rsidR="00AC753B">
          <w:rPr>
            <w:noProof/>
            <w:webHidden/>
          </w:rPr>
          <w:fldChar w:fldCharType="end"/>
        </w:r>
      </w:hyperlink>
    </w:p>
    <w:p w:rsidR="00F6341B" w:rsidRDefault="00A135CA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4" w:history="1">
        <w:r w:rsidR="00F6341B" w:rsidRPr="00A37BE6">
          <w:rPr>
            <w:rStyle w:val="Hyperlink"/>
            <w:noProof/>
          </w:rPr>
          <w:t>3.1.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Web Server</w:t>
        </w:r>
        <w:r w:rsidR="00F6341B">
          <w:rPr>
            <w:noProof/>
            <w:webHidden/>
          </w:rPr>
          <w:tab/>
        </w:r>
        <w:r w:rsidR="00AC753B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_Toc240275794 \h </w:instrText>
        </w:r>
        <w:r w:rsidR="00AC753B">
          <w:rPr>
            <w:noProof/>
            <w:webHidden/>
          </w:rPr>
        </w:r>
        <w:r w:rsidR="00AC753B"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6</w:t>
        </w:r>
        <w:r w:rsidR="00AC753B">
          <w:rPr>
            <w:noProof/>
            <w:webHidden/>
          </w:rPr>
          <w:fldChar w:fldCharType="end"/>
        </w:r>
      </w:hyperlink>
    </w:p>
    <w:p w:rsidR="00F6341B" w:rsidRDefault="00A135CA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5" w:history="1">
        <w:r w:rsidR="00F6341B" w:rsidRPr="00A37BE6">
          <w:rPr>
            <w:rStyle w:val="Hyperlink"/>
            <w:noProof/>
          </w:rPr>
          <w:t>3.2.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Application Server</w:t>
        </w:r>
        <w:r w:rsidR="00F6341B">
          <w:rPr>
            <w:noProof/>
            <w:webHidden/>
          </w:rPr>
          <w:tab/>
        </w:r>
        <w:r w:rsidR="00AC753B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_Toc240275795 \h </w:instrText>
        </w:r>
        <w:r w:rsidR="00AC753B">
          <w:rPr>
            <w:noProof/>
            <w:webHidden/>
          </w:rPr>
        </w:r>
        <w:r w:rsidR="00AC753B"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6</w:t>
        </w:r>
        <w:r w:rsidR="00AC753B">
          <w:rPr>
            <w:noProof/>
            <w:webHidden/>
          </w:rPr>
          <w:fldChar w:fldCharType="end"/>
        </w:r>
      </w:hyperlink>
    </w:p>
    <w:p w:rsidR="00F6341B" w:rsidRDefault="00A135CA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6" w:history="1">
        <w:r w:rsidR="00F6341B" w:rsidRPr="00A37BE6">
          <w:rPr>
            <w:rStyle w:val="Hyperlink"/>
            <w:noProof/>
          </w:rPr>
          <w:t>3.3.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Database Server</w:t>
        </w:r>
        <w:r w:rsidR="00F6341B">
          <w:rPr>
            <w:noProof/>
            <w:webHidden/>
          </w:rPr>
          <w:tab/>
        </w:r>
        <w:r w:rsidR="00AC753B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_Toc240275796 \h </w:instrText>
        </w:r>
        <w:r w:rsidR="00AC753B">
          <w:rPr>
            <w:noProof/>
            <w:webHidden/>
          </w:rPr>
        </w:r>
        <w:r w:rsidR="00AC753B"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6</w:t>
        </w:r>
        <w:r w:rsidR="00AC753B">
          <w:rPr>
            <w:noProof/>
            <w:webHidden/>
          </w:rPr>
          <w:fldChar w:fldCharType="end"/>
        </w:r>
      </w:hyperlink>
    </w:p>
    <w:p w:rsidR="00F6341B" w:rsidRDefault="00A135CA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7" w:history="1">
        <w:r w:rsidR="00F6341B" w:rsidRPr="00A37BE6">
          <w:rPr>
            <w:rStyle w:val="Hyperlink"/>
            <w:noProof/>
          </w:rPr>
          <w:t>3.4.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Client</w:t>
        </w:r>
        <w:r w:rsidR="00F6341B">
          <w:rPr>
            <w:noProof/>
            <w:webHidden/>
          </w:rPr>
          <w:tab/>
        </w:r>
        <w:r w:rsidR="00AC753B"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_Toc240275797 \h </w:instrText>
        </w:r>
        <w:r w:rsidR="00AC753B">
          <w:rPr>
            <w:noProof/>
            <w:webHidden/>
          </w:rPr>
        </w:r>
        <w:r w:rsidR="00AC753B">
          <w:rPr>
            <w:noProof/>
            <w:webHidden/>
          </w:rPr>
          <w:fldChar w:fldCharType="separate"/>
        </w:r>
        <w:r w:rsidR="00C8062F">
          <w:rPr>
            <w:noProof/>
            <w:webHidden/>
          </w:rPr>
          <w:t>6</w:t>
        </w:r>
        <w:r w:rsidR="00AC753B">
          <w:rPr>
            <w:noProof/>
            <w:webHidden/>
          </w:rPr>
          <w:fldChar w:fldCharType="end"/>
        </w:r>
      </w:hyperlink>
    </w:p>
    <w:p w:rsidR="007D52F5" w:rsidRDefault="00AC753B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7D52F5" w:rsidRPr="00A943AF" w:rsidRDefault="007D52F5" w:rsidP="00A943AF">
      <w:pPr>
        <w:pStyle w:val="taskhead1"/>
      </w:pPr>
      <w:bookmarkStart w:id="0" w:name="_Toc240275787"/>
      <w:r w:rsidRPr="006E4C59">
        <w:lastRenderedPageBreak/>
        <w:t>Introduction</w:t>
      </w:r>
      <w:bookmarkEnd w:id="0"/>
    </w:p>
    <w:p w:rsidR="00027902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 xml:space="preserve">requirements for the </w:t>
      </w:r>
      <w:r w:rsidR="00827485">
        <w:rPr>
          <w:lang w:val="en-GB"/>
        </w:rPr>
        <w:t xml:space="preserve">live </w:t>
      </w:r>
      <w:r>
        <w:rPr>
          <w:lang w:val="en-GB"/>
        </w:rPr>
        <w:t>deployment of i</w:t>
      </w:r>
      <w:r w:rsidR="00C07ECB">
        <w:rPr>
          <w:lang w:val="en-GB"/>
        </w:rPr>
        <w:t>COMET</w:t>
      </w:r>
      <w:r>
        <w:rPr>
          <w:lang w:val="en-GB"/>
        </w:rPr>
        <w:t xml:space="preserve">, developed by iInterchange Systems Pvt. Ltd. </w:t>
      </w:r>
    </w:p>
    <w:p w:rsidR="007D52F5" w:rsidRDefault="00F40F90" w:rsidP="009E0D1B">
      <w:pPr>
        <w:pStyle w:val="taskhead1"/>
      </w:pPr>
      <w:bookmarkStart w:id="1" w:name="_Toc240275788"/>
      <w:r>
        <w:t xml:space="preserve">Hardware </w:t>
      </w:r>
      <w:r w:rsidR="00575A9E">
        <w:t>Requirements</w:t>
      </w:r>
      <w:bookmarkEnd w:id="1"/>
    </w:p>
    <w:p w:rsidR="001531BD" w:rsidRPr="001531BD" w:rsidRDefault="001531BD" w:rsidP="001531BD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  <w:bookmarkStart w:id="2" w:name="_Toc176238484"/>
    </w:p>
    <w:p w:rsidR="001531BD" w:rsidRPr="001531BD" w:rsidRDefault="001531BD" w:rsidP="001531BD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</w:p>
    <w:p w:rsidR="009C7206" w:rsidRPr="00495891" w:rsidRDefault="00C355AA" w:rsidP="00F40F90">
      <w:pPr>
        <w:pStyle w:val="taskhead2"/>
      </w:pPr>
      <w:bookmarkStart w:id="3" w:name="_Toc176238489"/>
      <w:bookmarkStart w:id="4" w:name="_Toc240275789"/>
      <w:bookmarkEnd w:id="2"/>
      <w:r>
        <w:t>Web</w:t>
      </w:r>
      <w:r w:rsidR="009C7206" w:rsidRPr="00495891">
        <w:t xml:space="preserve"> Server</w:t>
      </w:r>
      <w:bookmarkEnd w:id="3"/>
      <w:bookmarkEnd w:id="4"/>
    </w:p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Minimum requirements</w:t>
      </w:r>
    </w:p>
    <w:p w:rsidR="009C7206" w:rsidRDefault="009C7206" w:rsidP="009C7206">
      <w:pPr>
        <w:ind w:left="1080"/>
      </w:pPr>
      <w:proofErr w:type="gramStart"/>
      <w:r>
        <w:t>iInterchange</w:t>
      </w:r>
      <w:proofErr w:type="gramEnd"/>
      <w:r>
        <w:t xml:space="preserve">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Pr="007945EF">
              <w:rPr>
                <w:rFonts w:eastAsia="Lucida Sans Unicode"/>
                <w:bCs/>
              </w:rPr>
              <w:t>Dual core</w:t>
            </w:r>
            <w:r>
              <w:rPr>
                <w:rFonts w:eastAsia="Lucida Sans Unicode"/>
              </w:rPr>
              <w:t xml:space="preserve"> Intel Zeon 2.4 </w:t>
            </w:r>
            <w:proofErr w:type="spellStart"/>
            <w:r>
              <w:rPr>
                <w:rFonts w:eastAsia="Lucida Sans Unicode"/>
              </w:rPr>
              <w:t>Mhz</w:t>
            </w:r>
            <w:proofErr w:type="spellEnd"/>
            <w:r>
              <w:rPr>
                <w:rFonts w:eastAsia="Lucida Sans Unicode"/>
              </w:rPr>
              <w:t xml:space="preserve"> or higher clock speed.</w:t>
            </w:r>
          </w:p>
        </w:tc>
      </w:tr>
      <w:tr w:rsidR="009C7206" w:rsidRPr="004F625D" w:rsidTr="00FD7F97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282F37" w:rsidP="00282F3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FD7F97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Pr="004F625D" w:rsidRDefault="00FD7F97" w:rsidP="00865F87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Default="00FD7F97" w:rsidP="00907E4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907E4F">
              <w:rPr>
                <w:rFonts w:eastAsia="Lucida Sans Unicode"/>
              </w:rPr>
              <w:t xml:space="preserve"> MBPS</w:t>
            </w:r>
          </w:p>
        </w:tc>
      </w:tr>
    </w:tbl>
    <w:p w:rsidR="009C7206" w:rsidRDefault="009C7206" w:rsidP="002B0753">
      <w:pPr>
        <w:pStyle w:val="Style5"/>
        <w:numPr>
          <w:ilvl w:val="0"/>
          <w:numId w:val="0"/>
        </w:numPr>
        <w:ind w:left="1080"/>
      </w:pPr>
      <w:bookmarkStart w:id="5" w:name="_Toc174179908"/>
      <w:bookmarkStart w:id="6" w:name="_Toc174180306"/>
      <w:bookmarkStart w:id="7" w:name="_Toc174180509"/>
      <w:bookmarkStart w:id="8" w:name="_Toc174180710"/>
      <w:bookmarkStart w:id="9" w:name="_Toc174180907"/>
      <w:bookmarkStart w:id="10" w:name="_Toc174181102"/>
      <w:bookmarkEnd w:id="5"/>
      <w:bookmarkEnd w:id="6"/>
      <w:bookmarkEnd w:id="7"/>
      <w:bookmarkEnd w:id="8"/>
      <w:bookmarkEnd w:id="9"/>
      <w:bookmarkEnd w:id="10"/>
      <w:r>
        <w:t>Recommended</w:t>
      </w:r>
    </w:p>
    <w:tbl>
      <w:tblPr>
        <w:tblpPr w:leftFromText="180" w:rightFromText="180" w:vertAnchor="text" w:horzAnchor="page" w:tblpX="2713" w:tblpY="158"/>
        <w:tblW w:w="89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CF558D" w:rsidRPr="004F625D" w:rsidTr="00CF558D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CF558D" w:rsidRPr="004F625D" w:rsidRDefault="00CF558D" w:rsidP="00CF558D">
            <w:pPr>
              <w:pStyle w:val="Style8"/>
            </w:pPr>
            <w:bookmarkStart w:id="11" w:name="_Toc176238491"/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CF558D" w:rsidRPr="004F625D" w:rsidRDefault="00CF558D" w:rsidP="00CF558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core Intel Zeon 3.0 </w:t>
            </w:r>
            <w:proofErr w:type="spellStart"/>
            <w:r>
              <w:rPr>
                <w:rFonts w:eastAsia="Lucida Sans Unicode"/>
              </w:rPr>
              <w:t>Mhz</w:t>
            </w:r>
            <w:proofErr w:type="spellEnd"/>
            <w:r>
              <w:rPr>
                <w:rFonts w:eastAsia="Lucida Sans Unicode"/>
              </w:rPr>
              <w:t xml:space="preserve"> or higher clock speed.</w:t>
            </w:r>
          </w:p>
        </w:tc>
      </w:tr>
      <w:tr w:rsidR="00CF558D" w:rsidRPr="004F625D" w:rsidTr="00CF558D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CF558D" w:rsidRPr="004F625D" w:rsidRDefault="00CF558D" w:rsidP="00CF558D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CF558D" w:rsidRPr="004F625D" w:rsidRDefault="00CF558D" w:rsidP="00CF558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CF558D" w:rsidRPr="004F625D" w:rsidTr="00CF558D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Pr="004F625D" w:rsidRDefault="00CF558D" w:rsidP="00CF558D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Pr="004F625D" w:rsidRDefault="00CF558D" w:rsidP="00CF558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CF558D" w:rsidRPr="004F625D" w:rsidTr="00CF558D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Pr="004F625D" w:rsidRDefault="00CF558D" w:rsidP="00CF558D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Default="00CF558D" w:rsidP="00CF558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 MBPS</w:t>
            </w:r>
          </w:p>
        </w:tc>
      </w:tr>
    </w:tbl>
    <w:p w:rsidR="00CF558D" w:rsidRDefault="008E411B" w:rsidP="002B0753">
      <w:pPr>
        <w:pStyle w:val="Style5"/>
        <w:numPr>
          <w:ilvl w:val="0"/>
          <w:numId w:val="0"/>
        </w:numPr>
        <w:ind w:left="108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355AA" w:rsidRPr="00495891" w:rsidRDefault="00C355AA" w:rsidP="00C355AA">
      <w:pPr>
        <w:pStyle w:val="taskhead2"/>
      </w:pPr>
      <w:bookmarkStart w:id="12" w:name="_Toc240275790"/>
      <w:r w:rsidRPr="00495891">
        <w:t>Application Server</w:t>
      </w:r>
      <w:bookmarkEnd w:id="12"/>
    </w:p>
    <w:p w:rsidR="00C355AA" w:rsidRDefault="00C355AA" w:rsidP="00C355AA">
      <w:pPr>
        <w:pStyle w:val="Style5"/>
        <w:numPr>
          <w:ilvl w:val="0"/>
          <w:numId w:val="0"/>
        </w:numPr>
        <w:ind w:left="1080"/>
      </w:pPr>
      <w:r>
        <w:t>Minimum requirements</w:t>
      </w:r>
    </w:p>
    <w:p w:rsidR="00C355AA" w:rsidRDefault="00C355AA" w:rsidP="00C355AA">
      <w:pPr>
        <w:ind w:left="1080"/>
      </w:pPr>
      <w:proofErr w:type="gramStart"/>
      <w:r>
        <w:t>iInterchange</w:t>
      </w:r>
      <w:proofErr w:type="gramEnd"/>
      <w:r>
        <w:t xml:space="preserve">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C355AA" w:rsidRPr="004F625D" w:rsidTr="00FC0028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Pr="007945EF">
              <w:rPr>
                <w:rFonts w:eastAsia="Lucida Sans Unicode"/>
                <w:bCs/>
              </w:rPr>
              <w:t>Dual core</w:t>
            </w:r>
            <w:r>
              <w:rPr>
                <w:rFonts w:eastAsia="Lucida Sans Unicode"/>
              </w:rPr>
              <w:t xml:space="preserve"> Intel Zeon 2.4 </w:t>
            </w:r>
            <w:proofErr w:type="spellStart"/>
            <w:r>
              <w:rPr>
                <w:rFonts w:eastAsia="Lucida Sans Unicode"/>
              </w:rPr>
              <w:t>Mhz</w:t>
            </w:r>
            <w:proofErr w:type="spellEnd"/>
            <w:r>
              <w:rPr>
                <w:rFonts w:eastAsia="Lucida Sans Unicode"/>
              </w:rPr>
              <w:t xml:space="preserve"> or higher clock speed.</w:t>
            </w:r>
          </w:p>
        </w:tc>
      </w:tr>
      <w:tr w:rsidR="00C355AA" w:rsidRPr="004F625D" w:rsidTr="00FC0028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C355AA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C355AA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Default="008669B5" w:rsidP="008669B5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="00C355AA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</w:t>
            </w:r>
            <w:r w:rsidR="00C355AA">
              <w:rPr>
                <w:rFonts w:eastAsia="Lucida Sans Unicode"/>
              </w:rPr>
              <w:t>BPS</w:t>
            </w:r>
            <w:r>
              <w:rPr>
                <w:rFonts w:eastAsia="Lucida Sans Unicode"/>
              </w:rPr>
              <w:t xml:space="preserve"> LAN</w:t>
            </w:r>
          </w:p>
        </w:tc>
      </w:tr>
    </w:tbl>
    <w:p w:rsidR="00C355AA" w:rsidRDefault="00C355AA" w:rsidP="00C355AA">
      <w:pPr>
        <w:pStyle w:val="Style5"/>
        <w:numPr>
          <w:ilvl w:val="0"/>
          <w:numId w:val="0"/>
        </w:numPr>
        <w:ind w:left="1080"/>
      </w:pPr>
      <w:r>
        <w:lastRenderedPageBreak/>
        <w:t>Recommended</w:t>
      </w:r>
    </w:p>
    <w:tbl>
      <w:tblPr>
        <w:tblpPr w:leftFromText="180" w:rightFromText="180" w:vertAnchor="text" w:horzAnchor="page" w:tblpX="2713" w:tblpY="158"/>
        <w:tblW w:w="89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C355AA" w:rsidRPr="004F625D" w:rsidTr="00FC0028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core Intel Zeon 3.0 </w:t>
            </w:r>
            <w:proofErr w:type="spellStart"/>
            <w:r>
              <w:rPr>
                <w:rFonts w:eastAsia="Lucida Sans Unicode"/>
              </w:rPr>
              <w:t>Mhz</w:t>
            </w:r>
            <w:proofErr w:type="spellEnd"/>
            <w:r>
              <w:rPr>
                <w:rFonts w:eastAsia="Lucida Sans Unicode"/>
              </w:rPr>
              <w:t xml:space="preserve"> or higher clock speed.</w:t>
            </w:r>
          </w:p>
        </w:tc>
      </w:tr>
      <w:tr w:rsidR="00C355AA" w:rsidRPr="004F625D" w:rsidTr="00FC0028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C355AA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C355AA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Default="008669B5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 GBPS LAN</w:t>
            </w:r>
          </w:p>
        </w:tc>
      </w:tr>
    </w:tbl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F558D" w:rsidRDefault="00CF558D" w:rsidP="00856FAB">
      <w:pPr>
        <w:pStyle w:val="taskhead2"/>
      </w:pPr>
      <w:bookmarkStart w:id="13" w:name="_Toc240275791"/>
      <w:r>
        <w:t>Database Server</w:t>
      </w:r>
      <w:bookmarkEnd w:id="13"/>
    </w:p>
    <w:p w:rsidR="00827485" w:rsidRPr="00827485" w:rsidRDefault="00827485" w:rsidP="00827485">
      <w:pPr>
        <w:pStyle w:val="Style5"/>
        <w:ind w:left="1080" w:firstLine="0"/>
        <w:rPr>
          <w:bCs/>
          <w:iCs/>
        </w:rPr>
      </w:pPr>
      <w:r w:rsidRPr="00827485">
        <w:rPr>
          <w:bCs/>
          <w:iCs/>
        </w:rPr>
        <w:t>Minimum requirements</w:t>
      </w:r>
    </w:p>
    <w:p w:rsidR="00827485" w:rsidRDefault="00827485" w:rsidP="009D6BA0">
      <w:pPr>
        <w:ind w:left="1080"/>
      </w:pPr>
      <w:proofErr w:type="gramStart"/>
      <w:r>
        <w:t>iInterchange</w:t>
      </w:r>
      <w:proofErr w:type="gramEnd"/>
      <w:r>
        <w:t xml:space="preserve">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827485" w:rsidRPr="004F625D" w:rsidTr="00362B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827485" w:rsidRPr="004F625D" w:rsidRDefault="00827485" w:rsidP="00362BB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827485" w:rsidRPr="004F625D" w:rsidRDefault="00827485" w:rsidP="00362BB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Pr="007945EF">
              <w:rPr>
                <w:rFonts w:eastAsia="Lucida Sans Unicode"/>
                <w:bCs/>
              </w:rPr>
              <w:t>Dual core</w:t>
            </w:r>
            <w:r>
              <w:rPr>
                <w:rFonts w:eastAsia="Lucida Sans Unicode"/>
              </w:rPr>
              <w:t xml:space="preserve"> Intel Zeon 2.4 </w:t>
            </w:r>
            <w:proofErr w:type="spellStart"/>
            <w:r>
              <w:rPr>
                <w:rFonts w:eastAsia="Lucida Sans Unicode"/>
              </w:rPr>
              <w:t>Mhz</w:t>
            </w:r>
            <w:proofErr w:type="spellEnd"/>
            <w:r>
              <w:rPr>
                <w:rFonts w:eastAsia="Lucida Sans Unicode"/>
              </w:rPr>
              <w:t xml:space="preserve"> or higher clock speed.</w:t>
            </w:r>
          </w:p>
        </w:tc>
      </w:tr>
      <w:tr w:rsidR="00827485" w:rsidRPr="004F625D" w:rsidTr="00362BBC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827485" w:rsidRPr="004F625D" w:rsidRDefault="00827485" w:rsidP="00362BB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827485" w:rsidRPr="004F625D" w:rsidRDefault="00827485" w:rsidP="00362BB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827485" w:rsidRPr="004F625D" w:rsidTr="00362B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827485" w:rsidRPr="004F625D" w:rsidRDefault="00827485" w:rsidP="00362BB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827485" w:rsidRPr="004F625D" w:rsidRDefault="00827485" w:rsidP="00362BB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827485" w:rsidRPr="004F625D" w:rsidTr="00362B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827485" w:rsidRPr="004F625D" w:rsidRDefault="00827485" w:rsidP="00362BBC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827485" w:rsidRDefault="008669B5" w:rsidP="00362BB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 GBPS LAN</w:t>
            </w:r>
          </w:p>
        </w:tc>
      </w:tr>
    </w:tbl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Recommended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D6BA0">
        <w:trPr>
          <w:tblHeader/>
        </w:trPr>
        <w:tc>
          <w:tcPr>
            <w:tcW w:w="3601" w:type="dxa"/>
          </w:tcPr>
          <w:p w:rsidR="009C7206" w:rsidRPr="004F625D" w:rsidRDefault="009C7206" w:rsidP="00865F87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core Intel Zeon 3.0 </w:t>
            </w:r>
            <w:proofErr w:type="spellStart"/>
            <w:r>
              <w:rPr>
                <w:rFonts w:eastAsia="Lucida Sans Unicode"/>
              </w:rPr>
              <w:t>Mhz</w:t>
            </w:r>
            <w:proofErr w:type="spellEnd"/>
            <w:r>
              <w:rPr>
                <w:rFonts w:eastAsia="Lucida Sans Unicode"/>
              </w:rPr>
              <w:t xml:space="preserve"> or higher clock speed.</w:t>
            </w:r>
          </w:p>
        </w:tc>
      </w:tr>
      <w:tr w:rsidR="009C7206" w:rsidRPr="004F625D" w:rsidTr="009D6BA0">
        <w:tc>
          <w:tcPr>
            <w:tcW w:w="3601" w:type="dxa"/>
          </w:tcPr>
          <w:p w:rsidR="009C7206" w:rsidRPr="004F625D" w:rsidRDefault="009C7206" w:rsidP="00865F87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</w:tcPr>
          <w:p w:rsidR="009C7206" w:rsidRPr="004F625D" w:rsidRDefault="009D6BA0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="009C7206" w:rsidRPr="004F625D">
              <w:rPr>
                <w:rFonts w:eastAsia="Lucida Sans Unicode"/>
              </w:rPr>
              <w:t xml:space="preserve"> gigabytes (</w:t>
            </w:r>
            <w:r w:rsidR="009C7206">
              <w:rPr>
                <w:rFonts w:eastAsia="Lucida Sans Unicode"/>
              </w:rPr>
              <w:t xml:space="preserve">GB) 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9D6BA0">
        <w:tc>
          <w:tcPr>
            <w:tcW w:w="3601" w:type="dxa"/>
          </w:tcPr>
          <w:p w:rsidR="009C7206" w:rsidRPr="004F625D" w:rsidRDefault="009C7206" w:rsidP="00865F87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9D6BA0" w:rsidRPr="004F625D" w:rsidTr="009D6BA0">
        <w:tc>
          <w:tcPr>
            <w:tcW w:w="3601" w:type="dxa"/>
          </w:tcPr>
          <w:p w:rsidR="009D6BA0" w:rsidRPr="004F625D" w:rsidRDefault="009D6BA0" w:rsidP="00362BBC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</w:tcPr>
          <w:p w:rsidR="009D6BA0" w:rsidRDefault="008669B5" w:rsidP="00362BB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 GBPS LAN</w:t>
            </w:r>
          </w:p>
        </w:tc>
      </w:tr>
    </w:tbl>
    <w:p w:rsidR="009C7206" w:rsidRDefault="009C7206" w:rsidP="002B0753">
      <w:pPr>
        <w:pStyle w:val="Style5"/>
      </w:pPr>
    </w:p>
    <w:p w:rsidR="009C7206" w:rsidRDefault="009C7206" w:rsidP="002B0753">
      <w:pPr>
        <w:pStyle w:val="Style5"/>
      </w:pPr>
    </w:p>
    <w:p w:rsidR="00883FF7" w:rsidRDefault="00883FF7" w:rsidP="002B0753">
      <w:pPr>
        <w:pStyle w:val="taskhead2"/>
        <w:numPr>
          <w:ilvl w:val="0"/>
          <w:numId w:val="0"/>
        </w:numPr>
        <w:ind w:left="360"/>
      </w:pPr>
    </w:p>
    <w:p w:rsidR="00311415" w:rsidRDefault="00311415" w:rsidP="002B0753">
      <w:pPr>
        <w:pStyle w:val="taskhead2"/>
        <w:numPr>
          <w:ilvl w:val="0"/>
          <w:numId w:val="0"/>
        </w:numPr>
        <w:ind w:left="360"/>
      </w:pPr>
    </w:p>
    <w:p w:rsidR="009C7206" w:rsidRPr="00682E50" w:rsidRDefault="009C7206" w:rsidP="00027902">
      <w:pPr>
        <w:pStyle w:val="taskhead2"/>
      </w:pPr>
      <w:bookmarkStart w:id="14" w:name="_Toc240275792"/>
      <w:r>
        <w:t>Client</w:t>
      </w:r>
      <w:bookmarkEnd w:id="11"/>
      <w:bookmarkEnd w:id="14"/>
      <w:r>
        <w:t xml:space="preserve">  </w:t>
      </w:r>
    </w:p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Minimum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Tr="00EE5355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 xml:space="preserve">, </w:t>
            </w:r>
            <w:r>
              <w:rPr>
                <w:rFonts w:eastAsia="Lucida Sans Unicode"/>
              </w:rPr>
              <w:t>1.5</w:t>
            </w:r>
            <w:r w:rsidRPr="004F625D">
              <w:rPr>
                <w:rFonts w:eastAsia="Lucida Sans Unicode"/>
              </w:rPr>
              <w:t xml:space="preserve">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EE5355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C62F0D" w:rsidP="00C62F0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 xml:space="preserve">1 </w:t>
            </w:r>
            <w:r w:rsidR="009C7206">
              <w:rPr>
                <w:rFonts w:eastAsia="Lucida Sans Unicode"/>
              </w:rPr>
              <w:t>GB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</w:tbl>
    <w:p w:rsidR="00C355AA" w:rsidRDefault="00C355AA" w:rsidP="002B0753">
      <w:pPr>
        <w:pStyle w:val="Style5"/>
        <w:numPr>
          <w:ilvl w:val="0"/>
          <w:numId w:val="0"/>
        </w:numPr>
        <w:ind w:left="1080"/>
      </w:pPr>
    </w:p>
    <w:p w:rsidR="00C355AA" w:rsidRDefault="00C355AA" w:rsidP="002B0753">
      <w:pPr>
        <w:pStyle w:val="Style5"/>
        <w:numPr>
          <w:ilvl w:val="0"/>
          <w:numId w:val="0"/>
        </w:numPr>
        <w:ind w:left="1080"/>
      </w:pPr>
    </w:p>
    <w:p w:rsidR="009C7206" w:rsidRPr="00A95814" w:rsidRDefault="009C7206" w:rsidP="002B0753">
      <w:pPr>
        <w:pStyle w:val="Style5"/>
        <w:numPr>
          <w:ilvl w:val="0"/>
          <w:numId w:val="0"/>
        </w:numPr>
        <w:ind w:left="1080"/>
      </w:pPr>
      <w:r>
        <w:lastRenderedPageBreak/>
        <w:t>Recommended</w:t>
      </w:r>
    </w:p>
    <w:p w:rsidR="009C7206" w:rsidRPr="006A1A60" w:rsidRDefault="009C7206" w:rsidP="009C7206">
      <w:pPr>
        <w:ind w:left="1080"/>
      </w:pPr>
      <w:r w:rsidRPr="006A1A60">
        <w:t xml:space="preserve">The machines used to access the application mainly from </w:t>
      </w:r>
      <w:r>
        <w:t>other locations</w:t>
      </w:r>
      <w:r w:rsidRPr="006A1A60">
        <w:t xml:space="preserve"> are defined as Client PCs. 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GB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</w:tbl>
    <w:p w:rsidR="003026F0" w:rsidRDefault="003026F0" w:rsidP="002B0753">
      <w:bookmarkStart w:id="15" w:name="_Toc176238493"/>
      <w:r>
        <w:t xml:space="preserve">      2 MBPS speed would be required for network connectivity shared by 4 people.</w:t>
      </w:r>
    </w:p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Pr="003026F0" w:rsidRDefault="00F71BD0" w:rsidP="002B0753">
      <w:pPr>
        <w:rPr>
          <w:b/>
        </w:rPr>
      </w:pPr>
    </w:p>
    <w:p w:rsidR="009C7206" w:rsidRPr="002B0753" w:rsidRDefault="009C7206" w:rsidP="00027902">
      <w:pPr>
        <w:pStyle w:val="taskhead1"/>
      </w:pPr>
      <w:bookmarkStart w:id="16" w:name="_Toc240275793"/>
      <w:r w:rsidRPr="00D31164">
        <w:lastRenderedPageBreak/>
        <w:t>Software</w:t>
      </w:r>
      <w:bookmarkStart w:id="17" w:name="_Toc176238494"/>
      <w:bookmarkEnd w:id="15"/>
      <w:r w:rsidR="00027902">
        <w:t xml:space="preserve"> Requirements</w:t>
      </w:r>
      <w:bookmarkEnd w:id="16"/>
    </w:p>
    <w:p w:rsidR="00DD041A" w:rsidRPr="00DD041A" w:rsidRDefault="00DD041A" w:rsidP="00DD041A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</w:p>
    <w:p w:rsidR="009C7206" w:rsidRDefault="00C355AA" w:rsidP="00DD041A">
      <w:pPr>
        <w:pStyle w:val="taskhead2"/>
      </w:pPr>
      <w:bookmarkStart w:id="18" w:name="_Toc240275794"/>
      <w:r>
        <w:t>Web</w:t>
      </w:r>
      <w:r w:rsidR="009C7206">
        <w:t xml:space="preserve"> Server</w:t>
      </w:r>
      <w:bookmarkEnd w:id="17"/>
      <w:bookmarkEnd w:id="18"/>
    </w:p>
    <w:p w:rsidR="00702653" w:rsidRDefault="009C7206" w:rsidP="002B0753">
      <w:pPr>
        <w:pStyle w:val="ListParagraph"/>
      </w:pPr>
      <w:r>
        <w:t>Windows Server 2003</w:t>
      </w:r>
      <w:r w:rsidR="00C355AA">
        <w:t xml:space="preserve"> Web</w:t>
      </w:r>
      <w:r w:rsidR="00702653">
        <w:t xml:space="preserve"> Server</w:t>
      </w:r>
      <w:r w:rsidR="00C355AA">
        <w:t xml:space="preserve"> Edition</w:t>
      </w:r>
      <w:r w:rsidR="005A4CFA">
        <w:t xml:space="preserve"> (downgraded Server 2008 license)</w:t>
      </w:r>
      <w:r w:rsidR="00702653">
        <w:t>.</w:t>
      </w:r>
    </w:p>
    <w:p w:rsidR="009C7206" w:rsidRPr="00F40121" w:rsidRDefault="009C7206" w:rsidP="002B0753">
      <w:pPr>
        <w:pStyle w:val="ListParagraph"/>
      </w:pPr>
      <w:r>
        <w:t>Internet Information Services 6.0 (part of the operating system).</w:t>
      </w:r>
    </w:p>
    <w:p w:rsidR="009C7206" w:rsidRDefault="009C7206" w:rsidP="002B0753">
      <w:pPr>
        <w:pStyle w:val="ListParagraph"/>
      </w:pPr>
      <w:r>
        <w:t xml:space="preserve">Microsoft .Net Framework </w:t>
      </w:r>
      <w:r w:rsidR="004C68C9">
        <w:t>3.5</w:t>
      </w:r>
      <w:r>
        <w:t>(will be made available as part of the i</w:t>
      </w:r>
      <w:r w:rsidR="009B092B">
        <w:t>COMET</w:t>
      </w:r>
      <w:r>
        <w:t xml:space="preserve"> Setup).</w:t>
      </w:r>
    </w:p>
    <w:p w:rsidR="004B2B76" w:rsidRDefault="009C7206" w:rsidP="002B0753">
      <w:pPr>
        <w:pStyle w:val="ListParagraph"/>
      </w:pPr>
      <w:r>
        <w:t xml:space="preserve">Internet Explorer 6 </w:t>
      </w:r>
      <w:r w:rsidR="00FD69BA">
        <w:t>or</w:t>
      </w:r>
      <w:r>
        <w:t xml:space="preserve"> above</w:t>
      </w:r>
      <w:r w:rsidR="0064776D">
        <w:t>.</w:t>
      </w:r>
    </w:p>
    <w:p w:rsidR="00C355AA" w:rsidRDefault="00C355AA" w:rsidP="00C355AA">
      <w:pPr>
        <w:pStyle w:val="taskhead2"/>
      </w:pPr>
      <w:bookmarkStart w:id="19" w:name="_Toc240275795"/>
      <w:r>
        <w:t>Application Server</w:t>
      </w:r>
      <w:bookmarkEnd w:id="19"/>
    </w:p>
    <w:p w:rsidR="00C355AA" w:rsidRPr="00F40121" w:rsidRDefault="00C355AA" w:rsidP="00C355AA">
      <w:pPr>
        <w:pStyle w:val="ListParagraph"/>
      </w:pPr>
      <w:r>
        <w:t>Windows Server 2003 Standard Edition (</w:t>
      </w:r>
      <w:r w:rsidR="00702653">
        <w:t>downgraded Server 2008 license).</w:t>
      </w:r>
    </w:p>
    <w:p w:rsidR="00C355AA" w:rsidRPr="00F40121" w:rsidRDefault="00C355AA" w:rsidP="00C355AA">
      <w:pPr>
        <w:pStyle w:val="ListParagraph"/>
      </w:pPr>
      <w:r>
        <w:t>Internet Information Services 6.0 (part of the operating system).</w:t>
      </w:r>
    </w:p>
    <w:p w:rsidR="00C355AA" w:rsidRDefault="00C355AA" w:rsidP="00C355AA">
      <w:pPr>
        <w:pStyle w:val="ListParagraph"/>
      </w:pPr>
      <w:r>
        <w:t xml:space="preserve">Microsoft .Net Framework </w:t>
      </w:r>
      <w:r w:rsidR="004C68C9">
        <w:t>3.5</w:t>
      </w:r>
      <w:r>
        <w:t>(will be made available as part of the iCOMET Setup).</w:t>
      </w:r>
    </w:p>
    <w:p w:rsidR="00C355AA" w:rsidRDefault="00C355AA" w:rsidP="00C355AA">
      <w:pPr>
        <w:pStyle w:val="ListParagraph"/>
      </w:pPr>
      <w:r>
        <w:t>Internet Explorer 6 or above.</w:t>
      </w:r>
    </w:p>
    <w:p w:rsidR="009D6BA0" w:rsidRDefault="009D6BA0" w:rsidP="009D6BA0">
      <w:pPr>
        <w:pStyle w:val="taskhead2"/>
      </w:pPr>
      <w:bookmarkStart w:id="20" w:name="_Toc240275796"/>
      <w:r>
        <w:t>Database Server</w:t>
      </w:r>
      <w:bookmarkEnd w:id="20"/>
    </w:p>
    <w:p w:rsidR="009D6BA0" w:rsidRDefault="009D6BA0" w:rsidP="009D6BA0">
      <w:pPr>
        <w:pStyle w:val="ListParagraph"/>
      </w:pPr>
      <w:r>
        <w:t>Windows Server 2003</w:t>
      </w:r>
      <w:r w:rsidR="001C7201">
        <w:t xml:space="preserve"> Standard Edition</w:t>
      </w:r>
      <w:r>
        <w:t xml:space="preserve"> (downgraded Server 2008 license).</w:t>
      </w:r>
    </w:p>
    <w:p w:rsidR="009D6BA0" w:rsidRPr="00F40121" w:rsidRDefault="009D6BA0" w:rsidP="009D6BA0">
      <w:pPr>
        <w:pStyle w:val="ListParagraph"/>
      </w:pPr>
      <w:r>
        <w:t>Internet Information Services 6.0 (part of the operating system).</w:t>
      </w:r>
    </w:p>
    <w:p w:rsidR="009D6BA0" w:rsidRDefault="00702653" w:rsidP="009D6BA0">
      <w:pPr>
        <w:pStyle w:val="ListParagraph"/>
      </w:pPr>
      <w:r>
        <w:t>Microsoft SQL S</w:t>
      </w:r>
      <w:r w:rsidR="009D6BA0">
        <w:t>erver 200</w:t>
      </w:r>
      <w:r w:rsidR="007D45C8">
        <w:t>8 R2</w:t>
      </w:r>
      <w:r w:rsidR="009D6BA0">
        <w:t xml:space="preserve"> </w:t>
      </w:r>
      <w:r>
        <w:t>Standard</w:t>
      </w:r>
      <w:r w:rsidR="003859F1">
        <w:t xml:space="preserve"> Edition</w:t>
      </w:r>
      <w:r w:rsidR="001B7E7D">
        <w:t xml:space="preserve"> </w:t>
      </w:r>
      <w:r w:rsidR="00542332">
        <w:t>per</w:t>
      </w:r>
      <w:r w:rsidR="001B7E7D">
        <w:t xml:space="preserve"> User License</w:t>
      </w:r>
      <w:bookmarkStart w:id="21" w:name="_GoBack"/>
      <w:bookmarkEnd w:id="21"/>
      <w:r w:rsidR="009D6BA0">
        <w:t>.</w:t>
      </w:r>
    </w:p>
    <w:p w:rsidR="003859F1" w:rsidRPr="00F40121" w:rsidRDefault="003859F1" w:rsidP="003859F1">
      <w:pPr>
        <w:pStyle w:val="ListParagraph"/>
      </w:pPr>
      <w:r>
        <w:t>Internet Explorer 6 or above.</w:t>
      </w:r>
    </w:p>
    <w:p w:rsidR="009D6BA0" w:rsidRDefault="009D6BA0" w:rsidP="009D6BA0">
      <w:pPr>
        <w:pStyle w:val="taskhead2"/>
      </w:pPr>
      <w:bookmarkStart w:id="22" w:name="_Toc240275797"/>
      <w:r>
        <w:t>Client</w:t>
      </w:r>
      <w:bookmarkEnd w:id="22"/>
    </w:p>
    <w:p w:rsidR="009D6BA0" w:rsidRDefault="009D6BA0" w:rsidP="009D6BA0">
      <w:pPr>
        <w:pStyle w:val="ListParagraph"/>
      </w:pPr>
      <w:r>
        <w:t>Any operating system compatible to run Microsoft Internet Explorer 6.0 or above.</w:t>
      </w:r>
    </w:p>
    <w:p w:rsidR="009C7206" w:rsidRPr="009D6BA0" w:rsidRDefault="009C7206" w:rsidP="009C7206">
      <w:pPr>
        <w:pStyle w:val="Heading1"/>
        <w:ind w:left="0"/>
        <w:rPr>
          <w:lang w:val="en-US"/>
        </w:rPr>
      </w:pPr>
    </w:p>
    <w:sectPr w:rsidR="009C7206" w:rsidRPr="009D6BA0" w:rsidSect="00890B1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5CA" w:rsidRDefault="00A135CA" w:rsidP="00FE4BA2">
      <w:pPr>
        <w:spacing w:after="0"/>
      </w:pPr>
      <w:r>
        <w:separator/>
      </w:r>
    </w:p>
  </w:endnote>
  <w:endnote w:type="continuationSeparator" w:id="0">
    <w:p w:rsidR="00A135CA" w:rsidRDefault="00A135CA" w:rsidP="00FE4B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Default="006F0633" w:rsidP="0002714D">
    <w:pPr>
      <w:pStyle w:val="CoverProp"/>
      <w:framePr w:w="0" w:hRule="auto" w:wrap="auto" w:vAnchor="margin" w:hAnchor="text" w:xAlign="left" w:yAlign="inline"/>
      <w:spacing w:line="240" w:lineRule="auto"/>
      <w:ind w:right="2340"/>
    </w:pPr>
    <w:r>
      <w:rPr>
        <w:i w:val="0"/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4603115</wp:posOffset>
          </wp:positionH>
          <wp:positionV relativeFrom="paragraph">
            <wp:posOffset>40005</wp:posOffset>
          </wp:positionV>
          <wp:extent cx="1334770" cy="391795"/>
          <wp:effectExtent l="19050" t="0" r="0" b="0"/>
          <wp:wrapNone/>
          <wp:docPr id="20" name="Picture 1" descr="iCOMET_LOGO_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MET_LOGO_1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770" cy="391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135CA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style="position:absolute;left:0;text-align:left;margin-left:-11.4pt;margin-top:1.95pt;width:498.95pt;height:.05pt;z-index:251659776;mso-position-horizontal-relative:text;mso-position-vertical-relative:text" o:connectortype="straight" strokecolor="#4f81bd" strokeweight="1.25pt"/>
      </w:pict>
    </w:r>
    <w:r w:rsidR="004E349A">
      <w:t>Copyright &lt;</w:t>
    </w:r>
    <w:r w:rsidR="007D45C8">
      <w:t>Aug 2010</w:t>
    </w:r>
    <w:r w:rsidR="004E349A">
      <w:t xml:space="preserve">&gt;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A135CA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-3.75pt;margin-top:-2.25pt;width:498.95pt;height:.05pt;z-index:251658752" o:connectortype="straight" strokecolor="#4f81bd" strokeweight="1.25pt"/>
      </w:pict>
    </w:r>
    <w:r w:rsidR="007D52F5">
      <w:t>Copyright &lt;</w:t>
    </w:r>
    <w:r w:rsidR="007D45C8">
      <w:t>Aug 2010</w:t>
    </w:r>
    <w:r w:rsidR="007D52F5">
      <w:t xml:space="preserve">&gt;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5CA" w:rsidRDefault="00A135CA" w:rsidP="00FE4BA2">
      <w:pPr>
        <w:spacing w:after="0"/>
      </w:pPr>
      <w:r>
        <w:separator/>
      </w:r>
    </w:p>
  </w:footnote>
  <w:footnote w:type="continuationSeparator" w:id="0">
    <w:p w:rsidR="00A135CA" w:rsidRDefault="00A135CA" w:rsidP="00FE4B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Pr="006443C0" w:rsidRDefault="00A135CA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r>
      <w:rPr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67" type="#_x0000_t136" style="position:absolute;margin-left:0;margin-top:0;width:527.85pt;height:131.9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3.75pt;margin-top:6.1pt;width:265.7pt;height:25.35pt;z-index:251653632;mso-width-relative:margin;mso-height-relative:margin" stroked="f">
          <v:textbox>
            <w:txbxContent>
              <w:p w:rsidR="004E349A" w:rsidRPr="006443C0" w:rsidRDefault="00A91851" w:rsidP="00A91851">
                <w:pPr>
                  <w:ind w:left="0"/>
                  <w:jc w:val="left"/>
                  <w:rPr>
                    <w:rFonts w:ascii="Trebuchet MS" w:hAnsi="Trebuchet MS"/>
                    <w:i/>
                    <w:szCs w:val="20"/>
                  </w:rPr>
                </w:pPr>
                <w:proofErr w:type="gramStart"/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i</w:t>
                </w:r>
                <w:r w:rsidR="00471AE6">
                  <w:rPr>
                    <w:rFonts w:ascii="Trebuchet MS" w:hAnsi="Trebuchet MS"/>
                    <w:i/>
                    <w:color w:val="4F81BD"/>
                    <w:szCs w:val="20"/>
                  </w:rPr>
                  <w:t>COMET</w:t>
                </w:r>
                <w:proofErr w:type="gramEnd"/>
                <w:r w:rsidR="00FD69B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Hardware and Software</w:t>
                </w:r>
                <w:r w:rsidR="004E349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Requirements</w:t>
                </w:r>
              </w:p>
              <w:p w:rsidR="004E349A" w:rsidRPr="004E349A" w:rsidRDefault="004E349A" w:rsidP="004E349A"/>
            </w:txbxContent>
          </v:textbox>
        </v:shape>
      </w:pict>
    </w:r>
    <w:r w:rsidR="006F0633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21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 id="_x0000_s2052" type="#_x0000_t202" style="position:absolute;margin-left:0;margin-top:54.75pt;width:1in;height:13.45pt;z-index:251654656;mso-position-horizontal-relative:page;mso-position-vertical-relative:page;v-text-anchor:middle" o:allowincell="f" fillcolor="#4f81bd" stroked="f">
          <v:textbox style="mso-next-textbox:#_x0000_s2052;mso-fit-shape-to-text:t" inset=",0,,0">
            <w:txbxContent>
              <w:p w:rsidR="007D52F5" w:rsidRPr="00572FF3" w:rsidRDefault="00A135CA">
                <w:pPr>
                  <w:spacing w:after="0"/>
                  <w:jc w:val="right"/>
                  <w:rPr>
                    <w:color w:val="FFFFFF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C8062F" w:rsidRPr="00C8062F">
                  <w:rPr>
                    <w:noProof/>
                    <w:color w:val="FFFFFF"/>
                  </w:rPr>
                  <w:t>2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3.75pt;margin-top:31.45pt;width:498.95pt;height:.05pt;z-index:251657728;mso-position-horizontal-relative:text;mso-position-vertical-relative:text" o:connectortype="straight" strokecolor="#4f81bd" strokeweight="1.25pt"/>
      </w:pict>
    </w:r>
    <w:r>
      <w:rPr>
        <w:noProof/>
      </w:rPr>
      <w:pict>
        <v:shape id="_x0000_s2054" type="#_x0000_t202" style="position:absolute;margin-left:359.9pt;margin-top:-53.05pt;width:2in;height:21.6pt;z-index:251655680;mso-position-horizontal-relative:page;mso-position-vertical-relative:page;v-text-anchor:middle" o:allowincell="f" stroked="f">
          <v:textbox style="mso-next-textbox:#_x0000_s2054" inset=",0,,0">
            <w:txbxContent>
              <w:p w:rsidR="007D52F5" w:rsidRDefault="007D52F5" w:rsidP="00FE4BA2">
                <w:pPr>
                  <w:spacing w:after="0"/>
                  <w:jc w:val="center"/>
                </w:pPr>
                <w:r>
                  <w:t>Web Controls Document</w:t>
                </w:r>
              </w:p>
            </w:txbxContent>
          </v:textbox>
          <w10:wrap anchorx="margin" anchory="margin"/>
        </v:shape>
      </w:pic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7D52F5">
    <w:pPr>
      <w:pStyle w:val="Header"/>
      <w:rPr>
        <w:noProof/>
      </w:rPr>
    </w:pPr>
  </w:p>
  <w:p w:rsidR="007D52F5" w:rsidRDefault="006F0633" w:rsidP="00E43165">
    <w:pPr>
      <w:pStyle w:val="Header"/>
      <w:jc w:val="right"/>
    </w:pPr>
    <w:r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4B90148"/>
    <w:multiLevelType w:val="multilevel"/>
    <w:tmpl w:val="C30E8D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askhead2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9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5">
    <w:nsid w:val="61007DF1"/>
    <w:multiLevelType w:val="hybridMultilevel"/>
    <w:tmpl w:val="DA22EA26"/>
    <w:lvl w:ilvl="0" w:tplc="63FC5A3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3F91B9F"/>
    <w:multiLevelType w:val="hybridMultilevel"/>
    <w:tmpl w:val="A7F85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7"/>
  </w:num>
  <w:num w:numId="5">
    <w:abstractNumId w:val="17"/>
  </w:num>
  <w:num w:numId="6">
    <w:abstractNumId w:val="9"/>
  </w:num>
  <w:num w:numId="7">
    <w:abstractNumId w:val="28"/>
  </w:num>
  <w:num w:numId="8">
    <w:abstractNumId w:val="31"/>
  </w:num>
  <w:num w:numId="9">
    <w:abstractNumId w:val="30"/>
  </w:num>
  <w:num w:numId="10">
    <w:abstractNumId w:val="15"/>
  </w:num>
  <w:num w:numId="11">
    <w:abstractNumId w:val="16"/>
  </w:num>
  <w:num w:numId="12">
    <w:abstractNumId w:val="10"/>
  </w:num>
  <w:num w:numId="13">
    <w:abstractNumId w:val="5"/>
  </w:num>
  <w:num w:numId="14">
    <w:abstractNumId w:val="6"/>
  </w:num>
  <w:num w:numId="15">
    <w:abstractNumId w:val="20"/>
  </w:num>
  <w:num w:numId="16">
    <w:abstractNumId w:val="27"/>
  </w:num>
  <w:num w:numId="17">
    <w:abstractNumId w:val="12"/>
  </w:num>
  <w:num w:numId="18">
    <w:abstractNumId w:val="23"/>
  </w:num>
  <w:num w:numId="19">
    <w:abstractNumId w:val="11"/>
  </w:num>
  <w:num w:numId="20">
    <w:abstractNumId w:val="2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4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29"/>
  </w:num>
  <w:num w:numId="27">
    <w:abstractNumId w:val="14"/>
  </w:num>
  <w:num w:numId="28">
    <w:abstractNumId w:val="26"/>
  </w:num>
  <w:num w:numId="29">
    <w:abstractNumId w:val="25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  <o:rules v:ext="edit">
        <o:r id="V:Rule1" type="connector" idref="#_x0000_s2053"/>
        <o:r id="V:Rule2" type="connector" idref="#_x0000_s2058"/>
        <o:r id="V:Rule3" type="connector" idref="#_x0000_s206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4BA2"/>
    <w:rsid w:val="00000D12"/>
    <w:rsid w:val="000013A0"/>
    <w:rsid w:val="000024AB"/>
    <w:rsid w:val="00003241"/>
    <w:rsid w:val="00007A4B"/>
    <w:rsid w:val="00016BD1"/>
    <w:rsid w:val="00017314"/>
    <w:rsid w:val="000267BE"/>
    <w:rsid w:val="0002714D"/>
    <w:rsid w:val="00027902"/>
    <w:rsid w:val="00027E6C"/>
    <w:rsid w:val="00036A5E"/>
    <w:rsid w:val="00036F2B"/>
    <w:rsid w:val="0004140A"/>
    <w:rsid w:val="00043A14"/>
    <w:rsid w:val="00045D4A"/>
    <w:rsid w:val="00047900"/>
    <w:rsid w:val="00051D4D"/>
    <w:rsid w:val="0005263C"/>
    <w:rsid w:val="00056E7D"/>
    <w:rsid w:val="000625C9"/>
    <w:rsid w:val="000636EA"/>
    <w:rsid w:val="00075AE5"/>
    <w:rsid w:val="00075D28"/>
    <w:rsid w:val="00080D27"/>
    <w:rsid w:val="0008173E"/>
    <w:rsid w:val="00082A93"/>
    <w:rsid w:val="00092276"/>
    <w:rsid w:val="000930D3"/>
    <w:rsid w:val="00095163"/>
    <w:rsid w:val="00095E49"/>
    <w:rsid w:val="000A189B"/>
    <w:rsid w:val="000A1A91"/>
    <w:rsid w:val="000A6ECE"/>
    <w:rsid w:val="000B042D"/>
    <w:rsid w:val="000B0850"/>
    <w:rsid w:val="000B7BA3"/>
    <w:rsid w:val="000B7CFC"/>
    <w:rsid w:val="000C0331"/>
    <w:rsid w:val="000C292E"/>
    <w:rsid w:val="000C41B1"/>
    <w:rsid w:val="000C6C76"/>
    <w:rsid w:val="000C714E"/>
    <w:rsid w:val="000C7C84"/>
    <w:rsid w:val="000D11CD"/>
    <w:rsid w:val="000D228D"/>
    <w:rsid w:val="000D26AD"/>
    <w:rsid w:val="000D4550"/>
    <w:rsid w:val="000D5CEA"/>
    <w:rsid w:val="000E08EA"/>
    <w:rsid w:val="000E0D21"/>
    <w:rsid w:val="000E7E68"/>
    <w:rsid w:val="000F43B1"/>
    <w:rsid w:val="0010102F"/>
    <w:rsid w:val="00101CFB"/>
    <w:rsid w:val="00103E5C"/>
    <w:rsid w:val="00112A55"/>
    <w:rsid w:val="001161F0"/>
    <w:rsid w:val="001204D3"/>
    <w:rsid w:val="00124E01"/>
    <w:rsid w:val="00125C20"/>
    <w:rsid w:val="00131EA9"/>
    <w:rsid w:val="00134E52"/>
    <w:rsid w:val="00137151"/>
    <w:rsid w:val="00141FDD"/>
    <w:rsid w:val="00143E59"/>
    <w:rsid w:val="00145103"/>
    <w:rsid w:val="00151F4B"/>
    <w:rsid w:val="001531BD"/>
    <w:rsid w:val="00161E32"/>
    <w:rsid w:val="00167618"/>
    <w:rsid w:val="00170BDB"/>
    <w:rsid w:val="00183562"/>
    <w:rsid w:val="00191877"/>
    <w:rsid w:val="00194DF9"/>
    <w:rsid w:val="00197F69"/>
    <w:rsid w:val="001A37D4"/>
    <w:rsid w:val="001B7E7D"/>
    <w:rsid w:val="001C0362"/>
    <w:rsid w:val="001C0402"/>
    <w:rsid w:val="001C1598"/>
    <w:rsid w:val="001C3B20"/>
    <w:rsid w:val="001C7201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06C1A"/>
    <w:rsid w:val="00207D2F"/>
    <w:rsid w:val="00212298"/>
    <w:rsid w:val="00212FCA"/>
    <w:rsid w:val="00216154"/>
    <w:rsid w:val="00220930"/>
    <w:rsid w:val="00230F81"/>
    <w:rsid w:val="002332B1"/>
    <w:rsid w:val="0023367A"/>
    <w:rsid w:val="00236FB0"/>
    <w:rsid w:val="00237A42"/>
    <w:rsid w:val="002472E3"/>
    <w:rsid w:val="00247AAD"/>
    <w:rsid w:val="0025223C"/>
    <w:rsid w:val="00254448"/>
    <w:rsid w:val="002616FC"/>
    <w:rsid w:val="0026584E"/>
    <w:rsid w:val="0027332D"/>
    <w:rsid w:val="002768B8"/>
    <w:rsid w:val="00280D3A"/>
    <w:rsid w:val="00282F37"/>
    <w:rsid w:val="00282FD8"/>
    <w:rsid w:val="002836D8"/>
    <w:rsid w:val="0029126B"/>
    <w:rsid w:val="00292142"/>
    <w:rsid w:val="00294C33"/>
    <w:rsid w:val="00296F13"/>
    <w:rsid w:val="002A2890"/>
    <w:rsid w:val="002A3935"/>
    <w:rsid w:val="002A5461"/>
    <w:rsid w:val="002A6ACB"/>
    <w:rsid w:val="002B0753"/>
    <w:rsid w:val="002C14A4"/>
    <w:rsid w:val="002C4D68"/>
    <w:rsid w:val="002C52BA"/>
    <w:rsid w:val="002D5532"/>
    <w:rsid w:val="002D66C3"/>
    <w:rsid w:val="002D7A7F"/>
    <w:rsid w:val="002E69E0"/>
    <w:rsid w:val="002E776B"/>
    <w:rsid w:val="002F5953"/>
    <w:rsid w:val="003022D7"/>
    <w:rsid w:val="003026F0"/>
    <w:rsid w:val="0030300F"/>
    <w:rsid w:val="0030681A"/>
    <w:rsid w:val="00311415"/>
    <w:rsid w:val="00320179"/>
    <w:rsid w:val="003207B0"/>
    <w:rsid w:val="00340B14"/>
    <w:rsid w:val="0034255C"/>
    <w:rsid w:val="003442AD"/>
    <w:rsid w:val="00347DF0"/>
    <w:rsid w:val="00355870"/>
    <w:rsid w:val="00357CA6"/>
    <w:rsid w:val="00360F13"/>
    <w:rsid w:val="003827C7"/>
    <w:rsid w:val="003859F1"/>
    <w:rsid w:val="00385A91"/>
    <w:rsid w:val="00387FF7"/>
    <w:rsid w:val="003903AE"/>
    <w:rsid w:val="00391B70"/>
    <w:rsid w:val="00391D04"/>
    <w:rsid w:val="00391D28"/>
    <w:rsid w:val="00396D60"/>
    <w:rsid w:val="003A25EC"/>
    <w:rsid w:val="003B3E68"/>
    <w:rsid w:val="003B6145"/>
    <w:rsid w:val="003C2293"/>
    <w:rsid w:val="003C5212"/>
    <w:rsid w:val="003E546A"/>
    <w:rsid w:val="00401F65"/>
    <w:rsid w:val="004103D1"/>
    <w:rsid w:val="00423655"/>
    <w:rsid w:val="00427EFC"/>
    <w:rsid w:val="00432EE5"/>
    <w:rsid w:val="004371C3"/>
    <w:rsid w:val="00443B05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1AE6"/>
    <w:rsid w:val="00475F3A"/>
    <w:rsid w:val="00484932"/>
    <w:rsid w:val="0048775A"/>
    <w:rsid w:val="00496862"/>
    <w:rsid w:val="00496F4A"/>
    <w:rsid w:val="004A1158"/>
    <w:rsid w:val="004A35D1"/>
    <w:rsid w:val="004A4E6D"/>
    <w:rsid w:val="004A566E"/>
    <w:rsid w:val="004B12C2"/>
    <w:rsid w:val="004B2B76"/>
    <w:rsid w:val="004B5432"/>
    <w:rsid w:val="004C3730"/>
    <w:rsid w:val="004C68C9"/>
    <w:rsid w:val="004D0098"/>
    <w:rsid w:val="004D1E57"/>
    <w:rsid w:val="004D1FDE"/>
    <w:rsid w:val="004D2411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33B6"/>
    <w:rsid w:val="00514423"/>
    <w:rsid w:val="005151E3"/>
    <w:rsid w:val="00515FC2"/>
    <w:rsid w:val="00521235"/>
    <w:rsid w:val="00523434"/>
    <w:rsid w:val="00523D81"/>
    <w:rsid w:val="0052649B"/>
    <w:rsid w:val="00526B0C"/>
    <w:rsid w:val="0052744A"/>
    <w:rsid w:val="00533B86"/>
    <w:rsid w:val="005366DD"/>
    <w:rsid w:val="00540F5E"/>
    <w:rsid w:val="00542332"/>
    <w:rsid w:val="0055267A"/>
    <w:rsid w:val="0055360F"/>
    <w:rsid w:val="00566F21"/>
    <w:rsid w:val="005709F8"/>
    <w:rsid w:val="00571900"/>
    <w:rsid w:val="00572FF3"/>
    <w:rsid w:val="00574399"/>
    <w:rsid w:val="00575A9E"/>
    <w:rsid w:val="00577F97"/>
    <w:rsid w:val="00585E9E"/>
    <w:rsid w:val="00592D3E"/>
    <w:rsid w:val="0059580B"/>
    <w:rsid w:val="00596B97"/>
    <w:rsid w:val="005A4CFA"/>
    <w:rsid w:val="005A6055"/>
    <w:rsid w:val="005B1886"/>
    <w:rsid w:val="005B19F9"/>
    <w:rsid w:val="005B2A72"/>
    <w:rsid w:val="005C1B5B"/>
    <w:rsid w:val="005C41D9"/>
    <w:rsid w:val="005D02EF"/>
    <w:rsid w:val="005D2CB8"/>
    <w:rsid w:val="005E0801"/>
    <w:rsid w:val="005E210B"/>
    <w:rsid w:val="005E56A8"/>
    <w:rsid w:val="005E759F"/>
    <w:rsid w:val="005F126C"/>
    <w:rsid w:val="005F1B9C"/>
    <w:rsid w:val="005F3334"/>
    <w:rsid w:val="00602AE8"/>
    <w:rsid w:val="00603CC1"/>
    <w:rsid w:val="00605AC4"/>
    <w:rsid w:val="00607E87"/>
    <w:rsid w:val="00610E31"/>
    <w:rsid w:val="0061668F"/>
    <w:rsid w:val="00630686"/>
    <w:rsid w:val="00634113"/>
    <w:rsid w:val="006372A3"/>
    <w:rsid w:val="006443C0"/>
    <w:rsid w:val="006445FA"/>
    <w:rsid w:val="00647135"/>
    <w:rsid w:val="0064776D"/>
    <w:rsid w:val="00655AB3"/>
    <w:rsid w:val="006641CD"/>
    <w:rsid w:val="00665764"/>
    <w:rsid w:val="00674296"/>
    <w:rsid w:val="00681B2F"/>
    <w:rsid w:val="00683A14"/>
    <w:rsid w:val="006845BC"/>
    <w:rsid w:val="0069066C"/>
    <w:rsid w:val="006A7652"/>
    <w:rsid w:val="006B327F"/>
    <w:rsid w:val="006C4899"/>
    <w:rsid w:val="006C5348"/>
    <w:rsid w:val="006C7440"/>
    <w:rsid w:val="006D093F"/>
    <w:rsid w:val="006D6EC0"/>
    <w:rsid w:val="006D7B1A"/>
    <w:rsid w:val="006E4C59"/>
    <w:rsid w:val="006F0633"/>
    <w:rsid w:val="006F392A"/>
    <w:rsid w:val="00700B3E"/>
    <w:rsid w:val="00701137"/>
    <w:rsid w:val="00702653"/>
    <w:rsid w:val="0070646F"/>
    <w:rsid w:val="00715B4B"/>
    <w:rsid w:val="00717A90"/>
    <w:rsid w:val="007231F3"/>
    <w:rsid w:val="00723FF5"/>
    <w:rsid w:val="007252D9"/>
    <w:rsid w:val="00726081"/>
    <w:rsid w:val="00727583"/>
    <w:rsid w:val="00727CA4"/>
    <w:rsid w:val="00734EFC"/>
    <w:rsid w:val="00741AD0"/>
    <w:rsid w:val="007429A9"/>
    <w:rsid w:val="00744BF6"/>
    <w:rsid w:val="00755927"/>
    <w:rsid w:val="00756E75"/>
    <w:rsid w:val="00766B75"/>
    <w:rsid w:val="00766FD5"/>
    <w:rsid w:val="00770508"/>
    <w:rsid w:val="007727C6"/>
    <w:rsid w:val="00773101"/>
    <w:rsid w:val="007733EE"/>
    <w:rsid w:val="00776B3B"/>
    <w:rsid w:val="007800E3"/>
    <w:rsid w:val="00787120"/>
    <w:rsid w:val="00787145"/>
    <w:rsid w:val="00794058"/>
    <w:rsid w:val="007945EF"/>
    <w:rsid w:val="007963D1"/>
    <w:rsid w:val="007A146A"/>
    <w:rsid w:val="007B1BF7"/>
    <w:rsid w:val="007C7377"/>
    <w:rsid w:val="007D0C34"/>
    <w:rsid w:val="007D45C8"/>
    <w:rsid w:val="007D52F5"/>
    <w:rsid w:val="007D55F0"/>
    <w:rsid w:val="007E4EB3"/>
    <w:rsid w:val="007E54FF"/>
    <w:rsid w:val="007E6478"/>
    <w:rsid w:val="007F4887"/>
    <w:rsid w:val="008005D2"/>
    <w:rsid w:val="00806A0B"/>
    <w:rsid w:val="00811652"/>
    <w:rsid w:val="00811A01"/>
    <w:rsid w:val="00817B78"/>
    <w:rsid w:val="00817F6F"/>
    <w:rsid w:val="00820E96"/>
    <w:rsid w:val="008243B6"/>
    <w:rsid w:val="00824A65"/>
    <w:rsid w:val="008261A7"/>
    <w:rsid w:val="00827485"/>
    <w:rsid w:val="008310F7"/>
    <w:rsid w:val="00831691"/>
    <w:rsid w:val="00833A5A"/>
    <w:rsid w:val="008412FF"/>
    <w:rsid w:val="008424F6"/>
    <w:rsid w:val="008449CE"/>
    <w:rsid w:val="0084775F"/>
    <w:rsid w:val="0085487D"/>
    <w:rsid w:val="00856864"/>
    <w:rsid w:val="00856FAB"/>
    <w:rsid w:val="00860773"/>
    <w:rsid w:val="00864C81"/>
    <w:rsid w:val="008658EE"/>
    <w:rsid w:val="00865F87"/>
    <w:rsid w:val="008669B5"/>
    <w:rsid w:val="00867E4F"/>
    <w:rsid w:val="0087335E"/>
    <w:rsid w:val="00873B2C"/>
    <w:rsid w:val="00882751"/>
    <w:rsid w:val="00883FF7"/>
    <w:rsid w:val="00890B1F"/>
    <w:rsid w:val="00893FAA"/>
    <w:rsid w:val="008A2898"/>
    <w:rsid w:val="008A45C4"/>
    <w:rsid w:val="008B2110"/>
    <w:rsid w:val="008B7AF1"/>
    <w:rsid w:val="008C0EF9"/>
    <w:rsid w:val="008C4AF7"/>
    <w:rsid w:val="008D0DE7"/>
    <w:rsid w:val="008D47F7"/>
    <w:rsid w:val="008E0E2D"/>
    <w:rsid w:val="008E107E"/>
    <w:rsid w:val="008E2A89"/>
    <w:rsid w:val="008E411B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ED4"/>
    <w:rsid w:val="00922FF9"/>
    <w:rsid w:val="00927FBC"/>
    <w:rsid w:val="009309AA"/>
    <w:rsid w:val="0093260B"/>
    <w:rsid w:val="00946D97"/>
    <w:rsid w:val="00947757"/>
    <w:rsid w:val="009477D8"/>
    <w:rsid w:val="00947A75"/>
    <w:rsid w:val="00951157"/>
    <w:rsid w:val="00954007"/>
    <w:rsid w:val="00963DBB"/>
    <w:rsid w:val="0096612C"/>
    <w:rsid w:val="00966C48"/>
    <w:rsid w:val="00967985"/>
    <w:rsid w:val="0097134D"/>
    <w:rsid w:val="0097176A"/>
    <w:rsid w:val="009717FB"/>
    <w:rsid w:val="00971CDC"/>
    <w:rsid w:val="00976F07"/>
    <w:rsid w:val="00980F4F"/>
    <w:rsid w:val="009823F6"/>
    <w:rsid w:val="00996A13"/>
    <w:rsid w:val="009A2735"/>
    <w:rsid w:val="009A2788"/>
    <w:rsid w:val="009B092B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D6BA0"/>
    <w:rsid w:val="009E0D1B"/>
    <w:rsid w:val="009E6090"/>
    <w:rsid w:val="009E7B66"/>
    <w:rsid w:val="009F0ED6"/>
    <w:rsid w:val="009F41B4"/>
    <w:rsid w:val="009F5B50"/>
    <w:rsid w:val="00A046D8"/>
    <w:rsid w:val="00A0597D"/>
    <w:rsid w:val="00A05C4A"/>
    <w:rsid w:val="00A0695B"/>
    <w:rsid w:val="00A12078"/>
    <w:rsid w:val="00A135CA"/>
    <w:rsid w:val="00A142B8"/>
    <w:rsid w:val="00A15DA5"/>
    <w:rsid w:val="00A162BC"/>
    <w:rsid w:val="00A1643A"/>
    <w:rsid w:val="00A169F6"/>
    <w:rsid w:val="00A22028"/>
    <w:rsid w:val="00A265BE"/>
    <w:rsid w:val="00A270C0"/>
    <w:rsid w:val="00A27ADA"/>
    <w:rsid w:val="00A32A84"/>
    <w:rsid w:val="00A33B2C"/>
    <w:rsid w:val="00A35A12"/>
    <w:rsid w:val="00A40002"/>
    <w:rsid w:val="00A436DA"/>
    <w:rsid w:val="00A43DF7"/>
    <w:rsid w:val="00A45C86"/>
    <w:rsid w:val="00A46F1A"/>
    <w:rsid w:val="00A50D21"/>
    <w:rsid w:val="00A61622"/>
    <w:rsid w:val="00A658F9"/>
    <w:rsid w:val="00A71766"/>
    <w:rsid w:val="00A813B4"/>
    <w:rsid w:val="00A816A6"/>
    <w:rsid w:val="00A90BD4"/>
    <w:rsid w:val="00A90EBD"/>
    <w:rsid w:val="00A9157B"/>
    <w:rsid w:val="00A91851"/>
    <w:rsid w:val="00A92686"/>
    <w:rsid w:val="00A943AF"/>
    <w:rsid w:val="00AA0ED2"/>
    <w:rsid w:val="00AA0FF5"/>
    <w:rsid w:val="00AA3AB5"/>
    <w:rsid w:val="00AA53AD"/>
    <w:rsid w:val="00AB0C15"/>
    <w:rsid w:val="00AB340A"/>
    <w:rsid w:val="00AB55B5"/>
    <w:rsid w:val="00AC01D5"/>
    <w:rsid w:val="00AC442B"/>
    <w:rsid w:val="00AC753B"/>
    <w:rsid w:val="00AD2307"/>
    <w:rsid w:val="00AD282B"/>
    <w:rsid w:val="00AD6797"/>
    <w:rsid w:val="00AD6977"/>
    <w:rsid w:val="00AD6F62"/>
    <w:rsid w:val="00AD74CA"/>
    <w:rsid w:val="00AE2B78"/>
    <w:rsid w:val="00B01D60"/>
    <w:rsid w:val="00B109B0"/>
    <w:rsid w:val="00B15FB2"/>
    <w:rsid w:val="00B20F2F"/>
    <w:rsid w:val="00B240E2"/>
    <w:rsid w:val="00B26413"/>
    <w:rsid w:val="00B30DB7"/>
    <w:rsid w:val="00B446C1"/>
    <w:rsid w:val="00B47168"/>
    <w:rsid w:val="00B6044C"/>
    <w:rsid w:val="00B607E5"/>
    <w:rsid w:val="00B64E9A"/>
    <w:rsid w:val="00B73479"/>
    <w:rsid w:val="00B77E4A"/>
    <w:rsid w:val="00B900B0"/>
    <w:rsid w:val="00B935E3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68C2"/>
    <w:rsid w:val="00BD6E86"/>
    <w:rsid w:val="00BE2D71"/>
    <w:rsid w:val="00BE5233"/>
    <w:rsid w:val="00BF0DF4"/>
    <w:rsid w:val="00BF4C04"/>
    <w:rsid w:val="00BF5D3A"/>
    <w:rsid w:val="00BF69E6"/>
    <w:rsid w:val="00BF6C23"/>
    <w:rsid w:val="00BF7707"/>
    <w:rsid w:val="00C039AE"/>
    <w:rsid w:val="00C07ECB"/>
    <w:rsid w:val="00C1025D"/>
    <w:rsid w:val="00C10575"/>
    <w:rsid w:val="00C23127"/>
    <w:rsid w:val="00C244A5"/>
    <w:rsid w:val="00C25828"/>
    <w:rsid w:val="00C321A9"/>
    <w:rsid w:val="00C355AA"/>
    <w:rsid w:val="00C3630E"/>
    <w:rsid w:val="00C53682"/>
    <w:rsid w:val="00C53D74"/>
    <w:rsid w:val="00C624A5"/>
    <w:rsid w:val="00C62F0D"/>
    <w:rsid w:val="00C6709A"/>
    <w:rsid w:val="00C710C6"/>
    <w:rsid w:val="00C71509"/>
    <w:rsid w:val="00C8062F"/>
    <w:rsid w:val="00C828B0"/>
    <w:rsid w:val="00C86240"/>
    <w:rsid w:val="00C9348F"/>
    <w:rsid w:val="00C939CB"/>
    <w:rsid w:val="00C9400B"/>
    <w:rsid w:val="00CA269F"/>
    <w:rsid w:val="00CB1035"/>
    <w:rsid w:val="00CC5006"/>
    <w:rsid w:val="00CD2D1E"/>
    <w:rsid w:val="00CD5FC1"/>
    <w:rsid w:val="00CD6D53"/>
    <w:rsid w:val="00CE157A"/>
    <w:rsid w:val="00CE5E84"/>
    <w:rsid w:val="00CE678F"/>
    <w:rsid w:val="00CF1ACD"/>
    <w:rsid w:val="00CF558D"/>
    <w:rsid w:val="00CF5D98"/>
    <w:rsid w:val="00D07CC0"/>
    <w:rsid w:val="00D104F9"/>
    <w:rsid w:val="00D105FA"/>
    <w:rsid w:val="00D165DA"/>
    <w:rsid w:val="00D25EC9"/>
    <w:rsid w:val="00D27385"/>
    <w:rsid w:val="00D27C08"/>
    <w:rsid w:val="00D43AF4"/>
    <w:rsid w:val="00D45367"/>
    <w:rsid w:val="00D453CF"/>
    <w:rsid w:val="00D51659"/>
    <w:rsid w:val="00D54697"/>
    <w:rsid w:val="00D55B39"/>
    <w:rsid w:val="00D61E49"/>
    <w:rsid w:val="00D6277D"/>
    <w:rsid w:val="00D7060F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3244"/>
    <w:rsid w:val="00D95C90"/>
    <w:rsid w:val="00DA063C"/>
    <w:rsid w:val="00DA1925"/>
    <w:rsid w:val="00DA1D7E"/>
    <w:rsid w:val="00DA2D0C"/>
    <w:rsid w:val="00DB3CA0"/>
    <w:rsid w:val="00DC2265"/>
    <w:rsid w:val="00DD041A"/>
    <w:rsid w:val="00DD6894"/>
    <w:rsid w:val="00DE311B"/>
    <w:rsid w:val="00DE5053"/>
    <w:rsid w:val="00DF011E"/>
    <w:rsid w:val="00DF06A5"/>
    <w:rsid w:val="00DF3BF0"/>
    <w:rsid w:val="00DF6F89"/>
    <w:rsid w:val="00E02537"/>
    <w:rsid w:val="00E060DF"/>
    <w:rsid w:val="00E07366"/>
    <w:rsid w:val="00E1228B"/>
    <w:rsid w:val="00E16398"/>
    <w:rsid w:val="00E16876"/>
    <w:rsid w:val="00E16CBD"/>
    <w:rsid w:val="00E27B32"/>
    <w:rsid w:val="00E4207E"/>
    <w:rsid w:val="00E43165"/>
    <w:rsid w:val="00E43BEA"/>
    <w:rsid w:val="00E5046F"/>
    <w:rsid w:val="00E54668"/>
    <w:rsid w:val="00E54881"/>
    <w:rsid w:val="00E563F6"/>
    <w:rsid w:val="00E6462E"/>
    <w:rsid w:val="00E653ED"/>
    <w:rsid w:val="00E72016"/>
    <w:rsid w:val="00E722A0"/>
    <w:rsid w:val="00E801B5"/>
    <w:rsid w:val="00E83D6F"/>
    <w:rsid w:val="00E852E7"/>
    <w:rsid w:val="00E85BA6"/>
    <w:rsid w:val="00E87B70"/>
    <w:rsid w:val="00E90CE9"/>
    <w:rsid w:val="00E92BBE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39A"/>
    <w:rsid w:val="00EE5355"/>
    <w:rsid w:val="00EE6C9C"/>
    <w:rsid w:val="00EF4F93"/>
    <w:rsid w:val="00EF6477"/>
    <w:rsid w:val="00EF7E71"/>
    <w:rsid w:val="00F0196A"/>
    <w:rsid w:val="00F03F63"/>
    <w:rsid w:val="00F05DE9"/>
    <w:rsid w:val="00F0661B"/>
    <w:rsid w:val="00F10978"/>
    <w:rsid w:val="00F24150"/>
    <w:rsid w:val="00F33133"/>
    <w:rsid w:val="00F40121"/>
    <w:rsid w:val="00F40F90"/>
    <w:rsid w:val="00F41662"/>
    <w:rsid w:val="00F417FF"/>
    <w:rsid w:val="00F43398"/>
    <w:rsid w:val="00F5278E"/>
    <w:rsid w:val="00F53A63"/>
    <w:rsid w:val="00F558BC"/>
    <w:rsid w:val="00F5635F"/>
    <w:rsid w:val="00F60F80"/>
    <w:rsid w:val="00F6341B"/>
    <w:rsid w:val="00F64269"/>
    <w:rsid w:val="00F71BD0"/>
    <w:rsid w:val="00F72F96"/>
    <w:rsid w:val="00F77103"/>
    <w:rsid w:val="00F7797F"/>
    <w:rsid w:val="00F8230C"/>
    <w:rsid w:val="00F823DE"/>
    <w:rsid w:val="00F8304D"/>
    <w:rsid w:val="00F8544D"/>
    <w:rsid w:val="00F856D9"/>
    <w:rsid w:val="00F95891"/>
    <w:rsid w:val="00F958C0"/>
    <w:rsid w:val="00FA0192"/>
    <w:rsid w:val="00FA3245"/>
    <w:rsid w:val="00FB77A9"/>
    <w:rsid w:val="00FC07D1"/>
    <w:rsid w:val="00FC2C22"/>
    <w:rsid w:val="00FC33D3"/>
    <w:rsid w:val="00FC3620"/>
    <w:rsid w:val="00FC66B8"/>
    <w:rsid w:val="00FC676A"/>
    <w:rsid w:val="00FD28B4"/>
    <w:rsid w:val="00FD3575"/>
    <w:rsid w:val="00FD5126"/>
    <w:rsid w:val="00FD5E8C"/>
    <w:rsid w:val="00FD69BA"/>
    <w:rsid w:val="00FD7F97"/>
    <w:rsid w:val="00FE4BA2"/>
    <w:rsid w:val="00FF1AB1"/>
    <w:rsid w:val="00FF1DA6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2B0753"/>
    <w:pPr>
      <w:numPr>
        <w:numId w:val="29"/>
      </w:numPr>
      <w:spacing w:before="0" w:after="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2B0753"/>
    <w:pPr>
      <w:numPr>
        <w:ilvl w:val="1"/>
        <w:numId w:val="27"/>
      </w:numPr>
      <w:spacing w:before="240"/>
    </w:pPr>
    <w:rPr>
      <w:rFonts w:cs="Lucida Sans Unicode"/>
      <w:b/>
      <w:szCs w:val="20"/>
      <w:u w:val="single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0"/>
        <w:numId w:val="0"/>
      </w:numPr>
      <w:ind w:left="1224" w:hanging="504"/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  <w:ind w:left="1224" w:hanging="504"/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E26C4-CE0F-4598-8F92-FC2880F09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3964</CharactersWithSpaces>
  <SharedDoc>false</SharedDoc>
  <HLinks>
    <vt:vector size="48" baseType="variant"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_Toc225309114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_Toc225309113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_Toc225309112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_Toc225309111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_Toc225309110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_Toc225309109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_Toc225309108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_Toc225309107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5</cp:revision>
  <cp:lastPrinted>2010-08-31T06:11:00Z</cp:lastPrinted>
  <dcterms:created xsi:type="dcterms:W3CDTF">2009-12-08T08:56:00Z</dcterms:created>
  <dcterms:modified xsi:type="dcterms:W3CDTF">2010-08-31T06:12:00Z</dcterms:modified>
</cp:coreProperties>
</file>