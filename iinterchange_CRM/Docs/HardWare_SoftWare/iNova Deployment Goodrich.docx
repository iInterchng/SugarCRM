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605AC4">
            <w:pPr>
              <w:pStyle w:val="Style1"/>
              <w:framePr w:hSpace="0" w:wrap="auto" w:hAnchor="text" w:xAlign="left" w:yAlign="inline"/>
            </w:pPr>
            <w:r>
              <w:t>i</w:t>
            </w:r>
            <w:r w:rsidR="00811652">
              <w:t>NOVA</w:t>
            </w:r>
            <w:r>
              <w:t xml:space="preserve"> </w:t>
            </w:r>
            <w:r w:rsidR="00605AC4">
              <w:t>Hardware and Software</w:t>
            </w:r>
            <w:r>
              <w:t xml:space="preserve"> Requirements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proofErr w:type="gramStart"/>
            <w:r w:rsidRPr="00572FF3">
              <w:t>iInterchange</w:t>
            </w:r>
            <w:proofErr w:type="gramEnd"/>
            <w:r w:rsidRPr="00572FF3">
              <w:t xml:space="preserve">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805BAD" w:rsidP="00CD5FC1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7728" behindDoc="0" locked="0" layoutInCell="0" allowOverlap="1">
                <wp:simplePos x="0" y="0"/>
                <wp:positionH relativeFrom="margin">
                  <wp:posOffset>2676525</wp:posOffset>
                </wp:positionH>
                <wp:positionV relativeFrom="margin">
                  <wp:posOffset>6529705</wp:posOffset>
                </wp:positionV>
                <wp:extent cx="3549650" cy="986155"/>
                <wp:effectExtent l="9525" t="5080" r="12700" b="8890"/>
                <wp:wrapSquare wrapText="bothSides"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98615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noFill/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F7B79">
                                  <a:alpha val="3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52F5" w:rsidRPr="00C86240" w:rsidRDefault="007D52F5" w:rsidP="00A816A6">
                            <w:pPr>
                              <w:pStyle w:val="Style3"/>
                              <w:jc w:val="both"/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</w:pP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>This is a privileged and confidential document of iInterchange Systems Pvt Ltd. No part of this publication may be reproduced, stored in a retrieval system, or transmitted, in any form or by any means</w:t>
                            </w:r>
                            <w:r w:rsidRPr="00C86240"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  <w:t xml:space="preserve"> (electronic, mechanical, photocopying, recording, or otherwise), without prior written consent from </w:t>
                            </w:r>
                            <w:r w:rsidRPr="00C86240">
                              <w:rPr>
                                <w:rFonts w:cs="Wingdings"/>
                                <w:b/>
                                <w:i/>
                                <w:sz w:val="18"/>
                                <w:szCs w:val="18"/>
                              </w:rPr>
                              <w:t>iInterchange</w:t>
                            </w:r>
                          </w:p>
                          <w:p w:rsidR="007D52F5" w:rsidRPr="00C86240" w:rsidRDefault="007D52F5" w:rsidP="00C86240">
                            <w:pPr>
                              <w:pStyle w:val="Style3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12" o:spid="_x0000_s1026" type="#_x0000_t65" style="position:absolute;left:0;text-align:left;margin-left:210.75pt;margin-top:514.15pt;width:279.5pt;height:77.65pt;z-index:25165772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" o:allowincell="f" filled="f" fillcolor="#cf7b79" strokecolor="#969696" strokeweight=".5pt">
                <v:fill opacity="19789f"/>
                <v:textbox inset="10.8pt,7.2pt,10.8pt">
                  <w:txbxContent>
                    <w:p w:rsidR="007D52F5" w:rsidRPr="00C86240" w:rsidRDefault="007D52F5" w:rsidP="00A816A6">
                      <w:pPr>
                        <w:pStyle w:val="Style3"/>
                        <w:jc w:val="both"/>
                        <w:rPr>
                          <w:rFonts w:cs="Wingdings"/>
                          <w:i/>
                          <w:sz w:val="18"/>
                          <w:szCs w:val="18"/>
                        </w:rPr>
                      </w:pPr>
                      <w:r w:rsidRPr="00C86240">
                        <w:rPr>
                          <w:i/>
                          <w:sz w:val="18"/>
                          <w:szCs w:val="18"/>
                        </w:rPr>
                        <w:t xml:space="preserve">Note: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C86240">
                        <w:rPr>
                          <w:i/>
                          <w:sz w:val="18"/>
                          <w:szCs w:val="18"/>
                        </w:rPr>
                        <w:t>This is a privileged and confidential document of iInterchange Systems Pvt Ltd. No part of this publication may be reproduced, stored in a retrieval system, or transmitted, in any form or by any means</w:t>
                      </w:r>
                      <w:r w:rsidRPr="00C86240">
                        <w:rPr>
                          <w:rFonts w:cs="Wingdings"/>
                          <w:i/>
                          <w:sz w:val="18"/>
                          <w:szCs w:val="18"/>
                        </w:rPr>
                        <w:t xml:space="preserve"> (electronic, mechanical, photocopying, recording, or otherwise), without prior written consent from </w:t>
                      </w:r>
                      <w:r w:rsidRPr="00C86240">
                        <w:rPr>
                          <w:rFonts w:cs="Wingdings"/>
                          <w:b/>
                          <w:i/>
                          <w:sz w:val="18"/>
                          <w:szCs w:val="18"/>
                        </w:rPr>
                        <w:t>iInterchange</w:t>
                      </w:r>
                    </w:p>
                    <w:p w:rsidR="007D52F5" w:rsidRPr="00C86240" w:rsidRDefault="007D52F5" w:rsidP="00C86240">
                      <w:pPr>
                        <w:pStyle w:val="Style3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FE5F9E" w:rsidRDefault="00943CE7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>
        <w:rPr>
          <w:b w:val="0"/>
          <w:bCs w:val="0"/>
          <w:caps w:val="0"/>
        </w:rPr>
        <w:fldChar w:fldCharType="separate"/>
      </w:r>
      <w:hyperlink w:anchor="_Toc281399744" w:history="1">
        <w:r w:rsidR="00FE5F9E" w:rsidRPr="006257BF">
          <w:rPr>
            <w:rStyle w:val="Hyperlink"/>
            <w:noProof/>
          </w:rPr>
          <w:t>1.</w:t>
        </w:r>
        <w:r w:rsidR="00FE5F9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5F9E" w:rsidRPr="006257BF">
          <w:rPr>
            <w:rStyle w:val="Hyperlink"/>
            <w:noProof/>
          </w:rPr>
          <w:t>Introduction</w:t>
        </w:r>
        <w:r w:rsidR="00FE5F9E">
          <w:rPr>
            <w:noProof/>
            <w:webHidden/>
          </w:rPr>
          <w:tab/>
        </w:r>
        <w:r w:rsidR="00FE5F9E">
          <w:rPr>
            <w:noProof/>
            <w:webHidden/>
          </w:rPr>
          <w:fldChar w:fldCharType="begin"/>
        </w:r>
        <w:r w:rsidR="00FE5F9E">
          <w:rPr>
            <w:noProof/>
            <w:webHidden/>
          </w:rPr>
          <w:instrText xml:space="preserve"> PAGEREF _Toc281399744 \h </w:instrText>
        </w:r>
        <w:r w:rsidR="00FE5F9E">
          <w:rPr>
            <w:noProof/>
            <w:webHidden/>
          </w:rPr>
        </w:r>
        <w:r w:rsidR="00FE5F9E">
          <w:rPr>
            <w:noProof/>
            <w:webHidden/>
          </w:rPr>
          <w:fldChar w:fldCharType="separate"/>
        </w:r>
        <w:r w:rsidR="008530E4">
          <w:rPr>
            <w:noProof/>
            <w:webHidden/>
          </w:rPr>
          <w:t>3</w:t>
        </w:r>
        <w:r w:rsidR="00FE5F9E">
          <w:rPr>
            <w:noProof/>
            <w:webHidden/>
          </w:rPr>
          <w:fldChar w:fldCharType="end"/>
        </w:r>
      </w:hyperlink>
    </w:p>
    <w:p w:rsidR="00FE5F9E" w:rsidRDefault="00FE5F9E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1399745" w:history="1">
        <w:r w:rsidRPr="006257B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257BF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_Toc281399745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0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5F9E" w:rsidRDefault="00FE5F9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1399746" w:history="1">
        <w:r w:rsidRPr="006257BF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_Toc281399746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0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5F9E" w:rsidRDefault="00FE5F9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1399747" w:history="1">
        <w:r w:rsidRPr="006257B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6257BF">
          <w:rPr>
            <w:rStyle w:val="Hyperlink"/>
            <w:noProof/>
          </w:rPr>
          <w:t>Web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_Toc281399747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0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5F9E" w:rsidRDefault="00FE5F9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1399748" w:history="1">
        <w:r w:rsidRPr="006257BF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6257BF">
          <w:rPr>
            <w:rStyle w:val="Hyperlink"/>
            <w:noProof/>
          </w:rPr>
          <w:t>Database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_Toc281399748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0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5F9E" w:rsidRDefault="00FE5F9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1399749" w:history="1">
        <w:r w:rsidRPr="006257BF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6257BF">
          <w:rPr>
            <w:rStyle w:val="Hyperlink"/>
            <w:noProof/>
          </w:rPr>
          <w:t>Reports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_Toc281399749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0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5F9E" w:rsidRDefault="00FE5F9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1399750" w:history="1">
        <w:r w:rsidRPr="006257BF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6257BF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_Toc281399750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0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5F9E" w:rsidRDefault="00FE5F9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1399751" w:history="1">
        <w:r w:rsidRPr="006257BF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_Toc281399751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0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5F9E" w:rsidRDefault="00FE5F9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1399752" w:history="1">
        <w:r w:rsidRPr="006257BF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6257BF">
          <w:rPr>
            <w:rStyle w:val="Hyperlink"/>
            <w:noProof/>
          </w:rPr>
          <w:t>Web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_Toc281399752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0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5F9E" w:rsidRDefault="00FE5F9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1399753" w:history="1">
        <w:r w:rsidRPr="006257BF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6257BF">
          <w:rPr>
            <w:rStyle w:val="Hyperlink"/>
            <w:noProof/>
          </w:rPr>
          <w:t>Database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_Toc281399753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0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5F9E" w:rsidRDefault="00FE5F9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1399754" w:history="1">
        <w:r w:rsidRPr="006257BF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6257BF">
          <w:rPr>
            <w:rStyle w:val="Hyperlink"/>
            <w:noProof/>
          </w:rPr>
          <w:t>Reports Server (If applicable)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_Toc281399754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0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5F9E" w:rsidRDefault="00FE5F9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1399755" w:history="1">
        <w:r w:rsidRPr="006257BF">
          <w:rPr>
            <w:rStyle w:val="Hyperlink"/>
            <w:noProof/>
          </w:rPr>
          <w:t>2.7.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6257BF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_Toc281399755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0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52F5" w:rsidRDefault="00943CE7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7D52F5" w:rsidRPr="00A943AF" w:rsidRDefault="007D52F5" w:rsidP="00A943AF">
      <w:pPr>
        <w:pStyle w:val="taskhead1"/>
      </w:pPr>
      <w:bookmarkStart w:id="0" w:name="_Toc281399744"/>
      <w:r w:rsidRPr="006E4C59">
        <w:lastRenderedPageBreak/>
        <w:t>Introduction</w:t>
      </w:r>
      <w:bookmarkEnd w:id="0"/>
    </w:p>
    <w:p w:rsidR="007D52F5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>requirements for the deployment of i</w:t>
      </w:r>
      <w:r w:rsidR="00681B2F">
        <w:rPr>
          <w:lang w:val="en-GB"/>
        </w:rPr>
        <w:t>NOVA</w:t>
      </w:r>
      <w:r>
        <w:rPr>
          <w:lang w:val="en-GB"/>
        </w:rPr>
        <w:t xml:space="preserve">, an Operation Systems of </w:t>
      </w:r>
      <w:r w:rsidR="00681B2F">
        <w:rPr>
          <w:lang w:val="en-GB"/>
        </w:rPr>
        <w:t>NVOCC operators</w:t>
      </w:r>
      <w:r>
        <w:rPr>
          <w:lang w:val="en-GB"/>
        </w:rPr>
        <w:t xml:space="preserve"> developed by iInterchange Systems </w:t>
      </w:r>
      <w:r w:rsidR="00835A92">
        <w:rPr>
          <w:lang w:val="en-GB"/>
        </w:rPr>
        <w:t>Pvt</w:t>
      </w:r>
      <w:r>
        <w:rPr>
          <w:lang w:val="en-GB"/>
        </w:rPr>
        <w:t xml:space="preserve"> Ltd. </w:t>
      </w:r>
      <w:r w:rsidR="002C6D61">
        <w:rPr>
          <w:lang w:val="en-GB"/>
        </w:rPr>
        <w:t>This configuration is best suited for 75 concurrent users.</w:t>
      </w:r>
    </w:p>
    <w:p w:rsidR="007D52F5" w:rsidRDefault="00575A9E" w:rsidP="009E0D1B">
      <w:pPr>
        <w:pStyle w:val="taskhead1"/>
      </w:pPr>
      <w:bookmarkStart w:id="1" w:name="_Toc281399745"/>
      <w:r>
        <w:t>Requirements</w:t>
      </w:r>
      <w:bookmarkEnd w:id="1"/>
    </w:p>
    <w:p w:rsidR="009C7206" w:rsidRPr="00D31164" w:rsidRDefault="009C7206" w:rsidP="009C7206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2" w:name="_Toc176238484"/>
      <w:bookmarkStart w:id="3" w:name="_Toc281399746"/>
      <w:r w:rsidRPr="00D31164">
        <w:rPr>
          <w:u w:val="single"/>
        </w:rPr>
        <w:t>Hardware</w:t>
      </w:r>
      <w:bookmarkEnd w:id="2"/>
      <w:bookmarkEnd w:id="3"/>
    </w:p>
    <w:p w:rsidR="009C7206" w:rsidRPr="00495891" w:rsidRDefault="00585F7A" w:rsidP="009C7206">
      <w:pPr>
        <w:pStyle w:val="taskhead2"/>
        <w:tabs>
          <w:tab w:val="clear" w:pos="1080"/>
          <w:tab w:val="num" w:pos="1440"/>
        </w:tabs>
        <w:ind w:left="1152"/>
      </w:pPr>
      <w:bookmarkStart w:id="4" w:name="_Toc176238489"/>
      <w:bookmarkStart w:id="5" w:name="_Toc281399747"/>
      <w:r>
        <w:t>Web</w:t>
      </w:r>
      <w:r w:rsidR="009C7206" w:rsidRPr="00495891">
        <w:t xml:space="preserve"> Server</w:t>
      </w:r>
      <w:bookmarkEnd w:id="4"/>
      <w:bookmarkEnd w:id="5"/>
    </w:p>
    <w:p w:rsidR="009C7206" w:rsidRDefault="009C7206" w:rsidP="006516B4">
      <w:pPr>
        <w:ind w:left="1080"/>
      </w:pPr>
      <w:r>
        <w:t>iInterchange recommends the following requirement as minimum requirement to attain optimal performance on the application: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C6D61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3.0 </w:t>
            </w:r>
            <w:r w:rsidR="006516B4">
              <w:rPr>
                <w:rFonts w:eastAsia="Lucida Sans Unicode"/>
              </w:rPr>
              <w:t>GHz</w:t>
            </w:r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9C7206" w:rsidRPr="004F625D" w:rsidTr="006D7B1A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6D7B1A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Pr="004F625D" w:rsidRDefault="006D7B1A" w:rsidP="002F1BDE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Default="004C3730" w:rsidP="002F1BDE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="006D7B1A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</w:p>
    <w:p w:rsidR="00907E4F" w:rsidRDefault="00907E4F" w:rsidP="00907E4F">
      <w:pPr>
        <w:pStyle w:val="taskhead2"/>
        <w:numPr>
          <w:ilvl w:val="0"/>
          <w:numId w:val="0"/>
        </w:numPr>
        <w:ind w:left="1152"/>
      </w:pPr>
      <w:bookmarkStart w:id="6" w:name="_Toc176238491"/>
    </w:p>
    <w:p w:rsidR="009C7206" w:rsidRDefault="009C7206" w:rsidP="00873F75">
      <w:pPr>
        <w:pStyle w:val="taskhead2"/>
        <w:tabs>
          <w:tab w:val="clear" w:pos="1080"/>
          <w:tab w:val="num" w:pos="1440"/>
        </w:tabs>
        <w:ind w:left="1152"/>
      </w:pPr>
      <w:bookmarkStart w:id="7" w:name="_Toc281399748"/>
      <w:r>
        <w:t>Database Server</w:t>
      </w:r>
      <w:bookmarkEnd w:id="7"/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C6D61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</w:t>
            </w:r>
            <w:r w:rsidR="005D35DA">
              <w:rPr>
                <w:rFonts w:eastAsia="Lucida Sans Unicode"/>
              </w:rPr>
              <w:t>3.0 GHz</w:t>
            </w:r>
            <w:r w:rsidR="006516B4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or higher clock speed.</w:t>
            </w:r>
          </w:p>
        </w:tc>
      </w:tr>
      <w:tr w:rsidR="009C7206" w:rsidRPr="004F625D" w:rsidTr="009C7206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6516B4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="009C7206" w:rsidRPr="004F625D">
              <w:rPr>
                <w:rFonts w:eastAsia="Lucida Sans Unicode"/>
              </w:rPr>
              <w:t xml:space="preserve"> gigabytes (</w:t>
            </w:r>
            <w:r w:rsidR="009C7206">
              <w:rPr>
                <w:rFonts w:eastAsia="Lucida Sans Unicode"/>
              </w:rPr>
              <w:t xml:space="preserve">GB) 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9C7206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1080"/>
      </w:pPr>
    </w:p>
    <w:p w:rsidR="009C7206" w:rsidRDefault="009C7206" w:rsidP="009C7206">
      <w:pPr>
        <w:pStyle w:val="Style5"/>
        <w:numPr>
          <w:ilvl w:val="0"/>
          <w:numId w:val="0"/>
        </w:numPr>
        <w:ind w:left="1080"/>
      </w:pPr>
    </w:p>
    <w:p w:rsidR="00883FF7" w:rsidRDefault="00883FF7" w:rsidP="00883FF7">
      <w:pPr>
        <w:pStyle w:val="taskhead2"/>
        <w:numPr>
          <w:ilvl w:val="0"/>
          <w:numId w:val="0"/>
        </w:numPr>
        <w:ind w:left="1152"/>
      </w:pPr>
    </w:p>
    <w:p w:rsidR="00B93794" w:rsidRDefault="00B93794" w:rsidP="00B93794">
      <w:pPr>
        <w:pStyle w:val="taskhead2"/>
        <w:tabs>
          <w:tab w:val="clear" w:pos="1080"/>
          <w:tab w:val="num" w:pos="1440"/>
        </w:tabs>
        <w:ind w:left="1152"/>
      </w:pPr>
      <w:bookmarkStart w:id="8" w:name="_Toc281399749"/>
      <w:r>
        <w:t>Reports</w:t>
      </w:r>
      <w:r>
        <w:t xml:space="preserve"> Server</w:t>
      </w:r>
      <w:bookmarkEnd w:id="8"/>
    </w:p>
    <w:p w:rsidR="00B93794" w:rsidRDefault="00B93794" w:rsidP="00B93794">
      <w:pPr>
        <w:pStyle w:val="Style5"/>
        <w:numPr>
          <w:ilvl w:val="0"/>
          <w:numId w:val="0"/>
        </w:numPr>
        <w:ind w:left="360" w:firstLine="720"/>
      </w:pPr>
      <w:r>
        <w:t>Recommended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B93794" w:rsidRPr="004F625D" w:rsidTr="00632FB4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B93794" w:rsidRPr="004F625D" w:rsidRDefault="00B93794" w:rsidP="00632FB4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B93794" w:rsidRPr="004F625D" w:rsidRDefault="00B93794" w:rsidP="00632FB4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</w:t>
            </w:r>
            <w:r w:rsidR="005D35DA">
              <w:rPr>
                <w:rFonts w:eastAsia="Lucida Sans Unicode"/>
              </w:rPr>
              <w:t>3.0 GHz</w:t>
            </w:r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B93794" w:rsidRPr="004F625D" w:rsidTr="00632FB4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B93794" w:rsidRPr="004F625D" w:rsidRDefault="00B93794" w:rsidP="00632FB4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B93794" w:rsidRPr="004F625D" w:rsidRDefault="00B93794" w:rsidP="00632FB4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B93794" w:rsidRPr="004F625D" w:rsidTr="00632FB4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B93794" w:rsidRPr="004F625D" w:rsidRDefault="00B93794" w:rsidP="00632FB4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B93794" w:rsidRPr="004F625D" w:rsidRDefault="00B93794" w:rsidP="00632FB4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</w:tbl>
    <w:p w:rsidR="00B93794" w:rsidRDefault="00B93794" w:rsidP="00B93794">
      <w:pPr>
        <w:pStyle w:val="Style5"/>
        <w:numPr>
          <w:ilvl w:val="0"/>
          <w:numId w:val="0"/>
        </w:numPr>
        <w:ind w:left="360" w:firstLine="720"/>
      </w:pPr>
    </w:p>
    <w:p w:rsidR="00B93794" w:rsidRDefault="00B93794" w:rsidP="00B93794">
      <w:pPr>
        <w:pStyle w:val="Style5"/>
        <w:numPr>
          <w:ilvl w:val="0"/>
          <w:numId w:val="0"/>
        </w:numPr>
        <w:ind w:left="360" w:firstLine="720"/>
      </w:pPr>
    </w:p>
    <w:p w:rsidR="00B93794" w:rsidRDefault="00B93794" w:rsidP="00B93794">
      <w:pPr>
        <w:pStyle w:val="Style5"/>
        <w:numPr>
          <w:ilvl w:val="0"/>
          <w:numId w:val="0"/>
        </w:numPr>
        <w:ind w:left="360" w:firstLine="720"/>
      </w:pPr>
    </w:p>
    <w:p w:rsidR="00B93794" w:rsidRDefault="00B93794" w:rsidP="00B93794">
      <w:pPr>
        <w:pStyle w:val="Style5"/>
        <w:numPr>
          <w:ilvl w:val="0"/>
          <w:numId w:val="0"/>
        </w:numPr>
        <w:ind w:left="360" w:firstLine="720"/>
      </w:pPr>
      <w:r>
        <w:t>Minimum</w:t>
      </w:r>
    </w:p>
    <w:p w:rsidR="00B93794" w:rsidRPr="00B93794" w:rsidRDefault="00B93794" w:rsidP="00B93794">
      <w:pPr>
        <w:pStyle w:val="Style5"/>
        <w:numPr>
          <w:ilvl w:val="0"/>
          <w:numId w:val="0"/>
        </w:numPr>
        <w:ind w:left="360" w:firstLine="720"/>
        <w:rPr>
          <w:rFonts w:cs="Times New Roman"/>
          <w:b w:val="0"/>
          <w:i w:val="0"/>
          <w:szCs w:val="22"/>
          <w:lang w:val="en-US"/>
        </w:rPr>
      </w:pPr>
      <w:r w:rsidRPr="00B93794">
        <w:rPr>
          <w:rFonts w:cs="Times New Roman"/>
          <w:b w:val="0"/>
          <w:i w:val="0"/>
          <w:szCs w:val="22"/>
          <w:lang w:val="en-US"/>
        </w:rPr>
        <w:t>Reports server</w:t>
      </w:r>
      <w:r>
        <w:rPr>
          <w:rFonts w:cs="Times New Roman"/>
          <w:b w:val="0"/>
          <w:i w:val="0"/>
          <w:szCs w:val="22"/>
          <w:lang w:val="en-US"/>
        </w:rPr>
        <w:t xml:space="preserve"> shall be configured in the Database server itself.</w:t>
      </w:r>
    </w:p>
    <w:p w:rsidR="009C7206" w:rsidRPr="00682E50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9" w:name="_Toc281399750"/>
      <w:r>
        <w:lastRenderedPageBreak/>
        <w:t>Client</w:t>
      </w:r>
      <w:bookmarkEnd w:id="6"/>
      <w:bookmarkEnd w:id="9"/>
      <w:r>
        <w:t xml:space="preserve">  </w:t>
      </w:r>
    </w:p>
    <w:p w:rsidR="009C7206" w:rsidRPr="00A95814" w:rsidRDefault="009C7206" w:rsidP="009C7206">
      <w:pPr>
        <w:pStyle w:val="Style5"/>
        <w:numPr>
          <w:ilvl w:val="0"/>
          <w:numId w:val="0"/>
        </w:numPr>
        <w:ind w:left="360" w:firstLine="720"/>
      </w:pPr>
      <w:r>
        <w:t>Recommended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Pr="003026F0" w:rsidRDefault="003026F0" w:rsidP="00D45696">
      <w:pPr>
        <w:rPr>
          <w:b/>
        </w:rPr>
      </w:pPr>
      <w:bookmarkStart w:id="10" w:name="_Toc176238493"/>
      <w:r>
        <w:t xml:space="preserve">      2 MBPS speed would be required for network connectivity shared by 4 people.</w:t>
      </w:r>
    </w:p>
    <w:p w:rsidR="009C7206" w:rsidRDefault="009C7206" w:rsidP="009C7206">
      <w:pPr>
        <w:pStyle w:val="taskhead2"/>
        <w:numPr>
          <w:ilvl w:val="0"/>
          <w:numId w:val="0"/>
        </w:numPr>
        <w:ind w:left="720"/>
        <w:rPr>
          <w:u w:val="single"/>
        </w:rPr>
      </w:pPr>
      <w:bookmarkStart w:id="11" w:name="_Toc281399751"/>
      <w:r w:rsidRPr="00D31164">
        <w:rPr>
          <w:u w:val="single"/>
        </w:rPr>
        <w:t>Software</w:t>
      </w:r>
      <w:bookmarkEnd w:id="10"/>
      <w:bookmarkEnd w:id="11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  <w:bookmarkStart w:id="12" w:name="_Toc176238494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9C7206" w:rsidRDefault="00585F7A" w:rsidP="00A11857">
      <w:pPr>
        <w:pStyle w:val="taskhead2"/>
        <w:numPr>
          <w:ilvl w:val="1"/>
          <w:numId w:val="21"/>
        </w:numPr>
        <w:tabs>
          <w:tab w:val="clear" w:pos="1080"/>
          <w:tab w:val="num" w:pos="1440"/>
        </w:tabs>
        <w:ind w:left="1152"/>
      </w:pPr>
      <w:bookmarkStart w:id="13" w:name="_Toc281399752"/>
      <w:r>
        <w:t>Web</w:t>
      </w:r>
      <w:r w:rsidR="009C7206">
        <w:t xml:space="preserve"> Server</w:t>
      </w:r>
      <w:bookmarkEnd w:id="12"/>
      <w:bookmarkEnd w:id="13"/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Windows Server </w:t>
      </w:r>
      <w:r w:rsidR="00585F7A">
        <w:t>2008</w:t>
      </w:r>
      <w:r>
        <w:t xml:space="preserve"> </w:t>
      </w:r>
      <w:r w:rsidR="00585F7A">
        <w:t>Standard Edition</w:t>
      </w:r>
      <w:r>
        <w:t>.</w:t>
      </w:r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Internet Information Services 6.0</w:t>
      </w:r>
      <w:r w:rsidR="00017024">
        <w:t xml:space="preserve"> or above</w:t>
      </w:r>
      <w:r>
        <w:t xml:space="preserve"> (part of the operating system).</w:t>
      </w:r>
    </w:p>
    <w:p w:rsidR="00585F7A" w:rsidRDefault="009C7206" w:rsidP="00585F7A">
      <w:pPr>
        <w:pStyle w:val="Style9"/>
        <w:tabs>
          <w:tab w:val="clear" w:pos="2160"/>
          <w:tab w:val="num" w:pos="2520"/>
        </w:tabs>
        <w:ind w:left="2520"/>
      </w:pPr>
      <w:r>
        <w:t>Microsoft .Net Framework 2.0</w:t>
      </w:r>
      <w:r w:rsidR="00671393">
        <w:t>.</w:t>
      </w:r>
    </w:p>
    <w:p w:rsidR="00585F7A" w:rsidRDefault="00585F7A" w:rsidP="00585F7A">
      <w:pPr>
        <w:pStyle w:val="taskhead2"/>
        <w:numPr>
          <w:ilvl w:val="1"/>
          <w:numId w:val="21"/>
        </w:numPr>
        <w:tabs>
          <w:tab w:val="clear" w:pos="1080"/>
          <w:tab w:val="num" w:pos="1440"/>
        </w:tabs>
        <w:ind w:left="1152"/>
      </w:pPr>
      <w:bookmarkStart w:id="14" w:name="_Toc281399753"/>
      <w:r>
        <w:t>Database Server</w:t>
      </w:r>
      <w:bookmarkEnd w:id="14"/>
    </w:p>
    <w:p w:rsidR="00585F7A" w:rsidRPr="00F40121" w:rsidRDefault="00585F7A" w:rsidP="00585F7A">
      <w:pPr>
        <w:pStyle w:val="Style9"/>
        <w:tabs>
          <w:tab w:val="clear" w:pos="2160"/>
          <w:tab w:val="num" w:pos="2520"/>
        </w:tabs>
        <w:ind w:left="2520"/>
      </w:pPr>
      <w:r>
        <w:t>Windows Server 2008 Standard Edition.</w:t>
      </w:r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Microsoft SQL server 200</w:t>
      </w:r>
      <w:r w:rsidR="00585F7A">
        <w:t>8</w:t>
      </w:r>
      <w:r>
        <w:t xml:space="preserve"> </w:t>
      </w:r>
      <w:r w:rsidR="00017024">
        <w:t>Standard</w:t>
      </w:r>
      <w:r>
        <w:t xml:space="preserve"> </w:t>
      </w:r>
      <w:r w:rsidR="00C8070D">
        <w:t>Edition (</w:t>
      </w:r>
      <w:r w:rsidR="007D7911">
        <w:t>Single User License with 5 CALs)</w:t>
      </w:r>
      <w:r w:rsidR="00EA3ABB">
        <w:t>.</w:t>
      </w:r>
    </w:p>
    <w:p w:rsidR="00863CF5" w:rsidRDefault="00863CF5" w:rsidP="00863CF5">
      <w:pPr>
        <w:pStyle w:val="taskhead2"/>
        <w:numPr>
          <w:ilvl w:val="1"/>
          <w:numId w:val="21"/>
        </w:numPr>
        <w:tabs>
          <w:tab w:val="clear" w:pos="1080"/>
          <w:tab w:val="num" w:pos="1440"/>
        </w:tabs>
        <w:ind w:left="1152"/>
      </w:pPr>
      <w:bookmarkStart w:id="15" w:name="_Toc281399754"/>
      <w:r>
        <w:t>Reports</w:t>
      </w:r>
      <w:r>
        <w:t xml:space="preserve"> Server</w:t>
      </w:r>
      <w:r>
        <w:t xml:space="preserve"> (If applicable)</w:t>
      </w:r>
      <w:bookmarkEnd w:id="15"/>
    </w:p>
    <w:p w:rsidR="00863CF5" w:rsidRPr="00F40121" w:rsidRDefault="00863CF5" w:rsidP="00863CF5">
      <w:pPr>
        <w:pStyle w:val="Style9"/>
        <w:tabs>
          <w:tab w:val="clear" w:pos="2160"/>
          <w:tab w:val="num" w:pos="2520"/>
        </w:tabs>
        <w:ind w:left="2520"/>
      </w:pPr>
      <w:r>
        <w:t>Windows Server 2008 Standard Edition.</w:t>
      </w:r>
    </w:p>
    <w:p w:rsidR="00863CF5" w:rsidRDefault="00863CF5" w:rsidP="00863CF5">
      <w:pPr>
        <w:pStyle w:val="Style9"/>
        <w:numPr>
          <w:ilvl w:val="0"/>
          <w:numId w:val="0"/>
        </w:numPr>
        <w:tabs>
          <w:tab w:val="num" w:pos="2520"/>
        </w:tabs>
        <w:ind w:left="2520"/>
      </w:pPr>
      <w:r>
        <w:t>Microsoft SQL server 2008 Standard Edition (Single User License with 5 CALs).</w:t>
      </w:r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6" w:name="_Toc176238496"/>
      <w:bookmarkStart w:id="17" w:name="_Toc281399755"/>
      <w:r>
        <w:t>Client</w:t>
      </w:r>
      <w:bookmarkStart w:id="18" w:name="_GoBack"/>
      <w:bookmarkEnd w:id="16"/>
      <w:bookmarkEnd w:id="17"/>
      <w:bookmarkEnd w:id="18"/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Any operating system compatible to run Microsoft Internet Explorer 6.0 </w:t>
      </w:r>
      <w:r w:rsidR="00017024">
        <w:t>or</w:t>
      </w:r>
      <w:r>
        <w:t xml:space="preserve"> above</w:t>
      </w:r>
      <w:r w:rsidR="00346F9C">
        <w:t>.</w:t>
      </w:r>
    </w:p>
    <w:p w:rsidR="00625844" w:rsidRDefault="00625844" w:rsidP="009C7206">
      <w:pPr>
        <w:pStyle w:val="Style9"/>
        <w:tabs>
          <w:tab w:val="clear" w:pos="2160"/>
          <w:tab w:val="num" w:pos="2520"/>
        </w:tabs>
        <w:ind w:left="2520"/>
      </w:pPr>
      <w:r>
        <w:t>Microsoft Report Viewer ActiveX.</w:t>
      </w:r>
    </w:p>
    <w:p w:rsidR="009C7206" w:rsidRPr="009C7206" w:rsidRDefault="009C7206" w:rsidP="009C7206">
      <w:pPr>
        <w:pStyle w:val="Heading1"/>
        <w:ind w:left="0"/>
      </w:pPr>
    </w:p>
    <w:sectPr w:rsidR="009C7206" w:rsidRPr="009C7206" w:rsidSect="00890B1F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E1A" w:rsidRDefault="00D20E1A" w:rsidP="00FE4BA2">
      <w:pPr>
        <w:spacing w:after="0"/>
      </w:pPr>
      <w:r>
        <w:separator/>
      </w:r>
    </w:p>
  </w:endnote>
  <w:endnote w:type="continuationSeparator" w:id="0">
    <w:p w:rsidR="00D20E1A" w:rsidRDefault="00D20E1A" w:rsidP="00FE4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Default="00805BAD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-144780</wp:posOffset>
              </wp:positionH>
              <wp:positionV relativeFrom="paragraph">
                <wp:posOffset>24765</wp:posOffset>
              </wp:positionV>
              <wp:extent cx="6336665" cy="635"/>
              <wp:effectExtent l="17145" t="15240" r="8890" b="12700"/>
              <wp:wrapNone/>
              <wp:docPr id="3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-11.4pt;margin-top:1.95pt;width:498.9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" strokecolor="#4f81bd" strokeweight="1.25pt"/>
          </w:pict>
        </mc:Fallback>
      </mc:AlternateContent>
    </w:r>
    <w:r w:rsidR="004E349A">
      <w:t xml:space="preserve">Copyright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805BAD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-28575</wp:posOffset>
              </wp:positionV>
              <wp:extent cx="6336665" cy="635"/>
              <wp:effectExtent l="9525" t="9525" r="16510" b="8890"/>
              <wp:wrapNone/>
              <wp:docPr id="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3.75pt;margin-top:-2.25pt;width:498.9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" strokecolor="#4f81bd" strokeweight="1.25pt"/>
          </w:pict>
        </mc:Fallback>
      </mc:AlternateContent>
    </w:r>
    <w:r w:rsidR="007D52F5">
      <w:t xml:space="preserve">Copyright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E1A" w:rsidRDefault="00D20E1A" w:rsidP="00FE4BA2">
      <w:pPr>
        <w:spacing w:after="0"/>
      </w:pPr>
      <w:r>
        <w:separator/>
      </w:r>
    </w:p>
  </w:footnote>
  <w:footnote w:type="continuationSeparator" w:id="0">
    <w:p w:rsidR="00D20E1A" w:rsidRDefault="00D20E1A" w:rsidP="00FE4B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024" w:rsidRDefault="00D20E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1" o:spid="_x0000_s2075" type="#_x0000_t136" style="position:absolute;left:0;text-align:left;margin-left:0;margin-top:0;width:536.15pt;height:123.7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Pr="006443C0" w:rsidRDefault="00D20E1A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2" o:spid="_x0000_s2076" type="#_x0000_t136" style="position:absolute;margin-left:0;margin-top:0;width:536.15pt;height:123.7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805BAD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77470</wp:posOffset>
              </wp:positionV>
              <wp:extent cx="3374390" cy="321945"/>
              <wp:effectExtent l="0" t="1270" r="0" b="635"/>
              <wp:wrapNone/>
              <wp:docPr id="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4390" cy="321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349A" w:rsidRPr="006443C0" w:rsidRDefault="00A91851" w:rsidP="00A91851">
                          <w:pPr>
                            <w:ind w:left="0"/>
                            <w:jc w:val="left"/>
                            <w:rPr>
                              <w:rFonts w:ascii="Trebuchet MS" w:hAnsi="Trebuchet MS"/>
                              <w:i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iNOVA</w:t>
                          </w:r>
                          <w:proofErr w:type="gramEnd"/>
                          <w:r w:rsidR="004E349A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Hardware and Software</w:t>
                          </w:r>
                          <w:r w:rsidR="004E349A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Requirements</w:t>
                          </w:r>
                        </w:p>
                        <w:p w:rsidR="004E349A" w:rsidRPr="004E349A" w:rsidRDefault="004E349A" w:rsidP="004E349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-3.75pt;margin-top:6.1pt;width:265.7pt;height:2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" stroked="f">
              <v:textbox>
                <w:txbxContent>
                  <w:p w:rsidR="004E349A" w:rsidRPr="006443C0" w:rsidRDefault="00A91851" w:rsidP="00A91851">
                    <w:pPr>
                      <w:ind w:left="0"/>
                      <w:jc w:val="left"/>
                      <w:rPr>
                        <w:rFonts w:ascii="Trebuchet MS" w:hAnsi="Trebuchet MS"/>
                        <w:i/>
                        <w:szCs w:val="20"/>
                      </w:rPr>
                    </w:pPr>
                    <w:proofErr w:type="gramStart"/>
                    <w:r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iNOVA</w:t>
                    </w:r>
                    <w:proofErr w:type="gramEnd"/>
                    <w:r w:rsidR="004E349A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Hardware and Software</w:t>
                    </w:r>
                    <w:r w:rsidR="004E349A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Requirements</w:t>
                    </w:r>
                  </w:p>
                  <w:p w:rsidR="004E349A" w:rsidRPr="004E349A" w:rsidRDefault="004E349A" w:rsidP="004E349A"/>
                </w:txbxContent>
              </v:textbox>
            </v:shape>
          </w:pict>
        </mc:Fallback>
      </mc:AlternateContent>
    </w:r>
    <w:r w:rsidR="0045205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18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05BAD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695325</wp:posOffset>
              </wp:positionV>
              <wp:extent cx="914400" cy="271145"/>
              <wp:effectExtent l="0" t="0" r="0" b="63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Pr="00572FF3" w:rsidRDefault="00DD1A1D">
                          <w:pPr>
                            <w:spacing w:after="0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530E4" w:rsidRPr="008530E4">
                            <w:rPr>
                              <w:noProof/>
                              <w:color w:val="FFFFFF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0;margin-top:54.75pt;width:1in;height:21.3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" o:allowincell="f" fillcolor="#4f81bd" stroked="f">
              <v:textbox style="mso-fit-shape-to-text:t" inset=",0,,0">
                <w:txbxContent>
                  <w:p w:rsidR="007D52F5" w:rsidRPr="00572FF3" w:rsidRDefault="00DD1A1D">
                    <w:pPr>
                      <w:spacing w:after="0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530E4" w:rsidRPr="008530E4">
                      <w:rPr>
                        <w:noProof/>
                        <w:color w:val="FFFFFF"/>
                      </w:rPr>
                      <w:t>2</w:t>
                    </w:r>
                    <w:r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05BAD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399415</wp:posOffset>
              </wp:positionV>
              <wp:extent cx="6336665" cy="635"/>
              <wp:effectExtent l="9525" t="8890" r="16510" b="952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3.75pt;margin-top:31.45pt;width:498.9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" strokecolor="#4f81bd" strokeweight="1.25pt"/>
          </w:pict>
        </mc:Fallback>
      </mc:AlternateContent>
    </w:r>
    <w:r w:rsidR="00805BAD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4570730</wp:posOffset>
              </wp:positionH>
              <wp:positionV relativeFrom="page">
                <wp:posOffset>-673735</wp:posOffset>
              </wp:positionV>
              <wp:extent cx="1828800" cy="274320"/>
              <wp:effectExtent l="0" t="2540" r="127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Default="007D52F5" w:rsidP="00FE4BA2">
                          <w:pPr>
                            <w:spacing w:after="0"/>
                            <w:jc w:val="center"/>
                          </w:pPr>
                          <w:r>
                            <w:t>Web Controls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359.9pt;margin-top:-53.05pt;width:2in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" o:allowincell="f" stroked="f">
              <v:textbox inset=",0,,0">
                <w:txbxContent>
                  <w:p w:rsidR="007D52F5" w:rsidRDefault="007D52F5" w:rsidP="00FE4BA2">
                    <w:pPr>
                      <w:spacing w:after="0"/>
                      <w:jc w:val="center"/>
                    </w:pPr>
                    <w:r>
                      <w:t>Web Controls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D20E1A" w:rsidP="00E4316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0" o:spid="_x0000_s2074" type="#_x0000_t136" style="position:absolute;left:0;text-align:left;margin-left:0;margin-top:0;width:536.15pt;height:123.7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taskhead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tyle4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Style5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4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7"/>
  </w:num>
  <w:num w:numId="5">
    <w:abstractNumId w:val="16"/>
  </w:num>
  <w:num w:numId="6">
    <w:abstractNumId w:val="9"/>
  </w:num>
  <w:num w:numId="7">
    <w:abstractNumId w:val="25"/>
  </w:num>
  <w:num w:numId="8">
    <w:abstractNumId w:val="28"/>
  </w:num>
  <w:num w:numId="9">
    <w:abstractNumId w:val="27"/>
  </w:num>
  <w:num w:numId="10">
    <w:abstractNumId w:val="14"/>
  </w:num>
  <w:num w:numId="11">
    <w:abstractNumId w:val="15"/>
  </w:num>
  <w:num w:numId="12">
    <w:abstractNumId w:val="10"/>
  </w:num>
  <w:num w:numId="13">
    <w:abstractNumId w:val="5"/>
  </w:num>
  <w:num w:numId="14">
    <w:abstractNumId w:val="6"/>
  </w:num>
  <w:num w:numId="15">
    <w:abstractNumId w:val="19"/>
  </w:num>
  <w:num w:numId="16">
    <w:abstractNumId w:val="24"/>
  </w:num>
  <w:num w:numId="17">
    <w:abstractNumId w:val="12"/>
  </w:num>
  <w:num w:numId="18">
    <w:abstractNumId w:val="22"/>
  </w:num>
  <w:num w:numId="19">
    <w:abstractNumId w:val="11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6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A2"/>
    <w:rsid w:val="00000D12"/>
    <w:rsid w:val="000013A0"/>
    <w:rsid w:val="000024AB"/>
    <w:rsid w:val="00007A4B"/>
    <w:rsid w:val="00016BD1"/>
    <w:rsid w:val="00017024"/>
    <w:rsid w:val="000267BE"/>
    <w:rsid w:val="00027E6C"/>
    <w:rsid w:val="00036A5E"/>
    <w:rsid w:val="0004140A"/>
    <w:rsid w:val="00045D4A"/>
    <w:rsid w:val="00047900"/>
    <w:rsid w:val="0005263C"/>
    <w:rsid w:val="00056E7D"/>
    <w:rsid w:val="000625C9"/>
    <w:rsid w:val="000636EA"/>
    <w:rsid w:val="00075AE5"/>
    <w:rsid w:val="00075D28"/>
    <w:rsid w:val="0008173E"/>
    <w:rsid w:val="00082A93"/>
    <w:rsid w:val="00092276"/>
    <w:rsid w:val="000930D3"/>
    <w:rsid w:val="00095163"/>
    <w:rsid w:val="00095C9C"/>
    <w:rsid w:val="00095E49"/>
    <w:rsid w:val="000A189B"/>
    <w:rsid w:val="000A1A91"/>
    <w:rsid w:val="000A6ECE"/>
    <w:rsid w:val="000B042D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0FEA"/>
    <w:rsid w:val="0010102F"/>
    <w:rsid w:val="00101CFB"/>
    <w:rsid w:val="00112A55"/>
    <w:rsid w:val="001161F0"/>
    <w:rsid w:val="001204D3"/>
    <w:rsid w:val="00124E01"/>
    <w:rsid w:val="00125C20"/>
    <w:rsid w:val="00131EA9"/>
    <w:rsid w:val="00134E52"/>
    <w:rsid w:val="00137151"/>
    <w:rsid w:val="00140A7D"/>
    <w:rsid w:val="00141FDD"/>
    <w:rsid w:val="00143E59"/>
    <w:rsid w:val="00145103"/>
    <w:rsid w:val="00151F4B"/>
    <w:rsid w:val="00161E32"/>
    <w:rsid w:val="00167618"/>
    <w:rsid w:val="00170BDB"/>
    <w:rsid w:val="00183562"/>
    <w:rsid w:val="00191877"/>
    <w:rsid w:val="00194DF9"/>
    <w:rsid w:val="00197F69"/>
    <w:rsid w:val="001C0362"/>
    <w:rsid w:val="001C0402"/>
    <w:rsid w:val="001C1598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12298"/>
    <w:rsid w:val="00212FCA"/>
    <w:rsid w:val="00216154"/>
    <w:rsid w:val="00220930"/>
    <w:rsid w:val="0023367A"/>
    <w:rsid w:val="00236FB0"/>
    <w:rsid w:val="00237A42"/>
    <w:rsid w:val="00246FC7"/>
    <w:rsid w:val="002472E3"/>
    <w:rsid w:val="00247AAD"/>
    <w:rsid w:val="0025223C"/>
    <w:rsid w:val="00254448"/>
    <w:rsid w:val="002616FC"/>
    <w:rsid w:val="0026584E"/>
    <w:rsid w:val="00272A99"/>
    <w:rsid w:val="0027332D"/>
    <w:rsid w:val="002768B8"/>
    <w:rsid w:val="00280D3A"/>
    <w:rsid w:val="00282F37"/>
    <w:rsid w:val="002836D8"/>
    <w:rsid w:val="0029126B"/>
    <w:rsid w:val="00292142"/>
    <w:rsid w:val="00294C33"/>
    <w:rsid w:val="00296F13"/>
    <w:rsid w:val="002A2890"/>
    <w:rsid w:val="002A3935"/>
    <w:rsid w:val="002A5461"/>
    <w:rsid w:val="002A6ACB"/>
    <w:rsid w:val="002C14A4"/>
    <w:rsid w:val="002C4D68"/>
    <w:rsid w:val="002C52BA"/>
    <w:rsid w:val="002C6D61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20179"/>
    <w:rsid w:val="00340B14"/>
    <w:rsid w:val="003442AD"/>
    <w:rsid w:val="00346F9C"/>
    <w:rsid w:val="00347DF0"/>
    <w:rsid w:val="00354B67"/>
    <w:rsid w:val="00355870"/>
    <w:rsid w:val="00357CA6"/>
    <w:rsid w:val="00360F13"/>
    <w:rsid w:val="003827C7"/>
    <w:rsid w:val="00385A91"/>
    <w:rsid w:val="00387FF7"/>
    <w:rsid w:val="003903AE"/>
    <w:rsid w:val="00391B70"/>
    <w:rsid w:val="00391D28"/>
    <w:rsid w:val="00396D60"/>
    <w:rsid w:val="003B3E68"/>
    <w:rsid w:val="003B6145"/>
    <w:rsid w:val="003C2293"/>
    <w:rsid w:val="003E546A"/>
    <w:rsid w:val="00401F65"/>
    <w:rsid w:val="004103D1"/>
    <w:rsid w:val="00421A2E"/>
    <w:rsid w:val="00423655"/>
    <w:rsid w:val="00427EFC"/>
    <w:rsid w:val="00432EE5"/>
    <w:rsid w:val="00434111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5F3A"/>
    <w:rsid w:val="00484932"/>
    <w:rsid w:val="00496862"/>
    <w:rsid w:val="00496F4A"/>
    <w:rsid w:val="004A1158"/>
    <w:rsid w:val="004A4E6D"/>
    <w:rsid w:val="004A566E"/>
    <w:rsid w:val="004B12C2"/>
    <w:rsid w:val="004B2B76"/>
    <w:rsid w:val="004B5432"/>
    <w:rsid w:val="004C3730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45802"/>
    <w:rsid w:val="0055267A"/>
    <w:rsid w:val="0055360F"/>
    <w:rsid w:val="00566F21"/>
    <w:rsid w:val="005709F8"/>
    <w:rsid w:val="00571900"/>
    <w:rsid w:val="00572FF3"/>
    <w:rsid w:val="00574399"/>
    <w:rsid w:val="00575A9E"/>
    <w:rsid w:val="00577F97"/>
    <w:rsid w:val="00585E9E"/>
    <w:rsid w:val="00585F7A"/>
    <w:rsid w:val="005877A3"/>
    <w:rsid w:val="00592D3E"/>
    <w:rsid w:val="0059580B"/>
    <w:rsid w:val="00596B97"/>
    <w:rsid w:val="005A4CFA"/>
    <w:rsid w:val="005A6055"/>
    <w:rsid w:val="005B19F9"/>
    <w:rsid w:val="005B2A72"/>
    <w:rsid w:val="005C1B5B"/>
    <w:rsid w:val="005C41D9"/>
    <w:rsid w:val="005D02EF"/>
    <w:rsid w:val="005D2CB8"/>
    <w:rsid w:val="005D35DA"/>
    <w:rsid w:val="005E0801"/>
    <w:rsid w:val="005E210B"/>
    <w:rsid w:val="005E56A8"/>
    <w:rsid w:val="005E759F"/>
    <w:rsid w:val="005F126C"/>
    <w:rsid w:val="005F1B9C"/>
    <w:rsid w:val="005F3334"/>
    <w:rsid w:val="00602AE8"/>
    <w:rsid w:val="00605AC4"/>
    <w:rsid w:val="00607E87"/>
    <w:rsid w:val="00610E31"/>
    <w:rsid w:val="0061668F"/>
    <w:rsid w:val="00625844"/>
    <w:rsid w:val="00630686"/>
    <w:rsid w:val="006372A3"/>
    <w:rsid w:val="006443C0"/>
    <w:rsid w:val="006445FA"/>
    <w:rsid w:val="00647135"/>
    <w:rsid w:val="006516B4"/>
    <w:rsid w:val="00655AB3"/>
    <w:rsid w:val="006641CD"/>
    <w:rsid w:val="00671393"/>
    <w:rsid w:val="00674296"/>
    <w:rsid w:val="00681B2F"/>
    <w:rsid w:val="00683A14"/>
    <w:rsid w:val="006845BC"/>
    <w:rsid w:val="0069066C"/>
    <w:rsid w:val="006945C6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392A"/>
    <w:rsid w:val="00700B3E"/>
    <w:rsid w:val="00701137"/>
    <w:rsid w:val="0070646F"/>
    <w:rsid w:val="00715B4B"/>
    <w:rsid w:val="00717A90"/>
    <w:rsid w:val="007231F3"/>
    <w:rsid w:val="00723FF5"/>
    <w:rsid w:val="007252D9"/>
    <w:rsid w:val="00726081"/>
    <w:rsid w:val="00727583"/>
    <w:rsid w:val="00727CA4"/>
    <w:rsid w:val="00734EFC"/>
    <w:rsid w:val="00741AD0"/>
    <w:rsid w:val="007429A9"/>
    <w:rsid w:val="00755927"/>
    <w:rsid w:val="00766B75"/>
    <w:rsid w:val="00766FD5"/>
    <w:rsid w:val="00770508"/>
    <w:rsid w:val="007727C6"/>
    <w:rsid w:val="00773101"/>
    <w:rsid w:val="007733EE"/>
    <w:rsid w:val="00776B3B"/>
    <w:rsid w:val="007851A6"/>
    <w:rsid w:val="00787120"/>
    <w:rsid w:val="00787145"/>
    <w:rsid w:val="00794058"/>
    <w:rsid w:val="007963D1"/>
    <w:rsid w:val="007A146A"/>
    <w:rsid w:val="007B1BF7"/>
    <w:rsid w:val="007C7377"/>
    <w:rsid w:val="007D52F5"/>
    <w:rsid w:val="007D55F0"/>
    <w:rsid w:val="007D7911"/>
    <w:rsid w:val="007E4EB3"/>
    <w:rsid w:val="007E54FF"/>
    <w:rsid w:val="007F06AF"/>
    <w:rsid w:val="007F4887"/>
    <w:rsid w:val="008005D2"/>
    <w:rsid w:val="008012A3"/>
    <w:rsid w:val="00805BAD"/>
    <w:rsid w:val="00806A0B"/>
    <w:rsid w:val="00811652"/>
    <w:rsid w:val="00811A01"/>
    <w:rsid w:val="00817F6F"/>
    <w:rsid w:val="008243B6"/>
    <w:rsid w:val="00824A65"/>
    <w:rsid w:val="008261A7"/>
    <w:rsid w:val="008310F7"/>
    <w:rsid w:val="00831691"/>
    <w:rsid w:val="00833A5A"/>
    <w:rsid w:val="00835A92"/>
    <w:rsid w:val="008412FF"/>
    <w:rsid w:val="008424F6"/>
    <w:rsid w:val="0084775F"/>
    <w:rsid w:val="008530E4"/>
    <w:rsid w:val="0085487D"/>
    <w:rsid w:val="00856864"/>
    <w:rsid w:val="00860773"/>
    <w:rsid w:val="00863CF5"/>
    <w:rsid w:val="00864C81"/>
    <w:rsid w:val="008658EE"/>
    <w:rsid w:val="00867E4F"/>
    <w:rsid w:val="0087335E"/>
    <w:rsid w:val="00873B2C"/>
    <w:rsid w:val="00873F75"/>
    <w:rsid w:val="00883FF7"/>
    <w:rsid w:val="00890B1F"/>
    <w:rsid w:val="00893FAA"/>
    <w:rsid w:val="008A2898"/>
    <w:rsid w:val="008A45C4"/>
    <w:rsid w:val="008B19BD"/>
    <w:rsid w:val="008B2110"/>
    <w:rsid w:val="008B7AF1"/>
    <w:rsid w:val="008C0EF9"/>
    <w:rsid w:val="008C4AF7"/>
    <w:rsid w:val="008D0DE7"/>
    <w:rsid w:val="008D47F7"/>
    <w:rsid w:val="008E107E"/>
    <w:rsid w:val="008E2A89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7FBC"/>
    <w:rsid w:val="009309AA"/>
    <w:rsid w:val="0093260B"/>
    <w:rsid w:val="00933572"/>
    <w:rsid w:val="00943CE7"/>
    <w:rsid w:val="00946D97"/>
    <w:rsid w:val="00947757"/>
    <w:rsid w:val="009477D8"/>
    <w:rsid w:val="00947A75"/>
    <w:rsid w:val="00954007"/>
    <w:rsid w:val="0096612C"/>
    <w:rsid w:val="0097134D"/>
    <w:rsid w:val="0097176A"/>
    <w:rsid w:val="009717FB"/>
    <w:rsid w:val="00976F07"/>
    <w:rsid w:val="00980F4F"/>
    <w:rsid w:val="0098717F"/>
    <w:rsid w:val="009A2735"/>
    <w:rsid w:val="009A2788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E0D1B"/>
    <w:rsid w:val="009E7B66"/>
    <w:rsid w:val="009E7C75"/>
    <w:rsid w:val="009F0ED6"/>
    <w:rsid w:val="009F41B4"/>
    <w:rsid w:val="009F5B50"/>
    <w:rsid w:val="00A046D8"/>
    <w:rsid w:val="00A0597D"/>
    <w:rsid w:val="00A05C4A"/>
    <w:rsid w:val="00A11857"/>
    <w:rsid w:val="00A12078"/>
    <w:rsid w:val="00A142B8"/>
    <w:rsid w:val="00A15DA5"/>
    <w:rsid w:val="00A162BC"/>
    <w:rsid w:val="00A1643A"/>
    <w:rsid w:val="00A22028"/>
    <w:rsid w:val="00A265BE"/>
    <w:rsid w:val="00A270C0"/>
    <w:rsid w:val="00A32A84"/>
    <w:rsid w:val="00A35A12"/>
    <w:rsid w:val="00A40002"/>
    <w:rsid w:val="00A436DA"/>
    <w:rsid w:val="00A43DF7"/>
    <w:rsid w:val="00A45C86"/>
    <w:rsid w:val="00A50D21"/>
    <w:rsid w:val="00A658F9"/>
    <w:rsid w:val="00A71766"/>
    <w:rsid w:val="00A813B4"/>
    <w:rsid w:val="00A816A6"/>
    <w:rsid w:val="00A90BD4"/>
    <w:rsid w:val="00A90EBD"/>
    <w:rsid w:val="00A9157B"/>
    <w:rsid w:val="00A91851"/>
    <w:rsid w:val="00A943AF"/>
    <w:rsid w:val="00AA0FF5"/>
    <w:rsid w:val="00AA3AB5"/>
    <w:rsid w:val="00AA53AD"/>
    <w:rsid w:val="00AB0C15"/>
    <w:rsid w:val="00AB340A"/>
    <w:rsid w:val="00AB55B5"/>
    <w:rsid w:val="00AC01D5"/>
    <w:rsid w:val="00AC442B"/>
    <w:rsid w:val="00AD2307"/>
    <w:rsid w:val="00AD282B"/>
    <w:rsid w:val="00AD6797"/>
    <w:rsid w:val="00AD6977"/>
    <w:rsid w:val="00AD6F62"/>
    <w:rsid w:val="00AE2B78"/>
    <w:rsid w:val="00B01D60"/>
    <w:rsid w:val="00B109B0"/>
    <w:rsid w:val="00B15FB2"/>
    <w:rsid w:val="00B20F2F"/>
    <w:rsid w:val="00B240E2"/>
    <w:rsid w:val="00B26413"/>
    <w:rsid w:val="00B30DB7"/>
    <w:rsid w:val="00B446C1"/>
    <w:rsid w:val="00B47168"/>
    <w:rsid w:val="00B6044C"/>
    <w:rsid w:val="00B607E5"/>
    <w:rsid w:val="00B64E9A"/>
    <w:rsid w:val="00B73479"/>
    <w:rsid w:val="00B76162"/>
    <w:rsid w:val="00B8714A"/>
    <w:rsid w:val="00B900B0"/>
    <w:rsid w:val="00B93794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50FF"/>
    <w:rsid w:val="00BD68C2"/>
    <w:rsid w:val="00BD6E86"/>
    <w:rsid w:val="00BE2D71"/>
    <w:rsid w:val="00BE5233"/>
    <w:rsid w:val="00BF0DF4"/>
    <w:rsid w:val="00BF4C04"/>
    <w:rsid w:val="00BF5D3A"/>
    <w:rsid w:val="00BF6C23"/>
    <w:rsid w:val="00BF7707"/>
    <w:rsid w:val="00C039AE"/>
    <w:rsid w:val="00C10575"/>
    <w:rsid w:val="00C23127"/>
    <w:rsid w:val="00C244A5"/>
    <w:rsid w:val="00C25828"/>
    <w:rsid w:val="00C321A9"/>
    <w:rsid w:val="00C3630E"/>
    <w:rsid w:val="00C53682"/>
    <w:rsid w:val="00C53D74"/>
    <w:rsid w:val="00C624A5"/>
    <w:rsid w:val="00C62F0D"/>
    <w:rsid w:val="00C6709A"/>
    <w:rsid w:val="00C710C6"/>
    <w:rsid w:val="00C71509"/>
    <w:rsid w:val="00C8070D"/>
    <w:rsid w:val="00C828B0"/>
    <w:rsid w:val="00C86240"/>
    <w:rsid w:val="00C9348F"/>
    <w:rsid w:val="00C939CB"/>
    <w:rsid w:val="00C9400B"/>
    <w:rsid w:val="00C95832"/>
    <w:rsid w:val="00CA15C8"/>
    <w:rsid w:val="00CA269F"/>
    <w:rsid w:val="00CA6BDE"/>
    <w:rsid w:val="00CB1035"/>
    <w:rsid w:val="00CC5006"/>
    <w:rsid w:val="00CD2D1E"/>
    <w:rsid w:val="00CD3E19"/>
    <w:rsid w:val="00CD5FC1"/>
    <w:rsid w:val="00CD6D53"/>
    <w:rsid w:val="00CE157A"/>
    <w:rsid w:val="00CE5E84"/>
    <w:rsid w:val="00CE678F"/>
    <w:rsid w:val="00CF1ACD"/>
    <w:rsid w:val="00CF5D98"/>
    <w:rsid w:val="00D07CC0"/>
    <w:rsid w:val="00D104F9"/>
    <w:rsid w:val="00D105FA"/>
    <w:rsid w:val="00D15900"/>
    <w:rsid w:val="00D165DA"/>
    <w:rsid w:val="00D20E1A"/>
    <w:rsid w:val="00D25EC9"/>
    <w:rsid w:val="00D27385"/>
    <w:rsid w:val="00D27C08"/>
    <w:rsid w:val="00D43AF4"/>
    <w:rsid w:val="00D45367"/>
    <w:rsid w:val="00D453CF"/>
    <w:rsid w:val="00D45696"/>
    <w:rsid w:val="00D51659"/>
    <w:rsid w:val="00D54697"/>
    <w:rsid w:val="00D55B39"/>
    <w:rsid w:val="00D61E49"/>
    <w:rsid w:val="00D6277D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B3CA0"/>
    <w:rsid w:val="00DC2265"/>
    <w:rsid w:val="00DD1A1D"/>
    <w:rsid w:val="00DD6894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27B32"/>
    <w:rsid w:val="00E4207E"/>
    <w:rsid w:val="00E43165"/>
    <w:rsid w:val="00E43BEA"/>
    <w:rsid w:val="00E5046F"/>
    <w:rsid w:val="00E5341E"/>
    <w:rsid w:val="00E54668"/>
    <w:rsid w:val="00E54881"/>
    <w:rsid w:val="00E563F6"/>
    <w:rsid w:val="00E6462E"/>
    <w:rsid w:val="00E653ED"/>
    <w:rsid w:val="00E72016"/>
    <w:rsid w:val="00E722A0"/>
    <w:rsid w:val="00E801B5"/>
    <w:rsid w:val="00E83D6F"/>
    <w:rsid w:val="00E852E7"/>
    <w:rsid w:val="00E87B70"/>
    <w:rsid w:val="00E90CE9"/>
    <w:rsid w:val="00E92BBE"/>
    <w:rsid w:val="00EA3ABB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0D7"/>
    <w:rsid w:val="00ED739A"/>
    <w:rsid w:val="00EE5355"/>
    <w:rsid w:val="00EE6C9C"/>
    <w:rsid w:val="00EF4F93"/>
    <w:rsid w:val="00EF7E71"/>
    <w:rsid w:val="00F0196A"/>
    <w:rsid w:val="00F03F63"/>
    <w:rsid w:val="00F05DE9"/>
    <w:rsid w:val="00F0661B"/>
    <w:rsid w:val="00F10978"/>
    <w:rsid w:val="00F24150"/>
    <w:rsid w:val="00F33133"/>
    <w:rsid w:val="00F40121"/>
    <w:rsid w:val="00F41662"/>
    <w:rsid w:val="00F417FF"/>
    <w:rsid w:val="00F43398"/>
    <w:rsid w:val="00F5278E"/>
    <w:rsid w:val="00F53A63"/>
    <w:rsid w:val="00F558BC"/>
    <w:rsid w:val="00F5635F"/>
    <w:rsid w:val="00F60F80"/>
    <w:rsid w:val="00F64269"/>
    <w:rsid w:val="00F72F96"/>
    <w:rsid w:val="00F77103"/>
    <w:rsid w:val="00F7797F"/>
    <w:rsid w:val="00F8230C"/>
    <w:rsid w:val="00F823DE"/>
    <w:rsid w:val="00F8304D"/>
    <w:rsid w:val="00F8544D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3575"/>
    <w:rsid w:val="00FD5126"/>
    <w:rsid w:val="00FD5E8C"/>
    <w:rsid w:val="00FD7F97"/>
    <w:rsid w:val="00FE4BA2"/>
    <w:rsid w:val="00FE584B"/>
    <w:rsid w:val="00FE5F9E"/>
    <w:rsid w:val="00FF1AB1"/>
    <w:rsid w:val="00FF1DA6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BA973-7590-4BB6-81C6-C567E766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2965</CharactersWithSpaces>
  <SharedDoc>false</SharedDoc>
  <HLinks>
    <vt:vector size="174" baseType="variant"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_Toc167874860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_Toc167874859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_Toc167874858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_Toc167874857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_Toc167874856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_Toc167874855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_Toc167874854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_Toc167874853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_Toc167874852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_Toc167874851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_Toc167874850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_Toc167874849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_Toc167874848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_Toc167874847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_Toc167874846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_Toc167874845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_Toc167874844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_Toc167874843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_Toc167874842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_Toc167874841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_Toc167874840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_Toc167874839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_Toc167874838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_Toc167874837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_Toc167874836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_Toc167874835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_Toc167874834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_Toc167874833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_Toc167874832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23</cp:revision>
  <cp:lastPrinted>2010-12-29T09:58:00Z</cp:lastPrinted>
  <dcterms:created xsi:type="dcterms:W3CDTF">2010-12-29T09:50:00Z</dcterms:created>
  <dcterms:modified xsi:type="dcterms:W3CDTF">2010-12-29T09:59:00Z</dcterms:modified>
</cp:coreProperties>
</file>