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3B5749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3B5749">
              <w:t>Depo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1438CF">
              <w:t>25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136BE4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D92E5B" w:rsidRDefault="00136BE4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36BE4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136BE4">
        <w:rPr>
          <w:b w:val="0"/>
          <w:bCs w:val="0"/>
          <w:caps w:val="0"/>
        </w:rPr>
        <w:fldChar w:fldCharType="separate"/>
      </w:r>
      <w:hyperlink w:anchor="_Toc257628447" w:history="1">
        <w:r w:rsidR="00D92E5B" w:rsidRPr="00FE34F7">
          <w:rPr>
            <w:rStyle w:val="Hyperlink"/>
            <w:noProof/>
          </w:rPr>
          <w:t>1.</w:t>
        </w:r>
        <w:r w:rsidR="00D92E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2E5B" w:rsidRPr="00FE34F7">
          <w:rPr>
            <w:rStyle w:val="Hyperlink"/>
            <w:noProof/>
          </w:rPr>
          <w:t>Introduction</w:t>
        </w:r>
        <w:r w:rsidR="00D92E5B">
          <w:rPr>
            <w:noProof/>
            <w:webHidden/>
          </w:rPr>
          <w:tab/>
        </w:r>
        <w:r w:rsidR="00D92E5B">
          <w:rPr>
            <w:noProof/>
            <w:webHidden/>
          </w:rPr>
          <w:fldChar w:fldCharType="begin"/>
        </w:r>
        <w:r w:rsidR="00D92E5B">
          <w:rPr>
            <w:noProof/>
            <w:webHidden/>
          </w:rPr>
          <w:instrText xml:space="preserve"> PAGEREF _Toc257628447 \h </w:instrText>
        </w:r>
        <w:r w:rsidR="00D92E5B">
          <w:rPr>
            <w:noProof/>
            <w:webHidden/>
          </w:rPr>
        </w:r>
        <w:r w:rsidR="00D92E5B">
          <w:rPr>
            <w:noProof/>
            <w:webHidden/>
          </w:rPr>
          <w:fldChar w:fldCharType="separate"/>
        </w:r>
        <w:r w:rsidR="00D92E5B">
          <w:rPr>
            <w:noProof/>
            <w:webHidden/>
          </w:rPr>
          <w:t>3</w:t>
        </w:r>
        <w:r w:rsidR="00D92E5B">
          <w:rPr>
            <w:noProof/>
            <w:webHidden/>
          </w:rPr>
          <w:fldChar w:fldCharType="end"/>
        </w:r>
      </w:hyperlink>
    </w:p>
    <w:p w:rsidR="00D92E5B" w:rsidRDefault="00D92E5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57628448" w:history="1">
        <w:r w:rsidRPr="00FE34F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34F7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2E5B" w:rsidRDefault="00D92E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449" w:history="1">
        <w:r w:rsidRPr="00FE34F7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2E5B" w:rsidRDefault="00D92E5B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450" w:history="1">
        <w:r w:rsidRPr="00FE34F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E34F7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2E5B" w:rsidRDefault="00D92E5B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451" w:history="1">
        <w:r w:rsidRPr="00FE34F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E34F7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2E5B" w:rsidRDefault="00D92E5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452" w:history="1">
        <w:r w:rsidRPr="00FE34F7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2E5B" w:rsidRDefault="00D92E5B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453" w:history="1">
        <w:r w:rsidRPr="00FE34F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E34F7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2E5B" w:rsidRDefault="00D92E5B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454" w:history="1">
        <w:r w:rsidRPr="00FE34F7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FE34F7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136BE4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57628447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897C2D">
        <w:rPr>
          <w:lang w:val="en-GB"/>
        </w:rPr>
        <w:t>iDepo</w:t>
      </w:r>
      <w:r>
        <w:rPr>
          <w:lang w:val="en-GB"/>
        </w:rPr>
        <w:t xml:space="preserve">, developed by iInterchange Systems Pvt.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7279B5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7279B5">
        <w:rPr>
          <w:lang w:val="en-GB"/>
        </w:rPr>
        <w:t>25</w:t>
      </w:r>
      <w:r w:rsidR="007D1BC2">
        <w:rPr>
          <w:lang w:val="en-GB"/>
        </w:rPr>
        <w:t xml:space="preserve"> concurrent users</w:t>
      </w:r>
      <w:r w:rsidR="00F4712F">
        <w:rPr>
          <w:lang w:val="en-GB"/>
        </w:rPr>
        <w:t xml:space="preserve"> and exclusively for hosting iDepo</w:t>
      </w:r>
      <w:r w:rsidR="007D1BC2">
        <w:rPr>
          <w:lang w:val="en-GB"/>
        </w:rPr>
        <w:t>.</w:t>
      </w:r>
    </w:p>
    <w:p w:rsidR="007D52F5" w:rsidRDefault="00575A9E" w:rsidP="009E0D1B">
      <w:pPr>
        <w:pStyle w:val="taskhead1"/>
      </w:pPr>
      <w:bookmarkStart w:id="1" w:name="_Toc257628448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57628449"/>
      <w:r w:rsidRPr="00D31164">
        <w:rPr>
          <w:u w:val="single"/>
        </w:rPr>
        <w:t>Hardware</w:t>
      </w:r>
      <w:bookmarkEnd w:id="2"/>
      <w:bookmarkEnd w:id="3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57628450"/>
      <w:r w:rsidRPr="00495891">
        <w:t>Server</w:t>
      </w:r>
      <w:bookmarkEnd w:id="4"/>
      <w:bookmarkEnd w:id="5"/>
    </w:p>
    <w:p w:rsidR="001659F7" w:rsidRPr="00495891" w:rsidRDefault="001659F7" w:rsidP="001659F7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bookmarkStart w:id="6" w:name="_Toc174179908"/>
            <w:bookmarkStart w:id="7" w:name="_Toc174180306"/>
            <w:bookmarkStart w:id="8" w:name="_Toc174180509"/>
            <w:bookmarkStart w:id="9" w:name="_Toc174180710"/>
            <w:bookmarkStart w:id="10" w:name="_Toc174180907"/>
            <w:bookmarkStart w:id="11" w:name="_Toc174181102"/>
            <w:bookmarkEnd w:id="6"/>
            <w:bookmarkEnd w:id="7"/>
            <w:bookmarkEnd w:id="8"/>
            <w:bookmarkEnd w:id="9"/>
            <w:bookmarkEnd w:id="10"/>
            <w:bookmarkEnd w:id="1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</w:t>
            </w:r>
            <w:r w:rsidR="00E52F38">
              <w:rPr>
                <w:rFonts w:eastAsia="Lucida Sans Unicode"/>
              </w:rPr>
              <w:t>3</w:t>
            </w:r>
            <w:r>
              <w:rPr>
                <w:rFonts w:eastAsia="Lucida Sans Unicode"/>
              </w:rPr>
              <w:t>.0 Mhz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BF29FE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or above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BF29FE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E52F38">
              <w:rPr>
                <w:rFonts w:eastAsia="Lucida Sans Unicode"/>
              </w:rPr>
              <w:t>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0B38A7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07E4F" w:rsidRDefault="00907E4F" w:rsidP="00907E4F">
      <w:pPr>
        <w:pStyle w:val="taskhead2"/>
        <w:numPr>
          <w:ilvl w:val="0"/>
          <w:numId w:val="0"/>
        </w:numPr>
        <w:ind w:left="1152"/>
      </w:pPr>
      <w:bookmarkStart w:id="12" w:name="_Toc176238491"/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3" w:name="_Toc257628451"/>
      <w:r>
        <w:t>Client</w:t>
      </w:r>
      <w:bookmarkEnd w:id="12"/>
      <w:bookmarkEnd w:id="13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D45696">
      <w:bookmarkStart w:id="14" w:name="_Toc176238493"/>
      <w:r>
        <w:t xml:space="preserve">      2 MBPS speed would be required for network connectivity shared by 4 people.</w:t>
      </w:r>
    </w:p>
    <w:p w:rsidR="009C7206" w:rsidRDefault="009C7206" w:rsidP="004A003B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15" w:name="_Toc257628452"/>
      <w:r w:rsidRPr="00D31164">
        <w:rPr>
          <w:u w:val="single"/>
        </w:rPr>
        <w:t>Software</w:t>
      </w:r>
      <w:bookmarkEnd w:id="14"/>
      <w:bookmarkEnd w:id="15"/>
    </w:p>
    <w:p w:rsidR="00F87760" w:rsidRPr="00F87760" w:rsidRDefault="00F87760" w:rsidP="00F87760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6" w:name="_Toc176238494"/>
    </w:p>
    <w:p w:rsidR="00F87760" w:rsidRPr="00F87760" w:rsidRDefault="00F87760" w:rsidP="00F87760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F87760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7" w:name="_Toc257628453"/>
      <w:r>
        <w:t>Server</w:t>
      </w:r>
      <w:bookmarkEnd w:id="16"/>
      <w:bookmarkEnd w:id="17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.Net Framework </w:t>
      </w:r>
      <w:r w:rsidR="00437544">
        <w:t>3.5 SP1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264452">
        <w:t>Express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8" w:name="_Toc176238496"/>
      <w:bookmarkStart w:id="19" w:name="_Toc257628454"/>
      <w:r>
        <w:lastRenderedPageBreak/>
        <w:t>Client</w:t>
      </w:r>
      <w:bookmarkEnd w:id="18"/>
      <w:bookmarkEnd w:id="19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FEF" w:rsidRDefault="009E4FEF" w:rsidP="00FE4BA2">
      <w:pPr>
        <w:spacing w:after="0"/>
      </w:pPr>
      <w:r>
        <w:separator/>
      </w:r>
    </w:p>
  </w:endnote>
  <w:endnote w:type="continuationSeparator" w:id="0">
    <w:p w:rsidR="009E4FEF" w:rsidRDefault="009E4FEF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136BE4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136BE4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FEF" w:rsidRDefault="009E4FEF" w:rsidP="00FE4BA2">
      <w:pPr>
        <w:spacing w:after="0"/>
      </w:pPr>
      <w:r>
        <w:separator/>
      </w:r>
    </w:p>
  </w:footnote>
  <w:footnote w:type="continuationSeparator" w:id="0">
    <w:p w:rsidR="009E4FEF" w:rsidRDefault="009E4FEF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024" w:rsidRDefault="00136B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136BE4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136BE4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91.65pt;height:25.35pt;z-index:251654656;mso-width-relative:margin;mso-height-relative:margin" stroked="f">
          <v:textbox style="mso-next-textbox:#_x0000_s2063"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FE4E5C">
                  <w:rPr>
                    <w:rFonts w:ascii="Trebuchet MS" w:hAnsi="Trebuchet MS"/>
                    <w:i/>
                    <w:color w:val="4F81BD"/>
                    <w:szCs w:val="20"/>
                  </w:rPr>
                  <w:t>Depo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(</w:t>
                </w:r>
                <w:r w:rsidR="00871E74">
                  <w:rPr>
                    <w:rFonts w:ascii="Trebuchet MS" w:hAnsi="Trebuchet MS"/>
                    <w:i/>
                    <w:color w:val="4F81BD"/>
                    <w:szCs w:val="20"/>
                  </w:rPr>
                  <w:t>25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Users)</w:t>
                </w:r>
              </w:p>
              <w:p w:rsidR="004E349A" w:rsidRPr="004E349A" w:rsidRDefault="004E349A" w:rsidP="004E349A"/>
            </w:txbxContent>
          </v:textbox>
        </v:shape>
      </w:pict>
    </w:r>
    <w:r w:rsidRPr="00136BE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36BE4"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136BE4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D92E5B" w:rsidRPr="00D92E5B">
                    <w:rPr>
                      <w:noProof/>
                      <w:color w:val="FFFFFF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  <w:r w:rsidRPr="00136BE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 w:rsidRPr="00136BE4"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136BE4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"/>
      <o:rules v:ext="edit">
        <o:r id="V:Rule4" type="connector" idref="#_x0000_s2065"/>
        <o:r id="V:Rule5" type="connector" idref="#_x0000_s2053"/>
        <o:r id="V:Rule6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38A7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06130"/>
    <w:rsid w:val="00112A55"/>
    <w:rsid w:val="001161F0"/>
    <w:rsid w:val="001204D3"/>
    <w:rsid w:val="00124E01"/>
    <w:rsid w:val="00125C20"/>
    <w:rsid w:val="00131EA9"/>
    <w:rsid w:val="00134E52"/>
    <w:rsid w:val="00136BE4"/>
    <w:rsid w:val="00137151"/>
    <w:rsid w:val="00141FDD"/>
    <w:rsid w:val="001438CF"/>
    <w:rsid w:val="00143E59"/>
    <w:rsid w:val="00145103"/>
    <w:rsid w:val="00151F4B"/>
    <w:rsid w:val="00161E32"/>
    <w:rsid w:val="001659F7"/>
    <w:rsid w:val="00167618"/>
    <w:rsid w:val="00170BDB"/>
    <w:rsid w:val="00183562"/>
    <w:rsid w:val="001878D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47DD"/>
    <w:rsid w:val="00216154"/>
    <w:rsid w:val="00220930"/>
    <w:rsid w:val="00222EC0"/>
    <w:rsid w:val="0023367A"/>
    <w:rsid w:val="00234045"/>
    <w:rsid w:val="00236FB0"/>
    <w:rsid w:val="00237A42"/>
    <w:rsid w:val="002472E3"/>
    <w:rsid w:val="00247AAD"/>
    <w:rsid w:val="0025223C"/>
    <w:rsid w:val="00254448"/>
    <w:rsid w:val="002616FC"/>
    <w:rsid w:val="00264452"/>
    <w:rsid w:val="0026584E"/>
    <w:rsid w:val="00272A99"/>
    <w:rsid w:val="0027332D"/>
    <w:rsid w:val="002759AA"/>
    <w:rsid w:val="002768B8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350E3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4CFA"/>
    <w:rsid w:val="003B5749"/>
    <w:rsid w:val="003B6145"/>
    <w:rsid w:val="003B6E0F"/>
    <w:rsid w:val="003C2293"/>
    <w:rsid w:val="003E546A"/>
    <w:rsid w:val="00401F65"/>
    <w:rsid w:val="004103D1"/>
    <w:rsid w:val="00423655"/>
    <w:rsid w:val="00427EFC"/>
    <w:rsid w:val="00432EE5"/>
    <w:rsid w:val="004371C3"/>
    <w:rsid w:val="00437544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1F7C"/>
    <w:rsid w:val="00484932"/>
    <w:rsid w:val="00496862"/>
    <w:rsid w:val="00496F4A"/>
    <w:rsid w:val="004A003B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282A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400F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9B5"/>
    <w:rsid w:val="00727CA4"/>
    <w:rsid w:val="00734EFC"/>
    <w:rsid w:val="00741AD0"/>
    <w:rsid w:val="007429A9"/>
    <w:rsid w:val="00755927"/>
    <w:rsid w:val="00761D62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A4AFF"/>
    <w:rsid w:val="007B1BF7"/>
    <w:rsid w:val="007C7377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1E74"/>
    <w:rsid w:val="0087335E"/>
    <w:rsid w:val="00873B2C"/>
    <w:rsid w:val="00883FF7"/>
    <w:rsid w:val="00890B1F"/>
    <w:rsid w:val="00893FAA"/>
    <w:rsid w:val="00897C2D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771BF"/>
    <w:rsid w:val="00980F4F"/>
    <w:rsid w:val="009A06B0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4FEF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2157"/>
    <w:rsid w:val="00B446C1"/>
    <w:rsid w:val="00B47168"/>
    <w:rsid w:val="00B6044C"/>
    <w:rsid w:val="00B607E5"/>
    <w:rsid w:val="00B64E9A"/>
    <w:rsid w:val="00B73479"/>
    <w:rsid w:val="00B900B0"/>
    <w:rsid w:val="00B9401B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29FE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2E5B"/>
    <w:rsid w:val="00D93244"/>
    <w:rsid w:val="00D95C90"/>
    <w:rsid w:val="00DA063C"/>
    <w:rsid w:val="00DA1925"/>
    <w:rsid w:val="00DA1D7E"/>
    <w:rsid w:val="00DA2D0C"/>
    <w:rsid w:val="00DA6DC0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54"/>
    <w:rsid w:val="00E16398"/>
    <w:rsid w:val="00E27B32"/>
    <w:rsid w:val="00E4207E"/>
    <w:rsid w:val="00E43165"/>
    <w:rsid w:val="00E43BEA"/>
    <w:rsid w:val="00E5046F"/>
    <w:rsid w:val="00E52F38"/>
    <w:rsid w:val="00E54668"/>
    <w:rsid w:val="00E54881"/>
    <w:rsid w:val="00E563F6"/>
    <w:rsid w:val="00E6462E"/>
    <w:rsid w:val="00E653ED"/>
    <w:rsid w:val="00E70C16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4712F"/>
    <w:rsid w:val="00F5278E"/>
    <w:rsid w:val="00F53A63"/>
    <w:rsid w:val="00F558BC"/>
    <w:rsid w:val="00F5635F"/>
    <w:rsid w:val="00F60F80"/>
    <w:rsid w:val="00F6164D"/>
    <w:rsid w:val="00F64269"/>
    <w:rsid w:val="00F72F96"/>
    <w:rsid w:val="00F77103"/>
    <w:rsid w:val="00F7797F"/>
    <w:rsid w:val="00F8230C"/>
    <w:rsid w:val="00F823DE"/>
    <w:rsid w:val="00F8304D"/>
    <w:rsid w:val="00F8544D"/>
    <w:rsid w:val="00F87760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E4E5C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F10F2-F147-4E8E-B2B0-8EA9D78D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2099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31</cp:revision>
  <cp:lastPrinted>2010-03-04T11:45:00Z</cp:lastPrinted>
  <dcterms:created xsi:type="dcterms:W3CDTF">2010-03-04T08:46:00Z</dcterms:created>
  <dcterms:modified xsi:type="dcterms:W3CDTF">2010-03-29T06:48:00Z</dcterms:modified>
</cp:coreProperties>
</file>