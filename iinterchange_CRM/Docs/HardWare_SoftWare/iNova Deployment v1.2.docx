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605AC4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811652">
              <w:t>NOVA</w:t>
            </w:r>
            <w:r>
              <w:t xml:space="preserve"> </w:t>
            </w:r>
            <w:r w:rsidR="00605AC4">
              <w:t>Hardware and Software</w:t>
            </w:r>
            <w:r>
              <w:t xml:space="preserve"> Requirements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r w:rsidRPr="00572FF3">
              <w:t xml:space="preserve">iInterchange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805BAD" w:rsidP="00CD5FC1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7728" behindDoc="0" locked="0" layoutInCell="0" allowOverlap="1">
                <wp:simplePos x="0" y="0"/>
                <wp:positionH relativeFrom="margin">
                  <wp:posOffset>2676525</wp:posOffset>
                </wp:positionH>
                <wp:positionV relativeFrom="margin">
                  <wp:posOffset>6529705</wp:posOffset>
                </wp:positionV>
                <wp:extent cx="3549650" cy="986155"/>
                <wp:effectExtent l="9525" t="5080" r="12700" b="8890"/>
                <wp:wrapSquare wrapText="bothSides"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9861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F7B79">
                                  <a:alpha val="3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52F5" w:rsidRPr="00C86240" w:rsidRDefault="007D52F5" w:rsidP="00A816A6">
                            <w:pPr>
                              <w:pStyle w:val="Style3"/>
                              <w:jc w:val="both"/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</w:pP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>This is a privileged and confidential document of iInterchange Systems Pvt Ltd. No part of this publication may be reproduced, stored in a retrieval system, or transmitted, in any form or by any means</w:t>
                            </w:r>
                            <w:r w:rsidRPr="00C86240"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  <w:t xml:space="preserve"> (electronic, mechanical, photocopying, recording, or otherwise), without prior written consent from </w:t>
                            </w:r>
                            <w:r w:rsidRPr="00C86240">
                              <w:rPr>
                                <w:rFonts w:cs="Wingdings"/>
                                <w:b/>
                                <w:i/>
                                <w:sz w:val="18"/>
                                <w:szCs w:val="18"/>
                              </w:rPr>
                              <w:t>iInterchange</w:t>
                            </w:r>
                          </w:p>
                          <w:p w:rsidR="007D52F5" w:rsidRPr="00C86240" w:rsidRDefault="007D52F5" w:rsidP="00C86240">
                            <w:pPr>
                              <w:pStyle w:val="Style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12" o:spid="_x0000_s1026" type="#_x0000_t65" style="position:absolute;left:0;text-align:left;margin-left:210.75pt;margin-top:514.15pt;width:279.5pt;height:77.65pt;z-index:2516577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" o:allowincell="f" filled="f" fillcolor="#cf7b79" strokecolor="#969696" strokeweight=".5pt">
                <v:fill opacity="19789f"/>
                <v:textbox inset="10.8pt,7.2pt,10.8pt">
                  <w:txbxContent>
                    <w:p w:rsidR="007D52F5" w:rsidRPr="00C86240" w:rsidRDefault="007D52F5" w:rsidP="00A816A6">
                      <w:pPr>
                        <w:pStyle w:val="Style3"/>
                        <w:jc w:val="both"/>
                        <w:rPr>
                          <w:rFonts w:cs="Wingdings"/>
                          <w:i/>
                          <w:sz w:val="18"/>
                          <w:szCs w:val="18"/>
                        </w:rPr>
                      </w:pPr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Note: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This is a privileged and confidential document of iInterchange Systems </w:t>
                      </w:r>
                      <w:proofErr w:type="spellStart"/>
                      <w:r w:rsidRPr="00C86240">
                        <w:rPr>
                          <w:i/>
                          <w:sz w:val="18"/>
                          <w:szCs w:val="18"/>
                        </w:rPr>
                        <w:t>Pvt</w:t>
                      </w:r>
                      <w:proofErr w:type="spellEnd"/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 Ltd. No part of this publication may be reproduced, stored in a retrieval system, or transmitted, in any form or by any means</w:t>
                      </w:r>
                      <w:r w:rsidRPr="00C86240">
                        <w:rPr>
                          <w:rFonts w:cs="Wingdings"/>
                          <w:i/>
                          <w:sz w:val="18"/>
                          <w:szCs w:val="18"/>
                        </w:rPr>
                        <w:t xml:space="preserve"> (electronic, mechanical, photocopying, recording, or otherwise), without prior written consent from </w:t>
                      </w:r>
                      <w:r w:rsidRPr="00C86240">
                        <w:rPr>
                          <w:rFonts w:cs="Wingdings"/>
                          <w:b/>
                          <w:i/>
                          <w:sz w:val="18"/>
                          <w:szCs w:val="18"/>
                        </w:rPr>
                        <w:t>iInterchange</w:t>
                      </w:r>
                    </w:p>
                    <w:p w:rsidR="007D52F5" w:rsidRPr="00C86240" w:rsidRDefault="007D52F5" w:rsidP="00C86240">
                      <w:pPr>
                        <w:pStyle w:val="Style3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545802" w:rsidRDefault="00943CE7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267045368" w:history="1">
        <w:r w:rsidR="00545802" w:rsidRPr="005504AA">
          <w:rPr>
            <w:rStyle w:val="Hyperlink"/>
            <w:noProof/>
          </w:rPr>
          <w:t>1.</w:t>
        </w:r>
        <w:r w:rsidR="00545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45802" w:rsidRPr="005504AA">
          <w:rPr>
            <w:rStyle w:val="Hyperlink"/>
            <w:noProof/>
          </w:rPr>
          <w:t>Introduction</w:t>
        </w:r>
        <w:r w:rsidR="00545802">
          <w:rPr>
            <w:noProof/>
            <w:webHidden/>
          </w:rPr>
          <w:tab/>
        </w:r>
        <w:r w:rsidR="00545802">
          <w:rPr>
            <w:noProof/>
            <w:webHidden/>
          </w:rPr>
          <w:fldChar w:fldCharType="begin"/>
        </w:r>
        <w:r w:rsidR="00545802">
          <w:rPr>
            <w:noProof/>
            <w:webHidden/>
          </w:rPr>
          <w:instrText xml:space="preserve"> PAGEREF _Toc267045368 \h </w:instrText>
        </w:r>
        <w:r w:rsidR="00545802">
          <w:rPr>
            <w:noProof/>
            <w:webHidden/>
          </w:rPr>
        </w:r>
        <w:r w:rsidR="00545802">
          <w:rPr>
            <w:noProof/>
            <w:webHidden/>
          </w:rPr>
          <w:fldChar w:fldCharType="separate"/>
        </w:r>
        <w:r w:rsidR="005877A3">
          <w:rPr>
            <w:noProof/>
            <w:webHidden/>
          </w:rPr>
          <w:t>3</w:t>
        </w:r>
        <w:r w:rsidR="00545802">
          <w:rPr>
            <w:noProof/>
            <w:webHidden/>
          </w:rPr>
          <w:fldChar w:fldCharType="end"/>
        </w:r>
      </w:hyperlink>
    </w:p>
    <w:p w:rsidR="00545802" w:rsidRDefault="007851A6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67045369" w:history="1">
        <w:r w:rsidR="00545802" w:rsidRPr="005504AA">
          <w:rPr>
            <w:rStyle w:val="Hyperlink"/>
            <w:noProof/>
          </w:rPr>
          <w:t>2.</w:t>
        </w:r>
        <w:r w:rsidR="00545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45802" w:rsidRPr="005504AA">
          <w:rPr>
            <w:rStyle w:val="Hyperlink"/>
            <w:noProof/>
          </w:rPr>
          <w:t>Requirements</w:t>
        </w:r>
        <w:r w:rsidR="00545802">
          <w:rPr>
            <w:noProof/>
            <w:webHidden/>
          </w:rPr>
          <w:tab/>
        </w:r>
        <w:r w:rsidR="00545802">
          <w:rPr>
            <w:noProof/>
            <w:webHidden/>
          </w:rPr>
          <w:fldChar w:fldCharType="begin"/>
        </w:r>
        <w:r w:rsidR="00545802">
          <w:rPr>
            <w:noProof/>
            <w:webHidden/>
          </w:rPr>
          <w:instrText xml:space="preserve"> PAGEREF _Toc267045369 \h </w:instrText>
        </w:r>
        <w:r w:rsidR="00545802">
          <w:rPr>
            <w:noProof/>
            <w:webHidden/>
          </w:rPr>
        </w:r>
        <w:r w:rsidR="00545802">
          <w:rPr>
            <w:noProof/>
            <w:webHidden/>
          </w:rPr>
          <w:fldChar w:fldCharType="separate"/>
        </w:r>
        <w:r w:rsidR="005877A3">
          <w:rPr>
            <w:noProof/>
            <w:webHidden/>
          </w:rPr>
          <w:t>3</w:t>
        </w:r>
        <w:r w:rsidR="00545802">
          <w:rPr>
            <w:noProof/>
            <w:webHidden/>
          </w:rPr>
          <w:fldChar w:fldCharType="end"/>
        </w:r>
      </w:hyperlink>
    </w:p>
    <w:p w:rsidR="00545802" w:rsidRDefault="007851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7045370" w:history="1">
        <w:r w:rsidR="00545802" w:rsidRPr="005504AA">
          <w:rPr>
            <w:rStyle w:val="Hyperlink"/>
            <w:noProof/>
          </w:rPr>
          <w:t>Hardware</w:t>
        </w:r>
        <w:r w:rsidR="00545802">
          <w:rPr>
            <w:noProof/>
            <w:webHidden/>
          </w:rPr>
          <w:tab/>
        </w:r>
        <w:r w:rsidR="00545802">
          <w:rPr>
            <w:noProof/>
            <w:webHidden/>
          </w:rPr>
          <w:fldChar w:fldCharType="begin"/>
        </w:r>
        <w:r w:rsidR="00545802">
          <w:rPr>
            <w:noProof/>
            <w:webHidden/>
          </w:rPr>
          <w:instrText xml:space="preserve"> PAGEREF _Toc267045370 \h </w:instrText>
        </w:r>
        <w:r w:rsidR="00545802">
          <w:rPr>
            <w:noProof/>
            <w:webHidden/>
          </w:rPr>
        </w:r>
        <w:r w:rsidR="00545802">
          <w:rPr>
            <w:noProof/>
            <w:webHidden/>
          </w:rPr>
          <w:fldChar w:fldCharType="separate"/>
        </w:r>
        <w:r w:rsidR="005877A3">
          <w:rPr>
            <w:noProof/>
            <w:webHidden/>
          </w:rPr>
          <w:t>3</w:t>
        </w:r>
        <w:r w:rsidR="00545802">
          <w:rPr>
            <w:noProof/>
            <w:webHidden/>
          </w:rPr>
          <w:fldChar w:fldCharType="end"/>
        </w:r>
      </w:hyperlink>
    </w:p>
    <w:p w:rsidR="00545802" w:rsidRDefault="007851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7045371" w:history="1">
        <w:r w:rsidR="00545802" w:rsidRPr="005504AA">
          <w:rPr>
            <w:rStyle w:val="Hyperlink"/>
            <w:noProof/>
          </w:rPr>
          <w:t>2.1.</w:t>
        </w:r>
        <w:r w:rsidR="0054580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45802" w:rsidRPr="005504AA">
          <w:rPr>
            <w:rStyle w:val="Hyperlink"/>
            <w:noProof/>
          </w:rPr>
          <w:t>Web Server</w:t>
        </w:r>
        <w:r w:rsidR="00545802">
          <w:rPr>
            <w:noProof/>
            <w:webHidden/>
          </w:rPr>
          <w:tab/>
        </w:r>
        <w:r w:rsidR="00545802">
          <w:rPr>
            <w:noProof/>
            <w:webHidden/>
          </w:rPr>
          <w:fldChar w:fldCharType="begin"/>
        </w:r>
        <w:r w:rsidR="00545802">
          <w:rPr>
            <w:noProof/>
            <w:webHidden/>
          </w:rPr>
          <w:instrText xml:space="preserve"> PAGEREF _Toc267045371 \h </w:instrText>
        </w:r>
        <w:r w:rsidR="00545802">
          <w:rPr>
            <w:noProof/>
            <w:webHidden/>
          </w:rPr>
        </w:r>
        <w:r w:rsidR="00545802">
          <w:rPr>
            <w:noProof/>
            <w:webHidden/>
          </w:rPr>
          <w:fldChar w:fldCharType="separate"/>
        </w:r>
        <w:r w:rsidR="005877A3">
          <w:rPr>
            <w:noProof/>
            <w:webHidden/>
          </w:rPr>
          <w:t>3</w:t>
        </w:r>
        <w:r w:rsidR="00545802">
          <w:rPr>
            <w:noProof/>
            <w:webHidden/>
          </w:rPr>
          <w:fldChar w:fldCharType="end"/>
        </w:r>
      </w:hyperlink>
    </w:p>
    <w:p w:rsidR="00545802" w:rsidRDefault="007851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7045372" w:history="1">
        <w:r w:rsidR="00545802" w:rsidRPr="005504AA">
          <w:rPr>
            <w:rStyle w:val="Hyperlink"/>
            <w:noProof/>
          </w:rPr>
          <w:t>2.2.</w:t>
        </w:r>
        <w:r w:rsidR="0054580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45802" w:rsidRPr="005504AA">
          <w:rPr>
            <w:rStyle w:val="Hyperlink"/>
            <w:noProof/>
          </w:rPr>
          <w:t>Database Server</w:t>
        </w:r>
        <w:r w:rsidR="00545802">
          <w:rPr>
            <w:noProof/>
            <w:webHidden/>
          </w:rPr>
          <w:tab/>
        </w:r>
        <w:r w:rsidR="00545802">
          <w:rPr>
            <w:noProof/>
            <w:webHidden/>
          </w:rPr>
          <w:fldChar w:fldCharType="begin"/>
        </w:r>
        <w:r w:rsidR="00545802">
          <w:rPr>
            <w:noProof/>
            <w:webHidden/>
          </w:rPr>
          <w:instrText xml:space="preserve"> PAGEREF _Toc267045372 \h </w:instrText>
        </w:r>
        <w:r w:rsidR="00545802">
          <w:rPr>
            <w:noProof/>
            <w:webHidden/>
          </w:rPr>
        </w:r>
        <w:r w:rsidR="00545802">
          <w:rPr>
            <w:noProof/>
            <w:webHidden/>
          </w:rPr>
          <w:fldChar w:fldCharType="separate"/>
        </w:r>
        <w:r w:rsidR="005877A3">
          <w:rPr>
            <w:noProof/>
            <w:webHidden/>
          </w:rPr>
          <w:t>3</w:t>
        </w:r>
        <w:r w:rsidR="00545802">
          <w:rPr>
            <w:noProof/>
            <w:webHidden/>
          </w:rPr>
          <w:fldChar w:fldCharType="end"/>
        </w:r>
      </w:hyperlink>
    </w:p>
    <w:p w:rsidR="00545802" w:rsidRDefault="007851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7045373" w:history="1">
        <w:r w:rsidR="00545802" w:rsidRPr="005504AA">
          <w:rPr>
            <w:rStyle w:val="Hyperlink"/>
            <w:noProof/>
          </w:rPr>
          <w:t>2.3.</w:t>
        </w:r>
        <w:r w:rsidR="0054580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45802" w:rsidRPr="005504AA">
          <w:rPr>
            <w:rStyle w:val="Hyperlink"/>
            <w:noProof/>
          </w:rPr>
          <w:t>Client</w:t>
        </w:r>
        <w:r w:rsidR="00545802">
          <w:rPr>
            <w:noProof/>
            <w:webHidden/>
          </w:rPr>
          <w:tab/>
        </w:r>
        <w:r w:rsidR="00545802">
          <w:rPr>
            <w:noProof/>
            <w:webHidden/>
          </w:rPr>
          <w:fldChar w:fldCharType="begin"/>
        </w:r>
        <w:r w:rsidR="00545802">
          <w:rPr>
            <w:noProof/>
            <w:webHidden/>
          </w:rPr>
          <w:instrText xml:space="preserve"> PAGEREF _Toc267045373 \h </w:instrText>
        </w:r>
        <w:r w:rsidR="00545802">
          <w:rPr>
            <w:noProof/>
            <w:webHidden/>
          </w:rPr>
        </w:r>
        <w:r w:rsidR="00545802">
          <w:rPr>
            <w:noProof/>
            <w:webHidden/>
          </w:rPr>
          <w:fldChar w:fldCharType="separate"/>
        </w:r>
        <w:r w:rsidR="005877A3">
          <w:rPr>
            <w:noProof/>
            <w:webHidden/>
          </w:rPr>
          <w:t>4</w:t>
        </w:r>
        <w:r w:rsidR="00545802">
          <w:rPr>
            <w:noProof/>
            <w:webHidden/>
          </w:rPr>
          <w:fldChar w:fldCharType="end"/>
        </w:r>
      </w:hyperlink>
    </w:p>
    <w:p w:rsidR="00545802" w:rsidRDefault="007851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7045374" w:history="1">
        <w:r w:rsidR="00545802" w:rsidRPr="005504AA">
          <w:rPr>
            <w:rStyle w:val="Hyperlink"/>
            <w:noProof/>
          </w:rPr>
          <w:t>Software</w:t>
        </w:r>
        <w:r w:rsidR="00545802">
          <w:rPr>
            <w:noProof/>
            <w:webHidden/>
          </w:rPr>
          <w:tab/>
        </w:r>
        <w:r w:rsidR="00545802">
          <w:rPr>
            <w:noProof/>
            <w:webHidden/>
          </w:rPr>
          <w:fldChar w:fldCharType="begin"/>
        </w:r>
        <w:r w:rsidR="00545802">
          <w:rPr>
            <w:noProof/>
            <w:webHidden/>
          </w:rPr>
          <w:instrText xml:space="preserve"> PAGEREF _Toc267045374 \h </w:instrText>
        </w:r>
        <w:r w:rsidR="00545802">
          <w:rPr>
            <w:noProof/>
            <w:webHidden/>
          </w:rPr>
        </w:r>
        <w:r w:rsidR="00545802">
          <w:rPr>
            <w:noProof/>
            <w:webHidden/>
          </w:rPr>
          <w:fldChar w:fldCharType="separate"/>
        </w:r>
        <w:r w:rsidR="005877A3">
          <w:rPr>
            <w:noProof/>
            <w:webHidden/>
          </w:rPr>
          <w:t>4</w:t>
        </w:r>
        <w:r w:rsidR="00545802">
          <w:rPr>
            <w:noProof/>
            <w:webHidden/>
          </w:rPr>
          <w:fldChar w:fldCharType="end"/>
        </w:r>
      </w:hyperlink>
    </w:p>
    <w:p w:rsidR="00545802" w:rsidRDefault="007851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7045375" w:history="1">
        <w:r w:rsidR="00545802" w:rsidRPr="005504AA">
          <w:rPr>
            <w:rStyle w:val="Hyperlink"/>
            <w:noProof/>
          </w:rPr>
          <w:t>2.4.</w:t>
        </w:r>
        <w:r w:rsidR="0054580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45802" w:rsidRPr="005504AA">
          <w:rPr>
            <w:rStyle w:val="Hyperlink"/>
            <w:noProof/>
          </w:rPr>
          <w:t>Web Server</w:t>
        </w:r>
        <w:r w:rsidR="00545802">
          <w:rPr>
            <w:noProof/>
            <w:webHidden/>
          </w:rPr>
          <w:tab/>
        </w:r>
        <w:r w:rsidR="00545802">
          <w:rPr>
            <w:noProof/>
            <w:webHidden/>
          </w:rPr>
          <w:fldChar w:fldCharType="begin"/>
        </w:r>
        <w:r w:rsidR="00545802">
          <w:rPr>
            <w:noProof/>
            <w:webHidden/>
          </w:rPr>
          <w:instrText xml:space="preserve"> PAGEREF _Toc267045375 \h </w:instrText>
        </w:r>
        <w:r w:rsidR="00545802">
          <w:rPr>
            <w:noProof/>
            <w:webHidden/>
          </w:rPr>
        </w:r>
        <w:r w:rsidR="00545802">
          <w:rPr>
            <w:noProof/>
            <w:webHidden/>
          </w:rPr>
          <w:fldChar w:fldCharType="separate"/>
        </w:r>
        <w:r w:rsidR="005877A3">
          <w:rPr>
            <w:noProof/>
            <w:webHidden/>
          </w:rPr>
          <w:t>4</w:t>
        </w:r>
        <w:r w:rsidR="00545802">
          <w:rPr>
            <w:noProof/>
            <w:webHidden/>
          </w:rPr>
          <w:fldChar w:fldCharType="end"/>
        </w:r>
      </w:hyperlink>
    </w:p>
    <w:p w:rsidR="00545802" w:rsidRDefault="007851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7045376" w:history="1">
        <w:r w:rsidR="00545802" w:rsidRPr="005504AA">
          <w:rPr>
            <w:rStyle w:val="Hyperlink"/>
            <w:noProof/>
          </w:rPr>
          <w:t>2.5.</w:t>
        </w:r>
        <w:r w:rsidR="0054580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45802" w:rsidRPr="005504AA">
          <w:rPr>
            <w:rStyle w:val="Hyperlink"/>
            <w:noProof/>
          </w:rPr>
          <w:t>Database Server</w:t>
        </w:r>
        <w:r w:rsidR="00545802">
          <w:rPr>
            <w:noProof/>
            <w:webHidden/>
          </w:rPr>
          <w:tab/>
        </w:r>
        <w:r w:rsidR="00545802">
          <w:rPr>
            <w:noProof/>
            <w:webHidden/>
          </w:rPr>
          <w:fldChar w:fldCharType="begin"/>
        </w:r>
        <w:r w:rsidR="00545802">
          <w:rPr>
            <w:noProof/>
            <w:webHidden/>
          </w:rPr>
          <w:instrText xml:space="preserve"> PAGEREF _Toc267045376 \h </w:instrText>
        </w:r>
        <w:r w:rsidR="00545802">
          <w:rPr>
            <w:noProof/>
            <w:webHidden/>
          </w:rPr>
        </w:r>
        <w:r w:rsidR="00545802">
          <w:rPr>
            <w:noProof/>
            <w:webHidden/>
          </w:rPr>
          <w:fldChar w:fldCharType="separate"/>
        </w:r>
        <w:r w:rsidR="005877A3">
          <w:rPr>
            <w:noProof/>
            <w:webHidden/>
          </w:rPr>
          <w:t>4</w:t>
        </w:r>
        <w:r w:rsidR="00545802">
          <w:rPr>
            <w:noProof/>
            <w:webHidden/>
          </w:rPr>
          <w:fldChar w:fldCharType="end"/>
        </w:r>
      </w:hyperlink>
    </w:p>
    <w:p w:rsidR="00545802" w:rsidRDefault="007851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7045377" w:history="1">
        <w:r w:rsidR="00545802" w:rsidRPr="005504AA">
          <w:rPr>
            <w:rStyle w:val="Hyperlink"/>
            <w:noProof/>
          </w:rPr>
          <w:t>2.6.</w:t>
        </w:r>
        <w:r w:rsidR="0054580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45802" w:rsidRPr="005504AA">
          <w:rPr>
            <w:rStyle w:val="Hyperlink"/>
            <w:noProof/>
          </w:rPr>
          <w:t>Client</w:t>
        </w:r>
        <w:r w:rsidR="00545802">
          <w:rPr>
            <w:noProof/>
            <w:webHidden/>
          </w:rPr>
          <w:tab/>
        </w:r>
        <w:r w:rsidR="00545802">
          <w:rPr>
            <w:noProof/>
            <w:webHidden/>
          </w:rPr>
          <w:fldChar w:fldCharType="begin"/>
        </w:r>
        <w:r w:rsidR="00545802">
          <w:rPr>
            <w:noProof/>
            <w:webHidden/>
          </w:rPr>
          <w:instrText xml:space="preserve"> PAGEREF _Toc267045377 \h </w:instrText>
        </w:r>
        <w:r w:rsidR="00545802">
          <w:rPr>
            <w:noProof/>
            <w:webHidden/>
          </w:rPr>
        </w:r>
        <w:r w:rsidR="00545802">
          <w:rPr>
            <w:noProof/>
            <w:webHidden/>
          </w:rPr>
          <w:fldChar w:fldCharType="separate"/>
        </w:r>
        <w:r w:rsidR="005877A3">
          <w:rPr>
            <w:noProof/>
            <w:webHidden/>
          </w:rPr>
          <w:t>4</w:t>
        </w:r>
        <w:r w:rsidR="00545802">
          <w:rPr>
            <w:noProof/>
            <w:webHidden/>
          </w:rPr>
          <w:fldChar w:fldCharType="end"/>
        </w:r>
      </w:hyperlink>
    </w:p>
    <w:p w:rsidR="007D52F5" w:rsidRDefault="00943CE7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0" w:name="_Toc267045368"/>
      <w:r w:rsidRPr="006E4C59"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>requirements for the deployment of i</w:t>
      </w:r>
      <w:r w:rsidR="00681B2F">
        <w:rPr>
          <w:lang w:val="en-GB"/>
        </w:rPr>
        <w:t>NOVA</w:t>
      </w:r>
      <w:r>
        <w:rPr>
          <w:lang w:val="en-GB"/>
        </w:rPr>
        <w:t xml:space="preserve">, an Operation Systems of </w:t>
      </w:r>
      <w:r w:rsidR="00681B2F">
        <w:rPr>
          <w:lang w:val="en-GB"/>
        </w:rPr>
        <w:t>NVOCC operators</w:t>
      </w:r>
      <w:r>
        <w:rPr>
          <w:lang w:val="en-GB"/>
        </w:rPr>
        <w:t xml:space="preserve"> developed by iInterchange Systems Pvt. Ltd. </w:t>
      </w:r>
      <w:r w:rsidR="002C6D61">
        <w:rPr>
          <w:lang w:val="en-GB"/>
        </w:rPr>
        <w:t>This configuration is best suited for 75 concurrent users.</w:t>
      </w:r>
      <w:bookmarkStart w:id="1" w:name="_GoBack"/>
      <w:bookmarkEnd w:id="1"/>
    </w:p>
    <w:p w:rsidR="007D52F5" w:rsidRDefault="00575A9E" w:rsidP="009E0D1B">
      <w:pPr>
        <w:pStyle w:val="taskhead1"/>
      </w:pPr>
      <w:bookmarkStart w:id="2" w:name="_Toc267045369"/>
      <w:r>
        <w:t>Requirements</w:t>
      </w:r>
      <w:bookmarkEnd w:id="2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3" w:name="_Toc176238484"/>
      <w:bookmarkStart w:id="4" w:name="_Toc267045370"/>
      <w:r w:rsidRPr="00D31164">
        <w:rPr>
          <w:u w:val="single"/>
        </w:rPr>
        <w:t>Hardware</w:t>
      </w:r>
      <w:bookmarkEnd w:id="3"/>
      <w:bookmarkEnd w:id="4"/>
    </w:p>
    <w:p w:rsidR="009C7206" w:rsidRPr="00495891" w:rsidRDefault="00585F7A" w:rsidP="009C7206">
      <w:pPr>
        <w:pStyle w:val="taskhead2"/>
        <w:tabs>
          <w:tab w:val="clear" w:pos="1080"/>
          <w:tab w:val="num" w:pos="1440"/>
        </w:tabs>
        <w:ind w:left="1152"/>
      </w:pPr>
      <w:bookmarkStart w:id="5" w:name="_Toc176238489"/>
      <w:bookmarkStart w:id="6" w:name="_Toc267045371"/>
      <w:r>
        <w:t>Web</w:t>
      </w:r>
      <w:r w:rsidR="009C7206" w:rsidRPr="00495891">
        <w:t xml:space="preserve"> Server</w:t>
      </w:r>
      <w:bookmarkEnd w:id="5"/>
      <w:bookmarkEnd w:id="6"/>
    </w:p>
    <w:p w:rsidR="009C7206" w:rsidRDefault="009C7206" w:rsidP="009C7206">
      <w:pPr>
        <w:pStyle w:val="Style5"/>
        <w:numPr>
          <w:ilvl w:val="0"/>
          <w:numId w:val="0"/>
        </w:numPr>
        <w:ind w:left="360" w:firstLine="720"/>
      </w:pPr>
      <w:r>
        <w:t>Minimum requirements</w:t>
      </w:r>
    </w:p>
    <w:p w:rsidR="009C7206" w:rsidRDefault="009C7206" w:rsidP="009C7206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C6D61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Pr="00E751C8">
              <w:rPr>
                <w:rFonts w:eastAsia="Lucida Sans Unicode"/>
                <w:b/>
                <w:bCs/>
              </w:rPr>
              <w:t>Dual core</w:t>
            </w:r>
            <w:r>
              <w:rPr>
                <w:rFonts w:eastAsia="Lucida Sans Unicode"/>
              </w:rPr>
              <w:t xml:space="preserve"> Intel Zeon 2.4 </w:t>
            </w:r>
            <w:r w:rsidR="002C6D61">
              <w:rPr>
                <w:rFonts w:eastAsia="Lucida Sans Unicode"/>
              </w:rPr>
              <w:t>G</w:t>
            </w:r>
            <w:r>
              <w:rPr>
                <w:rFonts w:eastAsia="Lucida Sans Unicode"/>
              </w:rPr>
              <w:t>hz or higher clock speed.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282F37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23348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FD7F97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07E4F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360" w:firstLine="720"/>
      </w:pPr>
      <w:bookmarkStart w:id="7" w:name="_Toc174179908"/>
      <w:bookmarkStart w:id="8" w:name="_Toc174180306"/>
      <w:bookmarkStart w:id="9" w:name="_Toc174180509"/>
      <w:bookmarkStart w:id="10" w:name="_Toc174180710"/>
      <w:bookmarkStart w:id="11" w:name="_Toc174180907"/>
      <w:bookmarkStart w:id="12" w:name="_Toc174181102"/>
      <w:bookmarkEnd w:id="7"/>
      <w:bookmarkEnd w:id="8"/>
      <w:bookmarkEnd w:id="9"/>
      <w:bookmarkEnd w:id="10"/>
      <w:bookmarkEnd w:id="11"/>
      <w:bookmarkEnd w:id="12"/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C6D61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r w:rsidR="002C6D61">
              <w:rPr>
                <w:rFonts w:eastAsia="Lucida Sans Unicode"/>
              </w:rPr>
              <w:t>G</w:t>
            </w:r>
            <w:r>
              <w:rPr>
                <w:rFonts w:eastAsia="Lucida Sans Unicode"/>
              </w:rPr>
              <w:t>hz or higher clock speed.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4C3730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</w:p>
    <w:p w:rsidR="00907E4F" w:rsidRDefault="00907E4F" w:rsidP="00907E4F">
      <w:pPr>
        <w:pStyle w:val="taskhead2"/>
        <w:numPr>
          <w:ilvl w:val="0"/>
          <w:numId w:val="0"/>
        </w:numPr>
        <w:ind w:left="1152"/>
      </w:pPr>
      <w:bookmarkStart w:id="13" w:name="_Toc176238491"/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4" w:name="_Toc267045372"/>
      <w:r>
        <w:t>Database Server</w:t>
      </w:r>
      <w:bookmarkEnd w:id="14"/>
    </w:p>
    <w:p w:rsidR="009C7206" w:rsidRDefault="009C7206" w:rsidP="009C7206">
      <w:pPr>
        <w:pStyle w:val="Style5"/>
        <w:numPr>
          <w:ilvl w:val="0"/>
          <w:numId w:val="0"/>
        </w:numPr>
        <w:ind w:left="360" w:firstLine="720"/>
      </w:pPr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C6D61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r w:rsidR="002C6D61">
              <w:rPr>
                <w:rFonts w:eastAsia="Lucida Sans Unicode"/>
              </w:rPr>
              <w:t>G</w:t>
            </w:r>
            <w:r>
              <w:rPr>
                <w:rFonts w:eastAsia="Lucida Sans Unicode"/>
              </w:rPr>
              <w:t>hz or higher clock speed.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080"/>
      </w:pPr>
    </w:p>
    <w:p w:rsidR="009C7206" w:rsidRDefault="009C7206" w:rsidP="009C7206">
      <w:pPr>
        <w:pStyle w:val="Style5"/>
        <w:numPr>
          <w:ilvl w:val="0"/>
          <w:numId w:val="0"/>
        </w:numPr>
        <w:ind w:left="1080"/>
      </w:pPr>
    </w:p>
    <w:p w:rsidR="00883FF7" w:rsidRDefault="00883FF7" w:rsidP="00883FF7">
      <w:pPr>
        <w:pStyle w:val="taskhead2"/>
        <w:numPr>
          <w:ilvl w:val="0"/>
          <w:numId w:val="0"/>
        </w:numPr>
        <w:ind w:left="1152"/>
      </w:pPr>
    </w:p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5" w:name="_Toc267045373"/>
      <w:r>
        <w:t>Client</w:t>
      </w:r>
      <w:bookmarkEnd w:id="13"/>
      <w:bookmarkEnd w:id="15"/>
      <w:r>
        <w:t xml:space="preserve">  </w:t>
      </w:r>
    </w:p>
    <w:p w:rsidR="009C7206" w:rsidRDefault="009C7206" w:rsidP="009C7206">
      <w:pPr>
        <w:pStyle w:val="Style5"/>
        <w:numPr>
          <w:ilvl w:val="0"/>
          <w:numId w:val="0"/>
        </w:numPr>
        <w:ind w:left="360" w:firstLine="720"/>
      </w:pPr>
      <w:r>
        <w:t>Minimum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EE5355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 xml:space="preserve">, </w:t>
            </w:r>
            <w:r>
              <w:rPr>
                <w:rFonts w:eastAsia="Lucida Sans Unicode"/>
              </w:rPr>
              <w:t>1.5</w:t>
            </w:r>
            <w:r w:rsidRPr="004F625D">
              <w:rPr>
                <w:rFonts w:eastAsia="Lucida Sans Unicode"/>
              </w:rPr>
              <w:t xml:space="preserve">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EE5355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C62F0D" w:rsidP="00C62F0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 xml:space="preserve">1 </w:t>
            </w:r>
            <w:r w:rsidR="009C7206">
              <w:rPr>
                <w:rFonts w:eastAsia="Lucida Sans Unicode"/>
              </w:rPr>
              <w:t>GB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</w:tbl>
    <w:p w:rsidR="009C7206" w:rsidRPr="00A95814" w:rsidRDefault="009C7206" w:rsidP="009C7206">
      <w:pPr>
        <w:pStyle w:val="Style5"/>
        <w:numPr>
          <w:ilvl w:val="0"/>
          <w:numId w:val="0"/>
        </w:numPr>
        <w:ind w:left="360" w:firstLine="720"/>
      </w:pPr>
      <w:r>
        <w:t>Recommended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Pr="003026F0" w:rsidRDefault="003026F0" w:rsidP="00D45696">
      <w:pPr>
        <w:rPr>
          <w:b/>
        </w:rPr>
      </w:pPr>
      <w:bookmarkStart w:id="16" w:name="_Toc176238493"/>
      <w:r>
        <w:t xml:space="preserve">      2 MBPS speed would be required for network connectivity shared by 4 people.</w:t>
      </w:r>
    </w:p>
    <w:p w:rsidR="009C7206" w:rsidRDefault="009C7206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  <w:bookmarkStart w:id="17" w:name="_Toc267045374"/>
      <w:r w:rsidRPr="00D31164">
        <w:rPr>
          <w:u w:val="single"/>
        </w:rPr>
        <w:t>Software</w:t>
      </w:r>
      <w:bookmarkEnd w:id="16"/>
      <w:bookmarkEnd w:id="17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  <w:bookmarkStart w:id="18" w:name="_Toc176238494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9C7206" w:rsidRDefault="00585F7A" w:rsidP="00A11857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9" w:name="_Toc267045375"/>
      <w:r>
        <w:t>Web</w:t>
      </w:r>
      <w:r w:rsidR="009C7206">
        <w:t xml:space="preserve"> Server</w:t>
      </w:r>
      <w:bookmarkEnd w:id="18"/>
      <w:bookmarkEnd w:id="19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Windows Server </w:t>
      </w:r>
      <w:r w:rsidR="00585F7A">
        <w:t>2008</w:t>
      </w:r>
      <w:r>
        <w:t xml:space="preserve"> </w:t>
      </w:r>
      <w:r w:rsidR="00585F7A">
        <w:t>Standard Edition</w:t>
      </w:r>
      <w:r>
        <w:t>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 6.0</w:t>
      </w:r>
      <w:r w:rsidR="00017024">
        <w:t xml:space="preserve"> or above</w:t>
      </w:r>
      <w:r>
        <w:t xml:space="preserve"> (part of the operating system).</w:t>
      </w:r>
    </w:p>
    <w:p w:rsidR="00585F7A" w:rsidRDefault="009C7206" w:rsidP="00585F7A">
      <w:pPr>
        <w:pStyle w:val="Style9"/>
        <w:tabs>
          <w:tab w:val="clear" w:pos="2160"/>
          <w:tab w:val="num" w:pos="2520"/>
        </w:tabs>
        <w:ind w:left="2520"/>
      </w:pPr>
      <w:r>
        <w:t>Microsoft .Net Framework 2.0</w:t>
      </w:r>
      <w:r w:rsidR="00671393">
        <w:t>.</w:t>
      </w:r>
    </w:p>
    <w:p w:rsidR="00585F7A" w:rsidRDefault="00585F7A" w:rsidP="00585F7A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20" w:name="_Toc267045376"/>
      <w:r>
        <w:t>Database Server</w:t>
      </w:r>
      <w:bookmarkEnd w:id="20"/>
    </w:p>
    <w:p w:rsidR="00585F7A" w:rsidRPr="00F40121" w:rsidRDefault="00585F7A" w:rsidP="00585F7A">
      <w:pPr>
        <w:pStyle w:val="Style9"/>
        <w:tabs>
          <w:tab w:val="clear" w:pos="2160"/>
          <w:tab w:val="num" w:pos="2520"/>
        </w:tabs>
        <w:ind w:left="2520"/>
      </w:pPr>
      <w:r>
        <w:t>Windows Server 2008 Standard Edition.</w:t>
      </w:r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Microsoft SQL server 200</w:t>
      </w:r>
      <w:r w:rsidR="00585F7A">
        <w:t>8</w:t>
      </w:r>
      <w:r>
        <w:t xml:space="preserve"> </w:t>
      </w:r>
      <w:r w:rsidR="00017024">
        <w:t>Standard</w:t>
      </w:r>
      <w:r>
        <w:t xml:space="preserve"> </w:t>
      </w:r>
      <w:r w:rsidR="00C8070D">
        <w:t>Edition (</w:t>
      </w:r>
      <w:r w:rsidR="007D7911">
        <w:t>Single User License with 5 CALs)</w:t>
      </w:r>
      <w:r w:rsidR="00EA3ABB">
        <w:t>.</w:t>
      </w: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21" w:name="_Toc176238496"/>
      <w:bookmarkStart w:id="22" w:name="_Toc267045377"/>
      <w:r>
        <w:t>Client</w:t>
      </w:r>
      <w:bookmarkEnd w:id="21"/>
      <w:bookmarkEnd w:id="22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Any operating system compatible to run Microsoft Internet Explorer 6.0 </w:t>
      </w:r>
      <w:r w:rsidR="00017024">
        <w:t>or</w:t>
      </w:r>
      <w:r>
        <w:t xml:space="preserve"> above</w:t>
      </w:r>
      <w:r w:rsidR="00346F9C">
        <w:t>.</w:t>
      </w:r>
    </w:p>
    <w:p w:rsidR="00625844" w:rsidRDefault="00625844" w:rsidP="009C7206">
      <w:pPr>
        <w:pStyle w:val="Style9"/>
        <w:tabs>
          <w:tab w:val="clear" w:pos="2160"/>
          <w:tab w:val="num" w:pos="2520"/>
        </w:tabs>
        <w:ind w:left="2520"/>
      </w:pPr>
      <w:r>
        <w:t>Microsoft Report Viewer ActiveX.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1A6" w:rsidRDefault="007851A6" w:rsidP="00FE4BA2">
      <w:pPr>
        <w:spacing w:after="0"/>
      </w:pPr>
      <w:r>
        <w:separator/>
      </w:r>
    </w:p>
  </w:endnote>
  <w:endnote w:type="continuationSeparator" w:id="0">
    <w:p w:rsidR="007851A6" w:rsidRDefault="007851A6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805BAD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24765</wp:posOffset>
              </wp:positionV>
              <wp:extent cx="6336665" cy="635"/>
              <wp:effectExtent l="17145" t="15240" r="8890" b="12700"/>
              <wp:wrapNone/>
              <wp:docPr id="3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11.4pt;margin-top:1.95pt;width:498.9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" strokecolor="#4f81bd" strokeweight="1.25pt"/>
          </w:pict>
        </mc:Fallback>
      </mc:AlternateConten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805BAD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-28575</wp:posOffset>
              </wp:positionV>
              <wp:extent cx="6336665" cy="635"/>
              <wp:effectExtent l="9525" t="9525" r="16510" b="889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3.75pt;margin-top:-2.25pt;width:498.9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" strokecolor="#4f81bd" strokeweight="1.25pt"/>
          </w:pict>
        </mc:Fallback>
      </mc:AlternateConten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1A6" w:rsidRDefault="007851A6" w:rsidP="00FE4BA2">
      <w:pPr>
        <w:spacing w:after="0"/>
      </w:pPr>
      <w:r>
        <w:separator/>
      </w:r>
    </w:p>
  </w:footnote>
  <w:footnote w:type="continuationSeparator" w:id="0">
    <w:p w:rsidR="007851A6" w:rsidRDefault="007851A6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024" w:rsidRDefault="007851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1" o:spid="_x0000_s2075" type="#_x0000_t136" style="position:absolute;left:0;text-align:left;margin-left:0;margin-top:0;width:536.15pt;height:123.7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7851A6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2" o:spid="_x0000_s2076" type="#_x0000_t136" style="position:absolute;margin-left:0;margin-top:0;width:536.15pt;height:123.7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805BAD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77470</wp:posOffset>
              </wp:positionV>
              <wp:extent cx="3374390" cy="321945"/>
              <wp:effectExtent l="0" t="1270" r="0" b="635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4390" cy="321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349A" w:rsidRPr="006443C0" w:rsidRDefault="00A91851" w:rsidP="00A91851">
                          <w:pPr>
                            <w:ind w:left="0"/>
                            <w:jc w:val="left"/>
                            <w:rPr>
                              <w:rFonts w:ascii="Trebuchet MS" w:hAnsi="Trebuchet MS"/>
                              <w:i/>
                              <w:szCs w:val="20"/>
                            </w:rPr>
                          </w:pPr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iNOVA</w:t>
                          </w:r>
                          <w:r w:rsidR="004E349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Hardware and Software</w:t>
                          </w:r>
                          <w:r w:rsidR="004E349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Requirements</w:t>
                          </w:r>
                        </w:p>
                        <w:p w:rsidR="004E349A" w:rsidRPr="004E349A" w:rsidRDefault="004E349A" w:rsidP="004E349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3.75pt;margin-top:6.1pt;width:265.7pt;height:2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" stroked="f">
              <v:textbox>
                <w:txbxContent>
                  <w:p w:rsidR="004E349A" w:rsidRPr="006443C0" w:rsidRDefault="00A91851" w:rsidP="00A91851">
                    <w:pPr>
                      <w:ind w:left="0"/>
                      <w:jc w:val="left"/>
                      <w:rPr>
                        <w:rFonts w:ascii="Trebuchet MS" w:hAnsi="Trebuchet MS"/>
                        <w:i/>
                        <w:szCs w:val="20"/>
                      </w:rPr>
                    </w:pPr>
                    <w:proofErr w:type="gramStart"/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iNOVA</w:t>
                    </w:r>
                    <w:proofErr w:type="gramEnd"/>
                    <w:r w:rsidR="004E349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Hardware and Software</w:t>
                    </w:r>
                    <w:r w:rsidR="004E349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Requirements</w:t>
                    </w:r>
                  </w:p>
                  <w:p w:rsidR="004E349A" w:rsidRPr="004E349A" w:rsidRDefault="004E349A" w:rsidP="004E349A"/>
                </w:txbxContent>
              </v:textbox>
            </v:shape>
          </w:pict>
        </mc:Fallback>
      </mc:AlternateConten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05BAD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695325</wp:posOffset>
              </wp:positionV>
              <wp:extent cx="914400" cy="271145"/>
              <wp:effectExtent l="0" t="0" r="0" b="63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Pr="00572FF3" w:rsidRDefault="00DD1A1D">
                          <w:pPr>
                            <w:spacing w:after="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2C6D61" w:rsidRPr="002C6D61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54.75pt;width:1in;height:21.3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" o:allowincell="f" fillcolor="#4f81bd" stroked="f">
              <v:textbox style="mso-fit-shape-to-text:t" inset=",0,,0">
                <w:txbxContent>
                  <w:p w:rsidR="007D52F5" w:rsidRPr="00572FF3" w:rsidRDefault="00DD1A1D">
                    <w:pPr>
                      <w:spacing w:after="0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2C6D61" w:rsidRPr="002C6D61">
                      <w:rPr>
                        <w:noProof/>
                        <w:color w:val="FFFFFF"/>
                      </w:rPr>
                      <w:t>3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5BAD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399415</wp:posOffset>
              </wp:positionV>
              <wp:extent cx="6336665" cy="635"/>
              <wp:effectExtent l="9525" t="8890" r="16510" b="952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3.75pt;margin-top:31.45pt;width:498.9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" strokecolor="#4f81bd" strokeweight="1.25pt"/>
          </w:pict>
        </mc:Fallback>
      </mc:AlternateContent>
    </w:r>
    <w:r w:rsidR="00805BAD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4570730</wp:posOffset>
              </wp:positionH>
              <wp:positionV relativeFrom="page">
                <wp:posOffset>-673735</wp:posOffset>
              </wp:positionV>
              <wp:extent cx="1828800" cy="274320"/>
              <wp:effectExtent l="0" t="2540" r="127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Default="007D52F5" w:rsidP="00FE4BA2">
                          <w:pPr>
                            <w:spacing w:after="0"/>
                            <w:jc w:val="center"/>
                          </w:pPr>
                          <w:r>
                            <w:t>Web Controls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359.9pt;margin-top:-53.05pt;width:2in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" o:allowincell="f" stroked="f">
              <v:textbox inset=",0,,0">
                <w:txbxContent>
                  <w:p w:rsidR="007D52F5" w:rsidRDefault="007D52F5" w:rsidP="00FE4BA2">
                    <w:pPr>
                      <w:spacing w:after="0"/>
                      <w:jc w:val="center"/>
                    </w:pPr>
                    <w:r>
                      <w:t>Web Controls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7851A6" w:rsidP="00E4316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0" o:spid="_x0000_s2074" type="#_x0000_t136" style="position:absolute;left:0;text-align:left;margin-left:0;margin-top:0;width:536.15pt;height:123.7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A2"/>
    <w:rsid w:val="00000D12"/>
    <w:rsid w:val="000013A0"/>
    <w:rsid w:val="000024AB"/>
    <w:rsid w:val="00007A4B"/>
    <w:rsid w:val="00016BD1"/>
    <w:rsid w:val="00017024"/>
    <w:rsid w:val="000267BE"/>
    <w:rsid w:val="00027E6C"/>
    <w:rsid w:val="00036A5E"/>
    <w:rsid w:val="0004140A"/>
    <w:rsid w:val="00045D4A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0FEA"/>
    <w:rsid w:val="0010102F"/>
    <w:rsid w:val="00101CFB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E59"/>
    <w:rsid w:val="00145103"/>
    <w:rsid w:val="00151F4B"/>
    <w:rsid w:val="00161E32"/>
    <w:rsid w:val="00167618"/>
    <w:rsid w:val="00170BDB"/>
    <w:rsid w:val="00183562"/>
    <w:rsid w:val="00191877"/>
    <w:rsid w:val="00194DF9"/>
    <w:rsid w:val="00197F69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12298"/>
    <w:rsid w:val="00212FCA"/>
    <w:rsid w:val="00216154"/>
    <w:rsid w:val="00220930"/>
    <w:rsid w:val="0023367A"/>
    <w:rsid w:val="00236FB0"/>
    <w:rsid w:val="00237A42"/>
    <w:rsid w:val="00246FC7"/>
    <w:rsid w:val="002472E3"/>
    <w:rsid w:val="00247AAD"/>
    <w:rsid w:val="0025223C"/>
    <w:rsid w:val="00254448"/>
    <w:rsid w:val="002616FC"/>
    <w:rsid w:val="0026584E"/>
    <w:rsid w:val="00272A99"/>
    <w:rsid w:val="0027332D"/>
    <w:rsid w:val="002768B8"/>
    <w:rsid w:val="00280D3A"/>
    <w:rsid w:val="00282F37"/>
    <w:rsid w:val="002836D8"/>
    <w:rsid w:val="0029126B"/>
    <w:rsid w:val="00292142"/>
    <w:rsid w:val="00294C33"/>
    <w:rsid w:val="00296F13"/>
    <w:rsid w:val="002A2890"/>
    <w:rsid w:val="002A3935"/>
    <w:rsid w:val="002A5461"/>
    <w:rsid w:val="002A6ACB"/>
    <w:rsid w:val="002C14A4"/>
    <w:rsid w:val="002C4D68"/>
    <w:rsid w:val="002C52BA"/>
    <w:rsid w:val="002C6D61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20179"/>
    <w:rsid w:val="00340B14"/>
    <w:rsid w:val="003442AD"/>
    <w:rsid w:val="00346F9C"/>
    <w:rsid w:val="00347DF0"/>
    <w:rsid w:val="00354B67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6145"/>
    <w:rsid w:val="003C2293"/>
    <w:rsid w:val="003E546A"/>
    <w:rsid w:val="00401F65"/>
    <w:rsid w:val="004103D1"/>
    <w:rsid w:val="00423655"/>
    <w:rsid w:val="00427EFC"/>
    <w:rsid w:val="00432EE5"/>
    <w:rsid w:val="00434111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4932"/>
    <w:rsid w:val="00496862"/>
    <w:rsid w:val="00496F4A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45802"/>
    <w:rsid w:val="0055267A"/>
    <w:rsid w:val="0055360F"/>
    <w:rsid w:val="00566F21"/>
    <w:rsid w:val="005709F8"/>
    <w:rsid w:val="00571900"/>
    <w:rsid w:val="00572FF3"/>
    <w:rsid w:val="00574399"/>
    <w:rsid w:val="00575A9E"/>
    <w:rsid w:val="00577F97"/>
    <w:rsid w:val="00585E9E"/>
    <w:rsid w:val="00585F7A"/>
    <w:rsid w:val="005877A3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5AC4"/>
    <w:rsid w:val="00607E87"/>
    <w:rsid w:val="00610E31"/>
    <w:rsid w:val="0061668F"/>
    <w:rsid w:val="00625844"/>
    <w:rsid w:val="00630686"/>
    <w:rsid w:val="006372A3"/>
    <w:rsid w:val="006443C0"/>
    <w:rsid w:val="006445FA"/>
    <w:rsid w:val="00647135"/>
    <w:rsid w:val="00655AB3"/>
    <w:rsid w:val="006641CD"/>
    <w:rsid w:val="00671393"/>
    <w:rsid w:val="00674296"/>
    <w:rsid w:val="00681B2F"/>
    <w:rsid w:val="00683A14"/>
    <w:rsid w:val="006845BC"/>
    <w:rsid w:val="0069066C"/>
    <w:rsid w:val="006945C6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700B3E"/>
    <w:rsid w:val="00701137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55927"/>
    <w:rsid w:val="00766B75"/>
    <w:rsid w:val="00766FD5"/>
    <w:rsid w:val="00770508"/>
    <w:rsid w:val="007727C6"/>
    <w:rsid w:val="00773101"/>
    <w:rsid w:val="007733EE"/>
    <w:rsid w:val="00776B3B"/>
    <w:rsid w:val="007851A6"/>
    <w:rsid w:val="00787120"/>
    <w:rsid w:val="00787145"/>
    <w:rsid w:val="00794058"/>
    <w:rsid w:val="007963D1"/>
    <w:rsid w:val="007A146A"/>
    <w:rsid w:val="007B1BF7"/>
    <w:rsid w:val="007C7377"/>
    <w:rsid w:val="007D52F5"/>
    <w:rsid w:val="007D55F0"/>
    <w:rsid w:val="007D7911"/>
    <w:rsid w:val="007E4EB3"/>
    <w:rsid w:val="007E54FF"/>
    <w:rsid w:val="007F4887"/>
    <w:rsid w:val="008005D2"/>
    <w:rsid w:val="00805BAD"/>
    <w:rsid w:val="00806A0B"/>
    <w:rsid w:val="00811652"/>
    <w:rsid w:val="00811A01"/>
    <w:rsid w:val="00817F6F"/>
    <w:rsid w:val="008243B6"/>
    <w:rsid w:val="00824A65"/>
    <w:rsid w:val="008261A7"/>
    <w:rsid w:val="008310F7"/>
    <w:rsid w:val="00831691"/>
    <w:rsid w:val="00833A5A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335E"/>
    <w:rsid w:val="00873B2C"/>
    <w:rsid w:val="00883FF7"/>
    <w:rsid w:val="00890B1F"/>
    <w:rsid w:val="00893FAA"/>
    <w:rsid w:val="008A2898"/>
    <w:rsid w:val="008A45C4"/>
    <w:rsid w:val="008B19BD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3CE7"/>
    <w:rsid w:val="00946D97"/>
    <w:rsid w:val="00947757"/>
    <w:rsid w:val="009477D8"/>
    <w:rsid w:val="00947A75"/>
    <w:rsid w:val="00954007"/>
    <w:rsid w:val="0096612C"/>
    <w:rsid w:val="0097134D"/>
    <w:rsid w:val="0097176A"/>
    <w:rsid w:val="009717FB"/>
    <w:rsid w:val="00976F07"/>
    <w:rsid w:val="00980F4F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B66"/>
    <w:rsid w:val="009F0ED6"/>
    <w:rsid w:val="009F41B4"/>
    <w:rsid w:val="009F5B50"/>
    <w:rsid w:val="00A046D8"/>
    <w:rsid w:val="00A0597D"/>
    <w:rsid w:val="00A05C4A"/>
    <w:rsid w:val="00A11857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1D60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76162"/>
    <w:rsid w:val="00B8714A"/>
    <w:rsid w:val="00B900B0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C23"/>
    <w:rsid w:val="00BF7707"/>
    <w:rsid w:val="00C039AE"/>
    <w:rsid w:val="00C10575"/>
    <w:rsid w:val="00C23127"/>
    <w:rsid w:val="00C244A5"/>
    <w:rsid w:val="00C25828"/>
    <w:rsid w:val="00C321A9"/>
    <w:rsid w:val="00C3630E"/>
    <w:rsid w:val="00C53682"/>
    <w:rsid w:val="00C53D74"/>
    <w:rsid w:val="00C624A5"/>
    <w:rsid w:val="00C62F0D"/>
    <w:rsid w:val="00C6709A"/>
    <w:rsid w:val="00C710C6"/>
    <w:rsid w:val="00C71509"/>
    <w:rsid w:val="00C8070D"/>
    <w:rsid w:val="00C828B0"/>
    <w:rsid w:val="00C86240"/>
    <w:rsid w:val="00C9348F"/>
    <w:rsid w:val="00C939CB"/>
    <w:rsid w:val="00C9400B"/>
    <w:rsid w:val="00C95832"/>
    <w:rsid w:val="00CA15C8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D98"/>
    <w:rsid w:val="00D07CC0"/>
    <w:rsid w:val="00D104F9"/>
    <w:rsid w:val="00D105FA"/>
    <w:rsid w:val="00D15900"/>
    <w:rsid w:val="00D165DA"/>
    <w:rsid w:val="00D25EC9"/>
    <w:rsid w:val="00D27385"/>
    <w:rsid w:val="00D27C08"/>
    <w:rsid w:val="00D43AF4"/>
    <w:rsid w:val="00D45367"/>
    <w:rsid w:val="00D453CF"/>
    <w:rsid w:val="00D45696"/>
    <w:rsid w:val="00D51659"/>
    <w:rsid w:val="00D54697"/>
    <w:rsid w:val="00D55B39"/>
    <w:rsid w:val="00D61E49"/>
    <w:rsid w:val="00D6277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B3CA0"/>
    <w:rsid w:val="00DC2265"/>
    <w:rsid w:val="00DD1A1D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27B32"/>
    <w:rsid w:val="00E4207E"/>
    <w:rsid w:val="00E43165"/>
    <w:rsid w:val="00E43BEA"/>
    <w:rsid w:val="00E5046F"/>
    <w:rsid w:val="00E54668"/>
    <w:rsid w:val="00E54881"/>
    <w:rsid w:val="00E563F6"/>
    <w:rsid w:val="00E6462E"/>
    <w:rsid w:val="00E653ED"/>
    <w:rsid w:val="00E72016"/>
    <w:rsid w:val="00E722A0"/>
    <w:rsid w:val="00E801B5"/>
    <w:rsid w:val="00E83D6F"/>
    <w:rsid w:val="00E852E7"/>
    <w:rsid w:val="00E87B70"/>
    <w:rsid w:val="00E90CE9"/>
    <w:rsid w:val="00E92BBE"/>
    <w:rsid w:val="00EA3ABB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0D7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1662"/>
    <w:rsid w:val="00F417FF"/>
    <w:rsid w:val="00F43398"/>
    <w:rsid w:val="00F5278E"/>
    <w:rsid w:val="00F53A63"/>
    <w:rsid w:val="00F558BC"/>
    <w:rsid w:val="00F5635F"/>
    <w:rsid w:val="00F60F80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3575"/>
    <w:rsid w:val="00FD5126"/>
    <w:rsid w:val="00FD5E8C"/>
    <w:rsid w:val="00FD7F97"/>
    <w:rsid w:val="00FE4BA2"/>
    <w:rsid w:val="00FE584B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C6B56-156B-4DBB-8758-B02BC57D7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2671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16</cp:revision>
  <cp:lastPrinted>2010-07-16T06:37:00Z</cp:lastPrinted>
  <dcterms:created xsi:type="dcterms:W3CDTF">2010-07-16T06:33:00Z</dcterms:created>
  <dcterms:modified xsi:type="dcterms:W3CDTF">2010-10-27T07:10:00Z</dcterms:modified>
</cp:coreProperties>
</file>