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605AC4" w:rsidP="00C07ECB">
            <w:pPr>
              <w:pStyle w:val="Style1"/>
              <w:framePr w:hSpace="0" w:wrap="auto" w:hAnchor="text" w:xAlign="left" w:yAlign="inline"/>
            </w:pPr>
            <w:r>
              <w:t>Hardware and Software</w:t>
            </w:r>
            <w:r w:rsidR="00347DF0">
              <w:t xml:space="preserve"> </w:t>
            </w:r>
            <w:r w:rsidR="00C07ECB">
              <w:t xml:space="preserve">Deployment </w:t>
            </w:r>
            <w:r w:rsidR="00347DF0">
              <w:t>Requirements</w:t>
            </w:r>
            <w:r w:rsidR="00D332BB">
              <w:t xml:space="preserve"> for CIT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D332BB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8255" r="12700" b="5715"/>
                <wp:wrapSquare wrapText="bothSides"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AxZFaP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947A14" w:rsidRDefault="00207D2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90649251" w:history="1">
        <w:r w:rsidR="00947A14" w:rsidRPr="00902B70">
          <w:rPr>
            <w:rStyle w:val="Hyperlink"/>
            <w:noProof/>
          </w:rPr>
          <w:t>1.</w:t>
        </w:r>
        <w:r w:rsidR="00947A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47A14" w:rsidRPr="00902B70">
          <w:rPr>
            <w:rStyle w:val="Hyperlink"/>
            <w:noProof/>
          </w:rPr>
          <w:t>Introduction</w:t>
        </w:r>
        <w:r w:rsidR="00947A14">
          <w:rPr>
            <w:noProof/>
            <w:webHidden/>
          </w:rPr>
          <w:tab/>
        </w:r>
        <w:r w:rsidR="00947A14">
          <w:rPr>
            <w:noProof/>
            <w:webHidden/>
          </w:rPr>
          <w:fldChar w:fldCharType="begin"/>
        </w:r>
        <w:r w:rsidR="00947A14">
          <w:rPr>
            <w:noProof/>
            <w:webHidden/>
          </w:rPr>
          <w:instrText xml:space="preserve"> PAGEREF _Toc290649251 \h </w:instrText>
        </w:r>
        <w:r w:rsidR="00947A14">
          <w:rPr>
            <w:noProof/>
            <w:webHidden/>
          </w:rPr>
        </w:r>
        <w:r w:rsidR="00947A14">
          <w:rPr>
            <w:noProof/>
            <w:webHidden/>
          </w:rPr>
          <w:fldChar w:fldCharType="separate"/>
        </w:r>
        <w:r w:rsidR="006C0782">
          <w:rPr>
            <w:noProof/>
            <w:webHidden/>
          </w:rPr>
          <w:t>3</w:t>
        </w:r>
        <w:r w:rsidR="00947A14">
          <w:rPr>
            <w:noProof/>
            <w:webHidden/>
          </w:rPr>
          <w:fldChar w:fldCharType="end"/>
        </w:r>
      </w:hyperlink>
    </w:p>
    <w:p w:rsidR="00947A14" w:rsidRDefault="00947A14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0649252" w:history="1">
        <w:r w:rsidRPr="00902B7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02B70">
          <w:rPr>
            <w:rStyle w:val="Hyperlink"/>
            <w:noProof/>
          </w:rPr>
          <w:t>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_Toc290649252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7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7A14" w:rsidRDefault="00947A1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90649253" w:history="1">
        <w:r w:rsidRPr="00902B70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_Toc290649253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7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7A14" w:rsidRDefault="00947A1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90649254" w:history="1">
        <w:r w:rsidRPr="00902B70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_Toc290649254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7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7A14" w:rsidRDefault="00947A14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0649255" w:history="1">
        <w:r w:rsidRPr="00902B7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02B70"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_Toc290649255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7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7A14" w:rsidRDefault="00947A1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90649256" w:history="1">
        <w:r w:rsidRPr="00902B70">
          <w:rPr>
            <w:rStyle w:val="Hyperlink"/>
            <w:noProof/>
          </w:rPr>
          <w:t>Application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_Toc290649256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7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7A14" w:rsidRDefault="00947A1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90649257" w:history="1">
        <w:r w:rsidRPr="00902B70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_Toc290649257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7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207D2F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F172BE" w:rsidRPr="00F172BE" w:rsidRDefault="00F172BE" w:rsidP="00F172BE">
      <w:pPr>
        <w:pStyle w:val="Heading1"/>
      </w:pPr>
    </w:p>
    <w:p w:rsidR="007D52F5" w:rsidRPr="00A943AF" w:rsidRDefault="007D52F5" w:rsidP="00A943AF">
      <w:pPr>
        <w:pStyle w:val="taskhead1"/>
      </w:pPr>
      <w:bookmarkStart w:id="0" w:name="_Toc290649251"/>
      <w:r w:rsidRPr="006E4C59"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D332BB">
        <w:rPr>
          <w:lang w:val="en-GB"/>
        </w:rPr>
        <w:t>iTrade and iDepo 5 users license for CIT</w:t>
      </w:r>
      <w:r>
        <w:rPr>
          <w:lang w:val="en-GB"/>
        </w:rPr>
        <w:t xml:space="preserve">, developed by iInterchange Systems </w:t>
      </w:r>
      <w:r w:rsidR="00D332BB">
        <w:rPr>
          <w:lang w:val="en-GB"/>
        </w:rPr>
        <w:t>Pvt</w:t>
      </w:r>
      <w:r>
        <w:rPr>
          <w:lang w:val="en-GB"/>
        </w:rPr>
        <w:t xml:space="preserve"> Ltd. </w:t>
      </w:r>
    </w:p>
    <w:p w:rsidR="007D52F5" w:rsidRDefault="00F40F90" w:rsidP="009E0D1B">
      <w:pPr>
        <w:pStyle w:val="taskhead1"/>
      </w:pPr>
      <w:bookmarkStart w:id="1" w:name="_Toc290649252"/>
      <w:r>
        <w:t xml:space="preserve">Hardware </w:t>
      </w:r>
      <w:r w:rsidR="00575A9E">
        <w:t>Requirements</w:t>
      </w:r>
      <w:bookmarkEnd w:id="1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2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9C7206" w:rsidP="00E348ED">
      <w:pPr>
        <w:pStyle w:val="taskhead2"/>
        <w:numPr>
          <w:ilvl w:val="0"/>
          <w:numId w:val="0"/>
        </w:numPr>
        <w:ind w:left="360"/>
      </w:pPr>
      <w:bookmarkStart w:id="3" w:name="_Toc176238489"/>
      <w:bookmarkStart w:id="4" w:name="_Toc290649253"/>
      <w:bookmarkEnd w:id="2"/>
      <w:r w:rsidRPr="00495891">
        <w:t>Application Server</w:t>
      </w:r>
      <w:bookmarkEnd w:id="3"/>
      <w:bookmarkEnd w:id="4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3C66E5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7945EF">
              <w:rPr>
                <w:rFonts w:eastAsia="Lucida Sans Unicode"/>
                <w:bCs/>
              </w:rPr>
              <w:t>Dual core</w:t>
            </w:r>
            <w:r>
              <w:rPr>
                <w:rFonts w:eastAsia="Lucida Sans Unicode"/>
              </w:rPr>
              <w:t xml:space="preserve"> 2.4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823DA1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282F37">
              <w:rPr>
                <w:rFonts w:eastAsia="Lucida Sans Unicode"/>
              </w:rPr>
              <w:t>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23348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B906FE" w:rsidRDefault="009C7206" w:rsidP="00B906FE">
      <w:pPr>
        <w:pStyle w:val="Style5"/>
        <w:numPr>
          <w:ilvl w:val="0"/>
          <w:numId w:val="0"/>
        </w:numPr>
        <w:ind w:left="1080"/>
      </w:pPr>
      <w:bookmarkStart w:id="5" w:name="_Toc174179908"/>
      <w:bookmarkStart w:id="6" w:name="_Toc174180306"/>
      <w:bookmarkStart w:id="7" w:name="_Toc174180509"/>
      <w:bookmarkStart w:id="8" w:name="_Toc174180710"/>
      <w:bookmarkStart w:id="9" w:name="_Toc174180907"/>
      <w:bookmarkStart w:id="10" w:name="_Toc174181102"/>
      <w:bookmarkEnd w:id="5"/>
      <w:bookmarkEnd w:id="6"/>
      <w:bookmarkEnd w:id="7"/>
      <w:bookmarkEnd w:id="8"/>
      <w:bookmarkEnd w:id="9"/>
      <w:bookmarkEnd w:id="10"/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4A105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Intel Zeon 3.0 </w:t>
            </w:r>
            <w:r w:rsidR="004A1058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4C3730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2B0753">
      <w:pPr>
        <w:pStyle w:val="Style5"/>
      </w:pPr>
      <w:r>
        <w:t xml:space="preserve">      </w:t>
      </w:r>
    </w:p>
    <w:p w:rsidR="009C7206" w:rsidRDefault="009C7206" w:rsidP="002B0753">
      <w:pPr>
        <w:pStyle w:val="Style5"/>
      </w:pPr>
      <w:r>
        <w:t xml:space="preserve">         </w:t>
      </w:r>
    </w:p>
    <w:p w:rsidR="00907E4F" w:rsidRDefault="00907E4F" w:rsidP="002B0753">
      <w:pPr>
        <w:pStyle w:val="Style5"/>
      </w:pPr>
      <w:bookmarkStart w:id="11" w:name="_Toc176238491"/>
    </w:p>
    <w:p w:rsidR="00B906FE" w:rsidRDefault="00B906FE" w:rsidP="00B906FE">
      <w:pPr>
        <w:pStyle w:val="taskhead2"/>
        <w:numPr>
          <w:ilvl w:val="0"/>
          <w:numId w:val="0"/>
        </w:numPr>
        <w:ind w:left="792"/>
      </w:pPr>
    </w:p>
    <w:p w:rsidR="009C7206" w:rsidRDefault="009C7206" w:rsidP="00E348ED">
      <w:pPr>
        <w:pStyle w:val="taskhead2"/>
        <w:numPr>
          <w:ilvl w:val="0"/>
          <w:numId w:val="0"/>
        </w:numPr>
        <w:ind w:left="360"/>
      </w:pPr>
      <w:bookmarkStart w:id="12" w:name="_Toc290649254"/>
      <w:r>
        <w:t>Client</w:t>
      </w:r>
      <w:bookmarkEnd w:id="11"/>
      <w:bookmarkEnd w:id="12"/>
      <w:r>
        <w:t xml:space="preserve">  </w:t>
      </w:r>
    </w:p>
    <w:p w:rsidR="00D332BB" w:rsidRPr="00D332BB" w:rsidRDefault="00D332BB" w:rsidP="00304D79">
      <w:r w:rsidRPr="00D332BB">
        <w:t>The machines used to access the application mainly from other locations are defined as Client PCs.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  <w:r w:rsidR="007B4D27">
        <w:br/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D332BB" w:rsidRDefault="00D332BB" w:rsidP="002B0753">
      <w:pPr>
        <w:pStyle w:val="Style5"/>
        <w:numPr>
          <w:ilvl w:val="0"/>
          <w:numId w:val="0"/>
        </w:numPr>
        <w:ind w:left="1080"/>
      </w:pPr>
    </w:p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p w:rsidR="009C7206" w:rsidRPr="006A1A60" w:rsidRDefault="009C7206" w:rsidP="009C7206">
      <w:pPr>
        <w:ind w:left="1080"/>
      </w:pPr>
      <w:r w:rsidRPr="006A1A60">
        <w:t>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Pr="003026F0" w:rsidRDefault="003026F0" w:rsidP="002B0753">
      <w:pPr>
        <w:rPr>
          <w:b/>
        </w:rPr>
      </w:pPr>
      <w:bookmarkStart w:id="13" w:name="_Toc176238493"/>
      <w:r>
        <w:t xml:space="preserve">      2 MBPS speed would be required for network connectivity shared by 4 people.</w:t>
      </w:r>
    </w:p>
    <w:p w:rsidR="009C7206" w:rsidRPr="002B0753" w:rsidRDefault="009C7206" w:rsidP="00D332BB">
      <w:pPr>
        <w:pStyle w:val="taskhead1"/>
      </w:pPr>
      <w:bookmarkStart w:id="14" w:name="_Toc290649255"/>
      <w:r w:rsidRPr="00D31164">
        <w:t>Software</w:t>
      </w:r>
      <w:bookmarkStart w:id="15" w:name="_Toc176238494"/>
      <w:bookmarkEnd w:id="13"/>
      <w:r w:rsidR="00D332BB">
        <w:t xml:space="preserve"> Requirements</w:t>
      </w:r>
      <w:bookmarkEnd w:id="14"/>
    </w:p>
    <w:p w:rsidR="009C7206" w:rsidRDefault="009C7206" w:rsidP="002B0753">
      <w:pPr>
        <w:pStyle w:val="taskhead2"/>
        <w:numPr>
          <w:ilvl w:val="0"/>
          <w:numId w:val="0"/>
        </w:numPr>
        <w:ind w:left="360"/>
      </w:pPr>
      <w:bookmarkStart w:id="16" w:name="_Toc290649256"/>
      <w:r>
        <w:t>Application Server</w:t>
      </w:r>
      <w:bookmarkEnd w:id="15"/>
      <w:bookmarkEnd w:id="16"/>
    </w:p>
    <w:p w:rsidR="009C7206" w:rsidRPr="00F40121" w:rsidRDefault="009C7206" w:rsidP="002B0753">
      <w:pPr>
        <w:pStyle w:val="ListParagraph"/>
      </w:pPr>
      <w:r>
        <w:t>Windows Server</w:t>
      </w:r>
      <w:r w:rsidR="00D332BB">
        <w:t xml:space="preserve"> 2003 Standard Edition or above</w:t>
      </w:r>
      <w:r>
        <w:t>.</w:t>
      </w:r>
    </w:p>
    <w:p w:rsidR="009C7206" w:rsidRPr="00F40121" w:rsidRDefault="009C7206" w:rsidP="002B0753">
      <w:pPr>
        <w:pStyle w:val="ListParagraph"/>
      </w:pPr>
      <w:r>
        <w:t>Internet Information Services 6.0 (part of the operating system).</w:t>
      </w:r>
    </w:p>
    <w:p w:rsidR="009C7206" w:rsidRDefault="009C7206" w:rsidP="002B0753">
      <w:pPr>
        <w:pStyle w:val="ListParagraph"/>
      </w:pPr>
      <w:r>
        <w:t xml:space="preserve">Microsoft .Net Framework 2.0(will be made available as part of the </w:t>
      </w:r>
      <w:r w:rsidR="00D332BB">
        <w:t>software</w:t>
      </w:r>
      <w:r>
        <w:t xml:space="preserve"> Setup).</w:t>
      </w:r>
    </w:p>
    <w:p w:rsidR="009C7206" w:rsidRDefault="009C7206" w:rsidP="002B0753">
      <w:pPr>
        <w:pStyle w:val="ListParagraph"/>
      </w:pPr>
      <w:r>
        <w:t xml:space="preserve">Microsoft SQL server 2005 </w:t>
      </w:r>
      <w:r w:rsidR="00D332BB">
        <w:t>Standard</w:t>
      </w:r>
      <w:r>
        <w:t xml:space="preserve"> Edition</w:t>
      </w:r>
      <w:r w:rsidR="00D332BB">
        <w:t xml:space="preserve"> or above</w:t>
      </w:r>
      <w:r w:rsidR="008A6CB3">
        <w:t>.</w:t>
      </w:r>
    </w:p>
    <w:p w:rsidR="004B2B76" w:rsidRDefault="009C7206" w:rsidP="002B0753">
      <w:pPr>
        <w:pStyle w:val="ListParagraph"/>
      </w:pPr>
      <w:r>
        <w:t xml:space="preserve">Internet Explorer 6 </w:t>
      </w:r>
      <w:r w:rsidR="00FD69BA">
        <w:t>or</w:t>
      </w:r>
      <w:r>
        <w:t xml:space="preserve"> above</w:t>
      </w:r>
      <w:r w:rsidR="0064776D">
        <w:t>.</w:t>
      </w:r>
    </w:p>
    <w:p w:rsidR="009C7206" w:rsidRDefault="009C7206" w:rsidP="002B0753">
      <w:pPr>
        <w:pStyle w:val="taskhead2"/>
        <w:numPr>
          <w:ilvl w:val="0"/>
          <w:numId w:val="0"/>
        </w:numPr>
        <w:ind w:left="360"/>
      </w:pPr>
      <w:bookmarkStart w:id="17" w:name="_Toc176238496"/>
      <w:bookmarkStart w:id="18" w:name="_Toc290649257"/>
      <w:r>
        <w:t>Client</w:t>
      </w:r>
      <w:bookmarkEnd w:id="17"/>
      <w:bookmarkEnd w:id="18"/>
    </w:p>
    <w:p w:rsidR="009C7206" w:rsidRDefault="009C7206" w:rsidP="002B0753">
      <w:pPr>
        <w:pStyle w:val="ListParagraph"/>
      </w:pPr>
      <w:r>
        <w:t xml:space="preserve">Any operating system compatible to run Microsoft Internet Explorer 6.0 </w:t>
      </w:r>
      <w:r w:rsidR="00FD69BA">
        <w:t>or</w:t>
      </w:r>
      <w:r>
        <w:t xml:space="preserve"> above</w:t>
      </w:r>
      <w:r w:rsidR="0064776D">
        <w:t>.</w:t>
      </w:r>
    </w:p>
    <w:p w:rsidR="009C7206" w:rsidRPr="009C7206" w:rsidRDefault="009C7206" w:rsidP="009C7206">
      <w:pPr>
        <w:pStyle w:val="Heading1"/>
        <w:ind w:left="0"/>
      </w:pPr>
      <w:bookmarkStart w:id="19" w:name="_GoBack"/>
      <w:bookmarkEnd w:id="19"/>
    </w:p>
    <w:sectPr w:rsidR="009C7206" w:rsidRPr="009C7206" w:rsidSect="00890B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CEE" w:rsidRDefault="00A74CEE" w:rsidP="00FE4BA2">
      <w:pPr>
        <w:spacing w:after="0"/>
      </w:pPr>
      <w:r>
        <w:separator/>
      </w:r>
    </w:p>
  </w:endnote>
  <w:endnote w:type="continuationSeparator" w:id="0">
    <w:p w:rsidR="00A74CEE" w:rsidRDefault="00A74CEE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D332BB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4605" r="8890" b="13335"/>
              <wp:wrapNone/>
              <wp:docPr id="4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7p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E2RTuk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D332BB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10160" r="16510" b="8255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dN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H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CwhDdN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CEE" w:rsidRDefault="00A74CEE" w:rsidP="00FE4BA2">
      <w:pPr>
        <w:spacing w:after="0"/>
      </w:pPr>
      <w:r>
        <w:separator/>
      </w:r>
    </w:p>
  </w:footnote>
  <w:footnote w:type="continuationSeparator" w:id="0">
    <w:p w:rsidR="00A74CEE" w:rsidRDefault="00A74CEE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4147C1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D82E96C" wp14:editId="5241CA52">
              <wp:simplePos x="0" y="0"/>
              <wp:positionH relativeFrom="column">
                <wp:posOffset>-47625</wp:posOffset>
              </wp:positionH>
              <wp:positionV relativeFrom="paragraph">
                <wp:posOffset>76835</wp:posOffset>
              </wp:positionV>
              <wp:extent cx="4120515" cy="321945"/>
              <wp:effectExtent l="0" t="0" r="0" b="190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0515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4E349A" w:rsidRDefault="004147C1" w:rsidP="004147C1">
                          <w:pPr>
                            <w:ind w:left="0"/>
                            <w:jc w:val="left"/>
                          </w:pPr>
                          <w:r w:rsidRPr="004147C1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 Deployment Requirements for CIT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05pt;width:324.45pt;height:2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" stroked="f">
              <v:textbox>
                <w:txbxContent>
                  <w:p w:rsidR="004E349A" w:rsidRPr="004E349A" w:rsidRDefault="004147C1" w:rsidP="004147C1">
                    <w:pPr>
                      <w:ind w:left="0"/>
                      <w:jc w:val="left"/>
                    </w:pPr>
                    <w:r w:rsidRPr="004147C1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 Deployment Requirements for CIT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noProof/>
        </w:rPr>
        <w:id w:val="1576032"/>
        <w:docPartObj>
          <w:docPartGallery w:val="Watermarks"/>
          <w:docPartUnique/>
        </w:docPartObj>
      </w:sdtPr>
      <w:sdtEndPr/>
      <w:sdtContent>
        <w:r w:rsidR="00A74CEE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67" type="#_x0000_t136" style="position:absolute;margin-left:0;margin-top:0;width:527.85pt;height:131.95pt;rotation:315;z-index:-2516526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32BB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245A0E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C0782" w:rsidRPr="006C0782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0;margin-top:54.75pt;width:1in;height:21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ZbVPh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245A0E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C0782" w:rsidRPr="006C0782">
                      <w:rPr>
                        <w:noProof/>
                        <w:color w:val="FFFFFF"/>
                      </w:rPr>
                      <w:t>2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32BB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GyJg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" strokecolor="#4f81bd" strokeweight="1.25pt"/>
          </w:pict>
        </mc:Fallback>
      </mc:AlternateContent>
    </w:r>
    <w:r w:rsidR="00D332BB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j9xd4o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D52F5">
    <w:pPr>
      <w:pStyle w:val="Header"/>
      <w:rPr>
        <w:noProof/>
      </w:rPr>
    </w:pPr>
  </w:p>
  <w:p w:rsidR="007D52F5" w:rsidRDefault="00452056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</w:num>
  <w:num w:numId="31">
    <w:abstractNumId w:val="14"/>
  </w:num>
  <w:num w:numId="32">
    <w:abstractNumId w:val="8"/>
  </w:num>
  <w:num w:numId="33">
    <w:abstractNumId w:val="14"/>
  </w:num>
  <w:num w:numId="34">
    <w:abstractNumId w:val="14"/>
  </w:num>
  <w:num w:numId="3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267BE"/>
    <w:rsid w:val="0002714D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977"/>
    <w:rsid w:val="00095E49"/>
    <w:rsid w:val="000A189B"/>
    <w:rsid w:val="000A1A91"/>
    <w:rsid w:val="000A6ECE"/>
    <w:rsid w:val="000B042D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3014"/>
    <w:rsid w:val="000D4550"/>
    <w:rsid w:val="000D5CEA"/>
    <w:rsid w:val="000E08EA"/>
    <w:rsid w:val="000E0D21"/>
    <w:rsid w:val="000E7E68"/>
    <w:rsid w:val="000F43B1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C0362"/>
    <w:rsid w:val="001C0402"/>
    <w:rsid w:val="001C1598"/>
    <w:rsid w:val="001C28BE"/>
    <w:rsid w:val="001C78B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7D2F"/>
    <w:rsid w:val="00212298"/>
    <w:rsid w:val="00212FCA"/>
    <w:rsid w:val="00216154"/>
    <w:rsid w:val="00220930"/>
    <w:rsid w:val="00230F81"/>
    <w:rsid w:val="0023367A"/>
    <w:rsid w:val="00236FB0"/>
    <w:rsid w:val="00237A42"/>
    <w:rsid w:val="00245A0E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4D79"/>
    <w:rsid w:val="0030681A"/>
    <w:rsid w:val="00320179"/>
    <w:rsid w:val="00340B14"/>
    <w:rsid w:val="0034255C"/>
    <w:rsid w:val="003442AD"/>
    <w:rsid w:val="00347DF0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6145"/>
    <w:rsid w:val="003C2293"/>
    <w:rsid w:val="003C5212"/>
    <w:rsid w:val="003C66E5"/>
    <w:rsid w:val="003E546A"/>
    <w:rsid w:val="00401F65"/>
    <w:rsid w:val="004103D1"/>
    <w:rsid w:val="004147C1"/>
    <w:rsid w:val="00423655"/>
    <w:rsid w:val="00427EFC"/>
    <w:rsid w:val="00432EE5"/>
    <w:rsid w:val="004371C3"/>
    <w:rsid w:val="00443B05"/>
    <w:rsid w:val="004457D9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96862"/>
    <w:rsid w:val="00496F4A"/>
    <w:rsid w:val="004A1058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3914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30686"/>
    <w:rsid w:val="006372A3"/>
    <w:rsid w:val="006443C0"/>
    <w:rsid w:val="006445FA"/>
    <w:rsid w:val="00647135"/>
    <w:rsid w:val="0064776D"/>
    <w:rsid w:val="00655AB3"/>
    <w:rsid w:val="006641CD"/>
    <w:rsid w:val="00674296"/>
    <w:rsid w:val="00681B2F"/>
    <w:rsid w:val="00683A14"/>
    <w:rsid w:val="006845BC"/>
    <w:rsid w:val="0069066C"/>
    <w:rsid w:val="006A7652"/>
    <w:rsid w:val="006B327F"/>
    <w:rsid w:val="006C0782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55927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B4D27"/>
    <w:rsid w:val="007C7377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3DA1"/>
    <w:rsid w:val="008243B6"/>
    <w:rsid w:val="00824A65"/>
    <w:rsid w:val="008261A7"/>
    <w:rsid w:val="008310F7"/>
    <w:rsid w:val="00831691"/>
    <w:rsid w:val="00833A5A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335E"/>
    <w:rsid w:val="00873B2C"/>
    <w:rsid w:val="00883FF7"/>
    <w:rsid w:val="00890B1F"/>
    <w:rsid w:val="00893FAA"/>
    <w:rsid w:val="008A2898"/>
    <w:rsid w:val="008A45C4"/>
    <w:rsid w:val="008A6CB3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6D97"/>
    <w:rsid w:val="00947757"/>
    <w:rsid w:val="009477D8"/>
    <w:rsid w:val="00947A14"/>
    <w:rsid w:val="00947A75"/>
    <w:rsid w:val="00954007"/>
    <w:rsid w:val="0096612C"/>
    <w:rsid w:val="0097134D"/>
    <w:rsid w:val="0097176A"/>
    <w:rsid w:val="009717FB"/>
    <w:rsid w:val="00976F07"/>
    <w:rsid w:val="00980F4F"/>
    <w:rsid w:val="009A2735"/>
    <w:rsid w:val="009A2788"/>
    <w:rsid w:val="009B2262"/>
    <w:rsid w:val="009B2810"/>
    <w:rsid w:val="009B3BD4"/>
    <w:rsid w:val="009B437D"/>
    <w:rsid w:val="009C0223"/>
    <w:rsid w:val="009C0BB8"/>
    <w:rsid w:val="009C2B82"/>
    <w:rsid w:val="009C506A"/>
    <w:rsid w:val="009C7206"/>
    <w:rsid w:val="009D26AA"/>
    <w:rsid w:val="009D3496"/>
    <w:rsid w:val="009D61CB"/>
    <w:rsid w:val="009E0D1B"/>
    <w:rsid w:val="009E7ADB"/>
    <w:rsid w:val="009E7B66"/>
    <w:rsid w:val="009F0ED6"/>
    <w:rsid w:val="009F41B4"/>
    <w:rsid w:val="009F5B50"/>
    <w:rsid w:val="00A046D8"/>
    <w:rsid w:val="00A0597D"/>
    <w:rsid w:val="00A05C4A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46F1A"/>
    <w:rsid w:val="00A50D21"/>
    <w:rsid w:val="00A658F9"/>
    <w:rsid w:val="00A71766"/>
    <w:rsid w:val="00A74CEE"/>
    <w:rsid w:val="00A75208"/>
    <w:rsid w:val="00A813B4"/>
    <w:rsid w:val="00A816A6"/>
    <w:rsid w:val="00A90BD4"/>
    <w:rsid w:val="00A90EBD"/>
    <w:rsid w:val="00A9157B"/>
    <w:rsid w:val="00A91851"/>
    <w:rsid w:val="00A943AF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900B0"/>
    <w:rsid w:val="00B906FE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07ECB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0708"/>
    <w:rsid w:val="00D165DA"/>
    <w:rsid w:val="00D25EC9"/>
    <w:rsid w:val="00D27385"/>
    <w:rsid w:val="00D27C08"/>
    <w:rsid w:val="00D332BB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6894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25A1D"/>
    <w:rsid w:val="00E27B32"/>
    <w:rsid w:val="00E348ED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172BE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28B4"/>
    <w:rsid w:val="00FD3575"/>
    <w:rsid w:val="00FD5126"/>
    <w:rsid w:val="00FD5E8C"/>
    <w:rsid w:val="00FD69BA"/>
    <w:rsid w:val="00FD7F97"/>
    <w:rsid w:val="00FE4BA2"/>
    <w:rsid w:val="00FF07E6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5E198-B0EB-4CA0-946F-B932CB94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2236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18</cp:revision>
  <cp:lastPrinted>2011-04-15T11:17:00Z</cp:lastPrinted>
  <dcterms:created xsi:type="dcterms:W3CDTF">2011-04-15T11:13:00Z</dcterms:created>
  <dcterms:modified xsi:type="dcterms:W3CDTF">2011-04-15T11:17:00Z</dcterms:modified>
</cp:coreProperties>
</file>